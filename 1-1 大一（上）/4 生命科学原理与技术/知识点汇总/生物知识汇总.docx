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5AB5" w14:textId="77777777" w:rsidR="00E05482" w:rsidRDefault="00000000">
      <w:pPr>
        <w:pStyle w:val="1"/>
        <w:jc w:val="center"/>
      </w:pPr>
      <w:r>
        <w:t>生物复习</w:t>
      </w:r>
    </w:p>
    <w:p w14:paraId="5D3EB8C7" w14:textId="77777777" w:rsidR="00E05482" w:rsidRDefault="00000000">
      <w:pPr>
        <w:pStyle w:val="2"/>
        <w:numPr>
          <w:ilvl w:val="0"/>
          <w:numId w:val="1"/>
        </w:numPr>
        <w:jc w:val="center"/>
      </w:pPr>
      <w:r>
        <w:t>生命的本质</w:t>
      </w:r>
    </w:p>
    <w:p w14:paraId="4A43A121" w14:textId="77777777" w:rsidR="00E05482" w:rsidRDefault="00000000">
      <w:pPr>
        <w:numPr>
          <w:ilvl w:val="0"/>
          <w:numId w:val="2"/>
        </w:numPr>
      </w:pPr>
      <w:r>
        <w:t>生命的本质是元素。</w:t>
      </w:r>
    </w:p>
    <w:p w14:paraId="1F894BFA" w14:textId="77777777" w:rsidR="00E05482" w:rsidRDefault="00000000">
      <w:pPr>
        <w:numPr>
          <w:ilvl w:val="0"/>
          <w:numId w:val="2"/>
        </w:numPr>
      </w:pPr>
      <w:r>
        <w:t>生命的三大关键特征：</w:t>
      </w:r>
      <w:r>
        <w:rPr>
          <w:highlight w:val="yellow"/>
        </w:rPr>
        <w:t>细胞膜、新陈代谢、自我复制</w:t>
      </w:r>
      <w:r>
        <w:t>。</w:t>
      </w:r>
    </w:p>
    <w:p w14:paraId="71347941" w14:textId="77777777" w:rsidR="00E05482" w:rsidRDefault="00000000">
      <w:pPr>
        <w:pStyle w:val="2"/>
        <w:numPr>
          <w:ilvl w:val="0"/>
          <w:numId w:val="3"/>
        </w:numPr>
        <w:jc w:val="center"/>
      </w:pPr>
      <w:r>
        <w:t>生命的化学基础</w:t>
      </w:r>
    </w:p>
    <w:p w14:paraId="051C9EBD" w14:textId="77777777" w:rsidR="00E05482" w:rsidRDefault="00000000">
      <w:pPr>
        <w:numPr>
          <w:ilvl w:val="0"/>
          <w:numId w:val="4"/>
        </w:numPr>
      </w:pPr>
      <w:r>
        <w:t>生命体对元素的摄取有选择性，元素在生物体内和自然界的含量差别很大。</w:t>
      </w:r>
    </w:p>
    <w:p w14:paraId="36027055" w14:textId="77777777" w:rsidR="00E05482" w:rsidRDefault="00000000">
      <w:pPr>
        <w:numPr>
          <w:ilvl w:val="0"/>
          <w:numId w:val="4"/>
        </w:numPr>
      </w:pPr>
      <w:r>
        <w:t>同位素示踪原理：利用同位素的放射性。</w:t>
      </w:r>
    </w:p>
    <w:p w14:paraId="169C4526" w14:textId="77777777" w:rsidR="00E05482" w:rsidRDefault="00000000">
      <w:r>
        <w:t xml:space="preserve">             </w:t>
      </w:r>
      <w:r>
        <w:t>应用：</w:t>
      </w:r>
      <w:r>
        <w:rPr>
          <w:highlight w:val="yellow"/>
        </w:rPr>
        <w:t>揭示体内和细胞内理化过程，阐明生命活动的物质基础。</w:t>
      </w:r>
    </w:p>
    <w:p w14:paraId="0415753C" w14:textId="77777777" w:rsidR="00E05482" w:rsidRDefault="00000000">
      <w:pPr>
        <w:numPr>
          <w:ilvl w:val="0"/>
          <w:numId w:val="4"/>
        </w:numPr>
      </w:pPr>
      <w:r>
        <w:rPr>
          <w:highlight w:val="yellow"/>
        </w:rPr>
        <w:t>水的特征</w:t>
      </w:r>
      <w:r>
        <w:t>：（</w:t>
      </w:r>
      <w:r>
        <w:t>1</w:t>
      </w:r>
      <w:r>
        <w:t>）内聚效应：毛细现象和吸附现象。</w:t>
      </w:r>
    </w:p>
    <w:p w14:paraId="463F3BA3" w14:textId="77777777" w:rsidR="00E05482" w:rsidRDefault="00000000">
      <w:r>
        <w:t xml:space="preserve">            </w:t>
      </w:r>
      <w:r>
        <w:t>（</w:t>
      </w:r>
      <w:r>
        <w:t>2</w:t>
      </w:r>
      <w:r>
        <w:t>）缓解温度变化。</w:t>
      </w:r>
    </w:p>
    <w:p w14:paraId="02DFC8F1" w14:textId="77777777" w:rsidR="00E05482" w:rsidRDefault="00000000">
      <w:r>
        <w:t xml:space="preserve">            </w:t>
      </w:r>
      <w:r>
        <w:t>（</w:t>
      </w:r>
      <w:r>
        <w:t>3</w:t>
      </w:r>
      <w:r>
        <w:t>）</w:t>
      </w:r>
      <w:proofErr w:type="gramStart"/>
      <w:r>
        <w:t>冰能够</w:t>
      </w:r>
      <w:proofErr w:type="gramEnd"/>
      <w:r>
        <w:t>浮于水面：保护水下生命的正常生理活动。</w:t>
      </w:r>
    </w:p>
    <w:p w14:paraId="5E2C682B" w14:textId="77777777" w:rsidR="00E05482" w:rsidRDefault="00000000">
      <w:r>
        <w:t xml:space="preserve">            </w:t>
      </w:r>
      <w:r>
        <w:t>（</w:t>
      </w:r>
      <w:r>
        <w:t>4</w:t>
      </w:r>
      <w:r>
        <w:t>）水是生命的溶剂。</w:t>
      </w:r>
    </w:p>
    <w:p w14:paraId="68A51050" w14:textId="77777777" w:rsidR="00E05482" w:rsidRDefault="00000000">
      <w:pPr>
        <w:numPr>
          <w:ilvl w:val="0"/>
          <w:numId w:val="4"/>
        </w:numPr>
      </w:pPr>
      <w:r>
        <w:t>生命大分子：</w:t>
      </w:r>
      <w:r>
        <w:fldChar w:fldCharType="begin"/>
      </w:r>
      <w:r>
        <w:instrText xml:space="preserve"> = 1 \* GB2 \* MERGEFORMAT </w:instrText>
      </w:r>
      <w:r>
        <w:fldChar w:fldCharType="separate"/>
      </w:r>
      <w:r>
        <w:t>⑴</w:t>
      </w:r>
      <w:r>
        <w:fldChar w:fldCharType="end"/>
      </w:r>
      <w:r>
        <w:t xml:space="preserve"> </w:t>
      </w:r>
      <w:r>
        <w:t>蛋白质：基本单位为氨基酸，分为结构蛋白，贮藏蛋白，收缩蛋白，转</w:t>
      </w:r>
      <w:r>
        <w:tab/>
      </w:r>
      <w:r>
        <w:tab/>
      </w:r>
      <w:r>
        <w:tab/>
      </w:r>
      <w:r>
        <w:tab/>
      </w:r>
      <w:r>
        <w:tab/>
      </w:r>
      <w:r>
        <w:tab/>
        <w:t xml:space="preserve"> </w:t>
      </w:r>
      <w:r>
        <w:t>运蛋白，防卫蛋白，信号蛋白。蛋白质为生命活动的主要承担</w:t>
      </w:r>
      <w:r>
        <w:tab/>
      </w:r>
      <w:r>
        <w:tab/>
      </w:r>
      <w:r>
        <w:tab/>
      </w:r>
      <w:r>
        <w:tab/>
      </w:r>
      <w:r>
        <w:tab/>
      </w:r>
      <w:r>
        <w:tab/>
        <w:t xml:space="preserve"> </w:t>
      </w:r>
      <w:r>
        <w:t>者。</w:t>
      </w:r>
    </w:p>
    <w:p w14:paraId="1F6FC3FA" w14:textId="77777777" w:rsidR="00E05482" w:rsidRDefault="00000000">
      <w:pPr>
        <w:ind w:left="840" w:firstLine="420"/>
      </w:pPr>
      <w:r>
        <w:t xml:space="preserve">  </w:t>
      </w:r>
      <w:r>
        <w:fldChar w:fldCharType="begin"/>
      </w:r>
      <w:r>
        <w:instrText xml:space="preserve"> = 2 \* GB2 \* MERGEFORMAT </w:instrText>
      </w:r>
      <w:r>
        <w:fldChar w:fldCharType="separate"/>
      </w:r>
      <w:r>
        <w:t>⑵</w:t>
      </w:r>
      <w:r>
        <w:fldChar w:fldCharType="end"/>
      </w:r>
      <w:r>
        <w:t>糖类：单糖：葡萄糖：在细胞内代谢分解，释放能量，合成</w:t>
      </w:r>
      <w:r>
        <w:t>ATP</w:t>
      </w:r>
      <w:r>
        <w:t>。</w:t>
      </w:r>
    </w:p>
    <w:p w14:paraId="1DBE0B6A" w14:textId="77777777" w:rsidR="00E05482" w:rsidRDefault="00000000">
      <w:pPr>
        <w:ind w:left="2100" w:firstLine="420"/>
      </w:pPr>
      <w:r>
        <w:t xml:space="preserve">    </w:t>
      </w:r>
      <w:r>
        <w:t>果糖：</w:t>
      </w:r>
      <w:r>
        <w:rPr>
          <w:highlight w:val="yellow"/>
        </w:rPr>
        <w:t>最</w:t>
      </w:r>
      <w:r>
        <w:t>甜的糖。</w:t>
      </w:r>
    </w:p>
    <w:p w14:paraId="1EC8A0D3" w14:textId="77777777" w:rsidR="00E05482" w:rsidRDefault="00000000">
      <w:pPr>
        <w:ind w:left="2520" w:firstLine="420"/>
      </w:pPr>
      <w:r>
        <w:t>半乳糖：哺乳动物乳汁中乳糖的组成成分。</w:t>
      </w:r>
    </w:p>
    <w:p w14:paraId="11CE84CA" w14:textId="77777777" w:rsidR="00E05482" w:rsidRDefault="00000000">
      <w:pPr>
        <w:ind w:left="2520" w:firstLine="420"/>
      </w:pPr>
      <w:r>
        <w:t>核糖和脱氧核糖：</w:t>
      </w:r>
      <w:r>
        <w:t>RNA</w:t>
      </w:r>
      <w:r>
        <w:t>和</w:t>
      </w:r>
      <w:r>
        <w:t>DNA</w:t>
      </w:r>
      <w:r>
        <w:t>的合成原料。</w:t>
      </w:r>
    </w:p>
    <w:p w14:paraId="3AC8ED75" w14:textId="77777777" w:rsidR="00E05482" w:rsidRDefault="00000000">
      <w:pPr>
        <w:ind w:left="1680" w:firstLine="420"/>
      </w:pPr>
      <w:r>
        <w:t xml:space="preserve">  </w:t>
      </w:r>
      <w:r>
        <w:t>寡糖（</w:t>
      </w:r>
      <w:r>
        <w:rPr>
          <w:highlight w:val="yellow"/>
        </w:rPr>
        <w:t>2-10</w:t>
      </w:r>
      <w:r>
        <w:t>）：蔗糖：葡萄糖和果糖。常用的甜味剂。</w:t>
      </w:r>
    </w:p>
    <w:p w14:paraId="494A848F" w14:textId="77777777" w:rsidR="00E05482" w:rsidRDefault="00000000">
      <w:pPr>
        <w:ind w:left="2940" w:firstLine="420"/>
      </w:pPr>
      <w:r>
        <w:t xml:space="preserve">   </w:t>
      </w:r>
      <w:r>
        <w:t>麦芽糖：两个葡萄糖。淀粉糖原分解产物。</w:t>
      </w:r>
    </w:p>
    <w:p w14:paraId="4ACC40BC" w14:textId="77777777" w:rsidR="00E05482" w:rsidRDefault="00000000">
      <w:pPr>
        <w:ind w:left="2940" w:firstLine="420"/>
      </w:pPr>
      <w:r>
        <w:t xml:space="preserve">   </w:t>
      </w:r>
      <w:r>
        <w:t>乳糖：半乳糖和葡萄糖。主要存在于哺乳动物的乳</w:t>
      </w:r>
      <w:r>
        <w:tab/>
      </w:r>
      <w:r>
        <w:tab/>
      </w:r>
      <w:r>
        <w:tab/>
        <w:t xml:space="preserve"> </w:t>
      </w:r>
      <w:r>
        <w:t>汁中。</w:t>
      </w:r>
      <w:r>
        <w:t xml:space="preserve"> </w:t>
      </w:r>
    </w:p>
    <w:p w14:paraId="18DC3D86" w14:textId="77777777" w:rsidR="00E05482" w:rsidRDefault="00000000">
      <w:pPr>
        <w:ind w:left="1680" w:firstLine="420"/>
      </w:pPr>
      <w:r>
        <w:t xml:space="preserve">  </w:t>
      </w:r>
      <w:r>
        <w:t>多糖：淀粉：可被唾液淀粉酶水解为麦芽糖。植物储能。</w:t>
      </w:r>
    </w:p>
    <w:p w14:paraId="5430ED42" w14:textId="77777777" w:rsidR="00E05482" w:rsidRDefault="00000000">
      <w:pPr>
        <w:ind w:left="2520" w:firstLine="420"/>
      </w:pPr>
      <w:r>
        <w:t>糖原：人体内多余的糖合成糖原储存。储存于肝脏和肌肉。</w:t>
      </w:r>
    </w:p>
    <w:p w14:paraId="740AE3ED" w14:textId="77777777" w:rsidR="00E05482" w:rsidRDefault="00000000">
      <w:pPr>
        <w:ind w:left="2520" w:firstLine="420"/>
      </w:pPr>
      <w:r>
        <w:t>纤维素：分布最多，含量最广。植物细胞壁主要成分，机械</w:t>
      </w:r>
      <w:r>
        <w:tab/>
      </w:r>
      <w:r>
        <w:tab/>
      </w:r>
      <w:r>
        <w:tab/>
      </w:r>
      <w:r>
        <w:rPr>
          <w:highlight w:val="yellow"/>
        </w:rPr>
        <w:t>支持</w:t>
      </w:r>
      <w:r>
        <w:t>。</w:t>
      </w:r>
    </w:p>
    <w:p w14:paraId="60D6EAF7" w14:textId="77777777" w:rsidR="00E05482" w:rsidRDefault="00000000">
      <w:pPr>
        <w:ind w:left="2520" w:firstLine="420"/>
      </w:pPr>
      <w:r>
        <w:rPr>
          <w:highlight w:val="yellow"/>
        </w:rPr>
        <w:t>氨基聚糖</w:t>
      </w:r>
      <w:r>
        <w:t>：重复双糖单位组成，主要存在</w:t>
      </w:r>
      <w:r>
        <w:rPr>
          <w:highlight w:val="yellow"/>
        </w:rPr>
        <w:t>细胞外液</w:t>
      </w:r>
      <w:r>
        <w:t>。赋予细</w:t>
      </w:r>
      <w:r>
        <w:tab/>
      </w:r>
      <w:r>
        <w:tab/>
      </w:r>
      <w:r>
        <w:tab/>
        <w:t xml:space="preserve">  </w:t>
      </w:r>
      <w:r>
        <w:t>胞外基质</w:t>
      </w:r>
      <w:r>
        <w:rPr>
          <w:highlight w:val="yellow"/>
        </w:rPr>
        <w:t>对抗压力</w:t>
      </w:r>
      <w:r>
        <w:t>的能力。</w:t>
      </w:r>
    </w:p>
    <w:p w14:paraId="3000E6EA" w14:textId="77777777" w:rsidR="00E05482" w:rsidRDefault="00000000">
      <w:pPr>
        <w:ind w:left="2520" w:firstLine="420"/>
      </w:pPr>
      <w:r>
        <w:t>几丁质：壳多糖，存在于甲壳类动物外壳，昆虫外壳，真菌</w:t>
      </w:r>
      <w:r>
        <w:tab/>
      </w:r>
      <w:r>
        <w:tab/>
        <w:t xml:space="preserve">    </w:t>
      </w:r>
      <w:r>
        <w:t>细胞壁。</w:t>
      </w:r>
      <w:r>
        <w:rPr>
          <w:highlight w:val="yellow"/>
        </w:rPr>
        <w:t>支撑身体骨架，保护身体</w:t>
      </w:r>
      <w:r>
        <w:t>。</w:t>
      </w:r>
      <w:r>
        <w:t xml:space="preserve"> </w:t>
      </w:r>
    </w:p>
    <w:p w14:paraId="2DA7690A" w14:textId="77777777" w:rsidR="00E05482" w:rsidRDefault="00000000">
      <w:pPr>
        <w:ind w:left="2520" w:firstLine="420"/>
      </w:pPr>
      <w:r>
        <w:t>果胶：半乳糖醛酸。植物细胞壁主要成分。</w:t>
      </w:r>
    </w:p>
    <w:p w14:paraId="0A7569CC" w14:textId="77777777" w:rsidR="00E05482" w:rsidRDefault="00000000">
      <w:pPr>
        <w:ind w:left="840" w:firstLine="420"/>
      </w:pPr>
      <w:r>
        <w:fldChar w:fldCharType="begin"/>
      </w:r>
      <w:r>
        <w:instrText xml:space="preserve"> = 3 \* GB2 \* MERGEFORMAT </w:instrText>
      </w:r>
      <w:r>
        <w:fldChar w:fldCharType="separate"/>
      </w:r>
      <w:r>
        <w:t>⑶</w:t>
      </w:r>
      <w:r>
        <w:fldChar w:fldCharType="end"/>
      </w:r>
      <w:r>
        <w:t>脂质：油脂：甘油</w:t>
      </w:r>
      <w:r>
        <w:t>+</w:t>
      </w:r>
      <w:r>
        <w:t>三个脂肪酸。液态</w:t>
      </w:r>
      <w:r>
        <w:t>-</w:t>
      </w:r>
      <w:r>
        <w:t>不饱和</w:t>
      </w:r>
      <w:r>
        <w:t>-</w:t>
      </w:r>
      <w:r>
        <w:t>油。固态</w:t>
      </w:r>
      <w:r>
        <w:t>-</w:t>
      </w:r>
      <w:r>
        <w:t>饱和</w:t>
      </w:r>
      <w:r>
        <w:t>-</w:t>
      </w:r>
      <w:r>
        <w:t>脂肪。同质</w:t>
      </w:r>
      <w:r>
        <w:tab/>
      </w:r>
      <w:r>
        <w:tab/>
      </w:r>
      <w:r>
        <w:tab/>
      </w:r>
      <w:r>
        <w:t>量产能最多</w:t>
      </w:r>
      <w:r>
        <w:t xml:space="preserve"> </w:t>
      </w:r>
      <w:r>
        <w:t>，保持体温，保护内脏器官。</w:t>
      </w:r>
    </w:p>
    <w:p w14:paraId="55685D52" w14:textId="77777777" w:rsidR="00E05482" w:rsidRDefault="00000000">
      <w:pPr>
        <w:ind w:left="1680" w:firstLine="420"/>
      </w:pPr>
      <w:r>
        <w:t>类固醇：固醇，胆汁酸，胆汁醇，类固醇激素。</w:t>
      </w:r>
    </w:p>
    <w:p w14:paraId="1FD1050F" w14:textId="77777777" w:rsidR="00E05482" w:rsidRDefault="00000000">
      <w:pPr>
        <w:ind w:left="1680" w:firstLine="420"/>
      </w:pPr>
      <w:r>
        <w:t xml:space="preserve">        </w:t>
      </w:r>
      <w:r>
        <w:t>胆固醇：低密度脂蛋白：</w:t>
      </w:r>
      <w:r>
        <w:rPr>
          <w:highlight w:val="yellow"/>
        </w:rPr>
        <w:t>血压升高，动脉硬化</w:t>
      </w:r>
      <w:r>
        <w:t>。</w:t>
      </w:r>
    </w:p>
    <w:p w14:paraId="30BBC400" w14:textId="77777777" w:rsidR="00E05482" w:rsidRDefault="00000000">
      <w:pPr>
        <w:ind w:left="1680" w:firstLine="420"/>
      </w:pPr>
      <w:r>
        <w:lastRenderedPageBreak/>
        <w:t xml:space="preserve">  </w:t>
      </w:r>
      <w:r>
        <w:tab/>
      </w:r>
      <w:r>
        <w:tab/>
      </w:r>
      <w:r>
        <w:tab/>
      </w:r>
      <w:r>
        <w:tab/>
      </w:r>
      <w:r>
        <w:t>高密度</w:t>
      </w:r>
      <w:r>
        <w:t>-</w:t>
      </w:r>
      <w:r>
        <w:t>：</w:t>
      </w:r>
      <w:r>
        <w:rPr>
          <w:highlight w:val="yellow"/>
        </w:rPr>
        <w:t>促进低的代谢</w:t>
      </w:r>
      <w:r>
        <w:t>，好。</w:t>
      </w:r>
    </w:p>
    <w:p w14:paraId="2E5B0CA4" w14:textId="77777777" w:rsidR="00E05482" w:rsidRDefault="00000000">
      <w:pPr>
        <w:ind w:left="3360" w:firstLine="420"/>
      </w:pPr>
      <w:r>
        <w:t>极低密度</w:t>
      </w:r>
      <w:r>
        <w:t>-</w:t>
      </w:r>
    </w:p>
    <w:p w14:paraId="7600C4D8" w14:textId="77777777" w:rsidR="00E05482" w:rsidRDefault="00000000">
      <w:pPr>
        <w:ind w:left="3360" w:firstLine="420"/>
      </w:pPr>
      <w:r>
        <w:t>胆固醇为动物组织细胞的不可缺少的成分。</w:t>
      </w:r>
    </w:p>
    <w:p w14:paraId="168C876F" w14:textId="77777777" w:rsidR="00E05482" w:rsidRDefault="00000000">
      <w:pPr>
        <w:ind w:left="420" w:firstLineChars="300" w:firstLine="630"/>
      </w:pPr>
      <w:r>
        <w:fldChar w:fldCharType="begin"/>
      </w:r>
      <w:r>
        <w:instrText xml:space="preserve"> = 4 \* GB2 \* MERGEFORMAT </w:instrText>
      </w:r>
      <w:r>
        <w:fldChar w:fldCharType="separate"/>
      </w:r>
      <w:r>
        <w:t>⑷</w:t>
      </w:r>
      <w:r>
        <w:fldChar w:fldCharType="end"/>
      </w:r>
      <w:r>
        <w:t>核酸：单体：脱氧核苷酸，核糖核苷酸。</w:t>
      </w:r>
    </w:p>
    <w:p w14:paraId="283475A2" w14:textId="77777777" w:rsidR="00E05482" w:rsidRDefault="00000000">
      <w:pPr>
        <w:ind w:left="420" w:firstLineChars="697" w:firstLine="1464"/>
      </w:pPr>
      <w:r>
        <w:t>结构：一级：核苷酸通过磷酸二酯键连成单链。</w:t>
      </w:r>
    </w:p>
    <w:p w14:paraId="7F918630" w14:textId="77777777" w:rsidR="00E05482" w:rsidRDefault="00000000">
      <w:pPr>
        <w:ind w:left="420" w:firstLineChars="697" w:firstLine="1464"/>
      </w:pPr>
      <w:r>
        <w:t xml:space="preserve">      </w:t>
      </w:r>
      <w:r>
        <w:t>高级：</w:t>
      </w:r>
      <w:r>
        <w:t>DNA</w:t>
      </w:r>
      <w:r>
        <w:t>由两条走向相反平行的单链组成。有氢键。</w:t>
      </w:r>
    </w:p>
    <w:p w14:paraId="0CD5E470" w14:textId="77777777" w:rsidR="00E05482" w:rsidRDefault="00000000">
      <w:pPr>
        <w:numPr>
          <w:ilvl w:val="0"/>
          <w:numId w:val="4"/>
        </w:numPr>
      </w:pPr>
      <w:r>
        <w:t>蛋白质结构：一级：氨基酸序列。</w:t>
      </w:r>
    </w:p>
    <w:p w14:paraId="04A9600D" w14:textId="77777777" w:rsidR="00E05482" w:rsidRDefault="00000000">
      <w:pPr>
        <w:ind w:left="840" w:firstLine="420"/>
      </w:pPr>
      <w:r>
        <w:t xml:space="preserve">   </w:t>
      </w:r>
      <w:r>
        <w:t>二级：</w:t>
      </w:r>
      <w:r>
        <w:rPr>
          <w:highlight w:val="yellow"/>
        </w:rPr>
        <w:t>主链局部构象</w:t>
      </w:r>
      <w:r>
        <w:t>。</w:t>
      </w:r>
    </w:p>
    <w:p w14:paraId="70D69183" w14:textId="77777777" w:rsidR="00E05482" w:rsidRDefault="00000000">
      <w:pPr>
        <w:ind w:left="840" w:firstLine="420"/>
      </w:pPr>
      <w:r>
        <w:t xml:space="preserve">   </w:t>
      </w:r>
      <w:r>
        <w:t>三级：一条链上所有</w:t>
      </w:r>
      <w:r>
        <w:rPr>
          <w:highlight w:val="yellow"/>
        </w:rPr>
        <w:t>原子</w:t>
      </w:r>
      <w:r>
        <w:t>的位置。</w:t>
      </w:r>
    </w:p>
    <w:p w14:paraId="729930AB" w14:textId="77777777" w:rsidR="00E05482" w:rsidRDefault="00000000">
      <w:pPr>
        <w:ind w:left="840" w:firstLine="420"/>
      </w:pPr>
      <w:r>
        <w:t xml:space="preserve">   </w:t>
      </w:r>
      <w:r>
        <w:t>四级：</w:t>
      </w:r>
      <w:r>
        <w:rPr>
          <w:highlight w:val="yellow"/>
        </w:rPr>
        <w:t>亚基</w:t>
      </w:r>
      <w:r>
        <w:t>间的相对位置。</w:t>
      </w:r>
    </w:p>
    <w:p w14:paraId="79ED077B" w14:textId="77777777" w:rsidR="00E05482" w:rsidRDefault="00000000">
      <w:pPr>
        <w:pStyle w:val="2"/>
        <w:numPr>
          <w:ilvl w:val="0"/>
          <w:numId w:val="5"/>
        </w:numPr>
        <w:jc w:val="center"/>
      </w:pPr>
      <w:r>
        <w:t>生命的细胞基础</w:t>
      </w:r>
    </w:p>
    <w:p w14:paraId="1544E12A" w14:textId="77777777" w:rsidR="00E05482" w:rsidRDefault="00000000">
      <w:pPr>
        <w:numPr>
          <w:ilvl w:val="0"/>
          <w:numId w:val="6"/>
        </w:numPr>
      </w:pPr>
      <w:r>
        <w:t>原核细胞：特征：没有由核膜包裹的细胞核。</w:t>
      </w:r>
    </w:p>
    <w:p w14:paraId="0E7EB5E4" w14:textId="77777777" w:rsidR="00E05482" w:rsidRDefault="00000000">
      <w:pPr>
        <w:ind w:left="840" w:firstLine="420"/>
      </w:pPr>
      <w:r>
        <w:t>基本结构：细胞壁：细菌主要为肽聚糖。细菌细</w:t>
      </w:r>
      <w:r>
        <w:rPr>
          <w:highlight w:val="yellow"/>
        </w:rPr>
        <w:t>胞壁功能</w:t>
      </w:r>
      <w:r>
        <w:t>，保持细胞外形，抑</w:t>
      </w:r>
      <w:r>
        <w:tab/>
      </w:r>
      <w:r>
        <w:tab/>
      </w:r>
      <w:r>
        <w:tab/>
        <w:t xml:space="preserve">  </w:t>
      </w:r>
      <w:r>
        <w:t>制机械和渗透损伤，</w:t>
      </w:r>
      <w:proofErr w:type="gramStart"/>
      <w:r>
        <w:t>介</w:t>
      </w:r>
      <w:proofErr w:type="gramEnd"/>
      <w:r>
        <w:t>导细胞间相互作用，防止大分子入侵，协助</w:t>
      </w:r>
      <w:r>
        <w:tab/>
      </w:r>
      <w:r>
        <w:tab/>
      </w:r>
      <w:r>
        <w:tab/>
        <w:t xml:space="preserve">  </w:t>
      </w:r>
      <w:r>
        <w:t>细胞运动和分裂。</w:t>
      </w:r>
      <w:r>
        <w:rPr>
          <w:rFonts w:hint="eastAsia"/>
          <w:highlight w:val="yellow"/>
        </w:rPr>
        <w:t>保抑</w:t>
      </w:r>
      <w:proofErr w:type="gramStart"/>
      <w:r>
        <w:rPr>
          <w:rFonts w:hint="eastAsia"/>
          <w:highlight w:val="yellow"/>
        </w:rPr>
        <w:t>介</w:t>
      </w:r>
      <w:proofErr w:type="gramEnd"/>
      <w:r>
        <w:rPr>
          <w:rFonts w:hint="eastAsia"/>
          <w:highlight w:val="yellow"/>
        </w:rPr>
        <w:t>防协</w:t>
      </w:r>
    </w:p>
    <w:p w14:paraId="2E14B70F" w14:textId="77777777" w:rsidR="00E05482" w:rsidRDefault="00000000">
      <w:pPr>
        <w:ind w:left="1680" w:firstLine="420"/>
      </w:pPr>
      <w:r>
        <w:t xml:space="preserve">  </w:t>
      </w:r>
      <w:r>
        <w:t>细胞膜：</w:t>
      </w:r>
      <w:proofErr w:type="gramStart"/>
      <w:r>
        <w:t>磷脂双</w:t>
      </w:r>
      <w:proofErr w:type="gramEnd"/>
      <w:r>
        <w:t>分子层和蛋白质。执行许多重要功能。</w:t>
      </w:r>
    </w:p>
    <w:p w14:paraId="6BBF7C02" w14:textId="77777777" w:rsidR="00E05482" w:rsidRDefault="00000000">
      <w:pPr>
        <w:ind w:left="1680" w:firstLine="420"/>
      </w:pPr>
      <w:r>
        <w:t xml:space="preserve">  </w:t>
      </w:r>
      <w:r>
        <w:t>细胞质：</w:t>
      </w:r>
      <w:r>
        <w:t>DNA</w:t>
      </w:r>
      <w:r>
        <w:t>集中在</w:t>
      </w:r>
      <w:proofErr w:type="gramStart"/>
      <w:r>
        <w:t>低电子</w:t>
      </w:r>
      <w:proofErr w:type="gramEnd"/>
      <w:r>
        <w:t>密度区，称核区。还有质粒，在核区</w:t>
      </w:r>
      <w:r>
        <w:tab/>
      </w:r>
      <w:r>
        <w:tab/>
      </w:r>
      <w:r>
        <w:tab/>
        <w:t xml:space="preserve">  </w:t>
      </w:r>
      <w:r>
        <w:rPr>
          <w:highlight w:val="yellow"/>
        </w:rPr>
        <w:t>外</w:t>
      </w:r>
      <w:r>
        <w:t>，可自我复制。</w:t>
      </w:r>
      <w:r>
        <w:rPr>
          <w:highlight w:val="yellow"/>
        </w:rPr>
        <w:t>胞质颗粒：贮藏营养物质。</w:t>
      </w:r>
    </w:p>
    <w:p w14:paraId="2C055675" w14:textId="77777777" w:rsidR="00E05482" w:rsidRDefault="00000000">
      <w:pPr>
        <w:ind w:left="1680" w:firstLine="420"/>
      </w:pPr>
      <w:r>
        <w:t xml:space="preserve">  </w:t>
      </w:r>
      <w:r>
        <w:t>其他：最外层有一层</w:t>
      </w:r>
      <w:r>
        <w:rPr>
          <w:highlight w:val="yellow"/>
        </w:rPr>
        <w:t>多糖类物质：清晰为荚膜，不清晰为黏液层</w:t>
      </w:r>
      <w:r>
        <w:t>。</w:t>
      </w:r>
    </w:p>
    <w:p w14:paraId="63D2988C" w14:textId="77777777" w:rsidR="00E05482" w:rsidRDefault="00000000">
      <w:pPr>
        <w:ind w:left="1680" w:firstLine="420"/>
      </w:pPr>
      <w:r>
        <w:t xml:space="preserve">  </w:t>
      </w:r>
      <w:r>
        <w:t>细菌繁殖：二分裂。</w:t>
      </w:r>
    </w:p>
    <w:p w14:paraId="21332F18" w14:textId="77777777" w:rsidR="00E05482" w:rsidRDefault="00000000">
      <w:pPr>
        <w:numPr>
          <w:ilvl w:val="0"/>
          <w:numId w:val="6"/>
        </w:numPr>
      </w:pPr>
      <w:r>
        <w:t>真核细胞：结构：细胞核：核膜</w:t>
      </w:r>
      <w:r>
        <w:t>--</w:t>
      </w:r>
      <w:r>
        <w:t>分为内外。</w:t>
      </w:r>
    </w:p>
    <w:p w14:paraId="43A26557" w14:textId="77777777" w:rsidR="00E05482" w:rsidRDefault="00000000">
      <w:pPr>
        <w:ind w:left="2100" w:firstLine="420"/>
      </w:pPr>
      <w:r>
        <w:t xml:space="preserve">   </w:t>
      </w:r>
      <w:r>
        <w:t>染色质</w:t>
      </w:r>
      <w:r>
        <w:t>--DNA</w:t>
      </w:r>
      <w:r>
        <w:t>和蛋白质，蛋白质分为</w:t>
      </w:r>
      <w:r>
        <w:rPr>
          <w:highlight w:val="yellow"/>
        </w:rPr>
        <w:t>组蛋白和非组蛋白</w:t>
      </w:r>
      <w:r>
        <w:t>。</w:t>
      </w:r>
    </w:p>
    <w:p w14:paraId="4816883B" w14:textId="77777777" w:rsidR="00E05482" w:rsidRDefault="00000000">
      <w:pPr>
        <w:ind w:left="2100" w:firstLine="420"/>
      </w:pPr>
      <w:r>
        <w:t xml:space="preserve">   </w:t>
      </w:r>
      <w:r>
        <w:t>核仁：转录</w:t>
      </w:r>
      <w:r>
        <w:t>rRNA</w:t>
      </w:r>
      <w:r>
        <w:t>和装配核糖体。</w:t>
      </w:r>
    </w:p>
    <w:p w14:paraId="2375202B" w14:textId="77777777" w:rsidR="00E05482" w:rsidRDefault="00000000">
      <w:pPr>
        <w:ind w:left="2100" w:firstLine="420"/>
      </w:pPr>
      <w:r>
        <w:t xml:space="preserve">   </w:t>
      </w:r>
      <w:r>
        <w:t>核纤层：内核膜内表面一层</w:t>
      </w:r>
      <w:r>
        <w:rPr>
          <w:highlight w:val="yellow"/>
        </w:rPr>
        <w:t>纤维状蛋白网，起支架</w:t>
      </w:r>
      <w:r>
        <w:t>作用。</w:t>
      </w:r>
    </w:p>
    <w:p w14:paraId="5F5FD834" w14:textId="77777777" w:rsidR="00E05482" w:rsidRDefault="00000000">
      <w:pPr>
        <w:ind w:left="1260" w:firstLine="420"/>
      </w:pPr>
      <w:r>
        <w:t xml:space="preserve">  </w:t>
      </w:r>
      <w:r>
        <w:rPr>
          <w:highlight w:val="yellow"/>
        </w:rPr>
        <w:t>细胞质基质：</w:t>
      </w:r>
      <w:r>
        <w:t>缓冲；许多代谢反应的场所；提供反应底物；细胞骨架维</w:t>
      </w:r>
      <w:r>
        <w:tab/>
      </w:r>
      <w:r>
        <w:tab/>
      </w:r>
      <w:r>
        <w:tab/>
      </w:r>
      <w:r>
        <w:tab/>
        <w:t xml:space="preserve">  </w:t>
      </w:r>
      <w:r>
        <w:t>持细胞形态；</w:t>
      </w:r>
      <w:r>
        <w:rPr>
          <w:highlight w:val="yellow"/>
        </w:rPr>
        <w:t>控制基因表达</w:t>
      </w:r>
      <w:r>
        <w:t>；蛋白质合成加工等。</w:t>
      </w:r>
    </w:p>
    <w:p w14:paraId="7AF620C6" w14:textId="77777777" w:rsidR="00E05482" w:rsidRDefault="00000000">
      <w:pPr>
        <w:ind w:left="1260" w:firstLine="420"/>
      </w:pPr>
      <w:r>
        <w:t xml:space="preserve">  </w:t>
      </w:r>
      <w:r>
        <w:rPr>
          <w:highlight w:val="yellow"/>
        </w:rPr>
        <w:t>细胞骨架</w:t>
      </w:r>
      <w:r>
        <w:t>：</w:t>
      </w:r>
      <w:r>
        <w:rPr>
          <w:highlight w:val="yellow"/>
        </w:rPr>
        <w:t>微管</w:t>
      </w:r>
      <w:r>
        <w:t>：微管蛋白聚合而成。维持细胞形态，细胞内物质运输，</w:t>
      </w:r>
      <w:r>
        <w:tab/>
      </w:r>
      <w:r>
        <w:tab/>
      </w:r>
      <w:r>
        <w:tab/>
      </w:r>
      <w:r>
        <w:tab/>
      </w:r>
      <w:r>
        <w:t>细胞器的定位，鞭毛纤毛运动，纺锤体染色体运动。</w:t>
      </w:r>
    </w:p>
    <w:p w14:paraId="4F543C9F" w14:textId="77777777" w:rsidR="00E05482" w:rsidRDefault="00000000">
      <w:pPr>
        <w:ind w:left="2520" w:firstLine="420"/>
      </w:pPr>
      <w:r>
        <w:rPr>
          <w:highlight w:val="yellow"/>
        </w:rPr>
        <w:t>微丝</w:t>
      </w:r>
      <w:r>
        <w:t>：维持细胞形态，赋予质膜机械强度。</w:t>
      </w:r>
    </w:p>
    <w:p w14:paraId="6DA680CB" w14:textId="77777777" w:rsidR="00E05482" w:rsidRDefault="00000000">
      <w:pPr>
        <w:ind w:left="2520" w:firstLine="420"/>
      </w:pPr>
      <w:r>
        <w:t>马达蛋白：沿微丝运动的肌球蛋白，沿微管运动的驱动和动</w:t>
      </w:r>
      <w:r>
        <w:tab/>
      </w:r>
      <w:r>
        <w:t>力蛋白。</w:t>
      </w:r>
      <w:r>
        <w:rPr>
          <w:highlight w:val="yellow"/>
        </w:rPr>
        <w:t>可定向</w:t>
      </w:r>
      <w:r>
        <w:t>移动。</w:t>
      </w:r>
    </w:p>
    <w:p w14:paraId="27A7CE34" w14:textId="77777777" w:rsidR="00E05482" w:rsidRDefault="00000000">
      <w:pPr>
        <w:ind w:left="2520" w:firstLine="420"/>
      </w:pPr>
      <w:r>
        <w:t>中间纤维：</w:t>
      </w:r>
      <w:r>
        <w:rPr>
          <w:highlight w:val="yellow"/>
        </w:rPr>
        <w:t>最稳定</w:t>
      </w:r>
      <w:r>
        <w:t>的细胞骨架成分。</w:t>
      </w:r>
      <w:proofErr w:type="gramStart"/>
      <w:r>
        <w:t>作用书</w:t>
      </w:r>
      <w:proofErr w:type="gramEnd"/>
      <w:r>
        <w:t>45</w:t>
      </w:r>
      <w:r>
        <w:t>页。</w:t>
      </w:r>
    </w:p>
    <w:p w14:paraId="6B9E6E70" w14:textId="77777777" w:rsidR="00E05482" w:rsidRDefault="00000000">
      <w:pPr>
        <w:ind w:left="1260" w:firstLine="420"/>
      </w:pPr>
      <w:r>
        <w:t xml:space="preserve">  </w:t>
      </w:r>
      <w:r>
        <w:t>细胞外基质：糖胺聚糖和蛋白质复合蛋白聚糖产物；纤维形结构蛋白；</w:t>
      </w:r>
      <w:r>
        <w:tab/>
      </w:r>
      <w:r>
        <w:tab/>
      </w:r>
      <w:r>
        <w:tab/>
      </w:r>
      <w:r>
        <w:tab/>
        <w:t xml:space="preserve">  </w:t>
      </w:r>
      <w:r>
        <w:t>黏着蛋白。细胞连接三种：</w:t>
      </w:r>
      <w:r>
        <w:rPr>
          <w:highlight w:val="yellow"/>
        </w:rPr>
        <w:t>紧密，间隙，桥粒</w:t>
      </w:r>
      <w:r>
        <w:t>。</w:t>
      </w:r>
    </w:p>
    <w:p w14:paraId="37FFBED1" w14:textId="77777777" w:rsidR="00E05482" w:rsidRDefault="00000000">
      <w:pPr>
        <w:ind w:left="1260" w:firstLine="420"/>
      </w:pPr>
      <w:r>
        <w:t xml:space="preserve">  </w:t>
      </w:r>
      <w:r>
        <w:t>核糖体：将氨基酸合成多肽链。</w:t>
      </w:r>
    </w:p>
    <w:p w14:paraId="694822C7" w14:textId="77777777" w:rsidR="00E05482" w:rsidRDefault="00000000">
      <w:pPr>
        <w:ind w:left="1260" w:firstLine="420"/>
      </w:pPr>
      <w:r>
        <w:t xml:space="preserve">  </w:t>
      </w:r>
      <w:r>
        <w:t>内质网：粗面：合成膜蛋白和分泌蛋白。</w:t>
      </w:r>
    </w:p>
    <w:p w14:paraId="0F6B17BE" w14:textId="77777777" w:rsidR="00E05482" w:rsidRDefault="00000000">
      <w:pPr>
        <w:ind w:left="2100" w:firstLine="420"/>
      </w:pPr>
      <w:r>
        <w:t xml:space="preserve">  </w:t>
      </w:r>
      <w:r>
        <w:t>滑面：具有</w:t>
      </w:r>
      <w:r>
        <w:rPr>
          <w:highlight w:val="yellow"/>
        </w:rPr>
        <w:t>解毒</w:t>
      </w:r>
      <w:r>
        <w:t>功能。</w:t>
      </w:r>
    </w:p>
    <w:p w14:paraId="1A7A99A2" w14:textId="77777777" w:rsidR="00E05482" w:rsidRDefault="00000000">
      <w:pPr>
        <w:ind w:left="1260" w:firstLine="420"/>
      </w:pPr>
      <w:r>
        <w:t xml:space="preserve">  </w:t>
      </w:r>
      <w:r>
        <w:t>高尔基体：细胞分泌，溶酶体形成，植物细胞壁形成。</w:t>
      </w:r>
    </w:p>
    <w:p w14:paraId="6C64ABDF" w14:textId="77777777" w:rsidR="00E05482" w:rsidRDefault="00000000">
      <w:pPr>
        <w:ind w:left="1260" w:firstLine="420"/>
      </w:pPr>
      <w:r>
        <w:t xml:space="preserve">  </w:t>
      </w:r>
      <w:r>
        <w:t>溶酶体：细胞衰老</w:t>
      </w:r>
      <w:r>
        <w:t>--</w:t>
      </w:r>
      <w:r>
        <w:t>释放水解酶，消化。吞噬致病菌。衰老的细胞器和</w:t>
      </w:r>
      <w:r>
        <w:tab/>
      </w:r>
      <w:r>
        <w:tab/>
      </w:r>
      <w:r>
        <w:tab/>
        <w:t xml:space="preserve">  </w:t>
      </w:r>
      <w:r>
        <w:t>生物大分子</w:t>
      </w:r>
      <w:r>
        <w:t>--</w:t>
      </w:r>
      <w:r>
        <w:t>消化。</w:t>
      </w:r>
    </w:p>
    <w:p w14:paraId="6D2289E9" w14:textId="77777777" w:rsidR="00E05482" w:rsidRDefault="00000000">
      <w:pPr>
        <w:ind w:left="1260" w:firstLine="420"/>
      </w:pPr>
      <w:r>
        <w:t xml:space="preserve">  </w:t>
      </w:r>
      <w:r>
        <w:t>线粒体：细胞呼吸，</w:t>
      </w:r>
      <w:r>
        <w:rPr>
          <w:highlight w:val="yellow"/>
        </w:rPr>
        <w:t>氧化磷酸化</w:t>
      </w:r>
      <w:r>
        <w:t>，提供能量，可</w:t>
      </w:r>
      <w:r>
        <w:rPr>
          <w:highlight w:val="yellow"/>
        </w:rPr>
        <w:t>调节细胞的程序性死亡</w:t>
      </w:r>
      <w:r>
        <w:t>。</w:t>
      </w:r>
    </w:p>
    <w:p w14:paraId="6111B23E" w14:textId="77777777" w:rsidR="00E05482" w:rsidRDefault="00000000">
      <w:pPr>
        <w:ind w:left="1260" w:firstLine="420"/>
      </w:pPr>
      <w:r>
        <w:t xml:space="preserve">  </w:t>
      </w:r>
      <w:r>
        <w:t>叶绿体：光合作用场所。</w:t>
      </w:r>
    </w:p>
    <w:p w14:paraId="7EEFE570" w14:textId="77777777" w:rsidR="00E05482" w:rsidRDefault="00000000">
      <w:pPr>
        <w:ind w:left="1260" w:firstLine="420"/>
      </w:pPr>
      <w:r>
        <w:lastRenderedPageBreak/>
        <w:t xml:space="preserve">  </w:t>
      </w:r>
      <w:r>
        <w:t>细胞膜：两种模型：流动镶嵌模型，</w:t>
      </w:r>
      <w:proofErr w:type="gramStart"/>
      <w:r>
        <w:t>脂筏模型</w:t>
      </w:r>
      <w:proofErr w:type="gramEnd"/>
      <w:r>
        <w:t>。</w:t>
      </w:r>
    </w:p>
    <w:p w14:paraId="5441EFA0" w14:textId="77777777" w:rsidR="00E05482" w:rsidRDefault="00000000">
      <w:pPr>
        <w:ind w:left="1260" w:firstLine="420"/>
      </w:pPr>
      <w:r>
        <w:t xml:space="preserve">   </w:t>
      </w:r>
      <w:r>
        <w:tab/>
      </w:r>
      <w:r>
        <w:tab/>
        <w:t xml:space="preserve">  </w:t>
      </w:r>
      <w:r>
        <w:t>三个特性：</w:t>
      </w:r>
      <w:r>
        <w:rPr>
          <w:highlight w:val="yellow"/>
        </w:rPr>
        <w:t>流动性，不对称性，选择透过性</w:t>
      </w:r>
      <w:r>
        <w:t>。</w:t>
      </w:r>
    </w:p>
    <w:p w14:paraId="0092A35F" w14:textId="77777777" w:rsidR="00E05482" w:rsidRDefault="00000000">
      <w:pPr>
        <w:ind w:left="2100" w:firstLine="420"/>
      </w:pPr>
      <w:r>
        <w:t xml:space="preserve">  </w:t>
      </w:r>
      <w:r>
        <w:t>功能：被动运输，主动运输，大分子膜运输（胞吞胞吐：吞噬，</w:t>
      </w:r>
      <w:r>
        <w:tab/>
        <w:t xml:space="preserve">  </w:t>
      </w:r>
      <w:r>
        <w:t>胞饮等）。</w:t>
      </w:r>
    </w:p>
    <w:p w14:paraId="1492299D" w14:textId="77777777" w:rsidR="00E05482" w:rsidRDefault="00000000">
      <w:pPr>
        <w:numPr>
          <w:ilvl w:val="0"/>
          <w:numId w:val="6"/>
        </w:numPr>
      </w:pPr>
      <w:r>
        <w:t>细胞通讯：细胞信号：旁分泌（扩散作用作用于附近靶细胞），突触分泌（神经递质），</w:t>
      </w:r>
      <w:r>
        <w:tab/>
      </w:r>
      <w:r>
        <w:tab/>
      </w:r>
      <w:r>
        <w:tab/>
      </w:r>
      <w:r>
        <w:tab/>
      </w:r>
      <w:r>
        <w:tab/>
        <w:t xml:space="preserve">   </w:t>
      </w:r>
      <w:r>
        <w:t>内分泌（激素）。</w:t>
      </w:r>
    </w:p>
    <w:p w14:paraId="4653250F" w14:textId="77777777" w:rsidR="00E05482" w:rsidRDefault="00000000">
      <w:pPr>
        <w:ind w:left="1680" w:firstLine="420"/>
      </w:pPr>
      <w:r>
        <w:t xml:space="preserve">   </w:t>
      </w:r>
      <w:r>
        <w:t>胞外信号（第一信使）：激素，生长因子，细胞因子，血管活性物</w:t>
      </w:r>
      <w:r>
        <w:tab/>
        <w:t xml:space="preserve">   </w:t>
      </w:r>
      <w:r>
        <w:t>质（花生四烯酸），神经递质。</w:t>
      </w:r>
    </w:p>
    <w:p w14:paraId="7EC17831" w14:textId="77777777" w:rsidR="00E05482" w:rsidRDefault="00000000">
      <w:pPr>
        <w:ind w:left="1680" w:firstLine="420"/>
      </w:pPr>
      <w:r>
        <w:t xml:space="preserve">   </w:t>
      </w:r>
      <w:r>
        <w:t>胞内信号（第二信使）：细胞感受胞外环境变化和</w:t>
      </w:r>
      <w:proofErr w:type="gramStart"/>
      <w:r>
        <w:t>胞间</w:t>
      </w:r>
      <w:proofErr w:type="gramEnd"/>
      <w:r>
        <w:t>信号后产生</w:t>
      </w:r>
      <w:r>
        <w:tab/>
      </w:r>
      <w:r>
        <w:tab/>
      </w:r>
      <w:r>
        <w:tab/>
      </w:r>
      <w:r>
        <w:tab/>
      </w:r>
      <w:r>
        <w:tab/>
      </w:r>
      <w:r>
        <w:tab/>
        <w:t xml:space="preserve">   </w:t>
      </w:r>
      <w:r>
        <w:t>的胞内信号分子。</w:t>
      </w:r>
    </w:p>
    <w:p w14:paraId="5F2CD9BF" w14:textId="77777777" w:rsidR="00E05482" w:rsidRDefault="00000000">
      <w:pPr>
        <w:ind w:left="840" w:firstLine="420"/>
      </w:pPr>
      <w:r>
        <w:t xml:space="preserve"> </w:t>
      </w:r>
      <w:r>
        <w:t>细胞受体：糖蛋白，糖脂，糖蛋白糖脂复合。识别结合特异信号物质，将信</w:t>
      </w:r>
      <w:r>
        <w:tab/>
      </w:r>
      <w:r>
        <w:tab/>
      </w:r>
      <w:r>
        <w:tab/>
        <w:t xml:space="preserve">   </w:t>
      </w:r>
      <w:r>
        <w:t>号放大，向下传递。</w:t>
      </w:r>
    </w:p>
    <w:p w14:paraId="56AA6E98" w14:textId="77777777" w:rsidR="00E05482" w:rsidRDefault="00000000">
      <w:pPr>
        <w:ind w:left="840" w:firstLine="420"/>
      </w:pPr>
      <w:r>
        <w:t xml:space="preserve"> </w:t>
      </w:r>
      <w:r>
        <w:t>接触通信：相邻细胞特异性相互识别。</w:t>
      </w:r>
    </w:p>
    <w:p w14:paraId="6361A0DF" w14:textId="77777777" w:rsidR="00E05482" w:rsidRDefault="00000000">
      <w:pPr>
        <w:ind w:left="840" w:firstLine="420"/>
      </w:pPr>
      <w:r>
        <w:t xml:space="preserve"> </w:t>
      </w:r>
      <w:r>
        <w:t>连接通信：间隙连接，</w:t>
      </w:r>
      <w:r>
        <w:rPr>
          <w:highlight w:val="yellow"/>
        </w:rPr>
        <w:t>胞间连丝</w:t>
      </w:r>
      <w:r>
        <w:t>。</w:t>
      </w:r>
    </w:p>
    <w:p w14:paraId="33657B2E" w14:textId="77777777" w:rsidR="00E05482" w:rsidRDefault="00000000">
      <w:pPr>
        <w:numPr>
          <w:ilvl w:val="0"/>
          <w:numId w:val="6"/>
        </w:numPr>
      </w:pPr>
      <w:r>
        <w:t>细胞凋亡：（</w:t>
      </w:r>
      <w:r>
        <w:t>1</w:t>
      </w:r>
      <w:r>
        <w:t>）要求：细胞必须接收到确定的凋亡信号后才发生凋亡。</w:t>
      </w:r>
    </w:p>
    <w:p w14:paraId="57336A54" w14:textId="77777777" w:rsidR="00E05482" w:rsidRDefault="00000000">
      <w:pPr>
        <w:ind w:left="1680" w:firstLine="420"/>
      </w:pPr>
      <w:r>
        <w:t xml:space="preserve">   </w:t>
      </w:r>
      <w:r>
        <w:t>细胞的凋亡过程不牵连其他正常细胞的结构和功能。</w:t>
      </w:r>
    </w:p>
    <w:p w14:paraId="6A82F174" w14:textId="77777777" w:rsidR="00E05482" w:rsidRDefault="00000000">
      <w:pPr>
        <w:ind w:left="1680" w:firstLine="420"/>
      </w:pPr>
      <w:r>
        <w:t xml:space="preserve">   </w:t>
      </w:r>
      <w:r>
        <w:t>凋亡的细胞必须在体内被清除。</w:t>
      </w:r>
    </w:p>
    <w:p w14:paraId="3C75E048" w14:textId="77777777" w:rsidR="00E05482" w:rsidRDefault="00000000">
      <w:pPr>
        <w:ind w:left="840" w:firstLine="420"/>
      </w:pPr>
      <w:r>
        <w:t>（</w:t>
      </w:r>
      <w:r>
        <w:t>2</w:t>
      </w:r>
      <w:r>
        <w:t>）具体过程：接收细胞凋亡信号</w:t>
      </w:r>
      <w:r>
        <w:t>--</w:t>
      </w:r>
      <w:r>
        <w:rPr>
          <w:sz w:val="22"/>
          <w:szCs w:val="28"/>
        </w:rPr>
        <w:t>&gt;</w:t>
      </w:r>
      <w:r>
        <w:rPr>
          <w:sz w:val="22"/>
          <w:szCs w:val="28"/>
        </w:rPr>
        <w:t>待凋亡的细胞从细胞群落中剥离</w:t>
      </w:r>
      <w:r>
        <w:rPr>
          <w:sz w:val="22"/>
          <w:szCs w:val="28"/>
        </w:rPr>
        <w:t>--&gt;</w:t>
      </w:r>
      <w:r>
        <w:rPr>
          <w:sz w:val="22"/>
          <w:szCs w:val="28"/>
        </w:rPr>
        <w:tab/>
      </w:r>
      <w:r>
        <w:rPr>
          <w:sz w:val="22"/>
          <w:szCs w:val="28"/>
        </w:rPr>
        <w:tab/>
        <w:t xml:space="preserve"> </w:t>
      </w:r>
      <w:r>
        <w:rPr>
          <w:sz w:val="22"/>
          <w:szCs w:val="28"/>
        </w:rPr>
        <w:t>凋亡细胞分割成较小的凋亡小体</w:t>
      </w:r>
      <w:r>
        <w:rPr>
          <w:sz w:val="22"/>
          <w:szCs w:val="28"/>
        </w:rPr>
        <w:t>--&gt;</w:t>
      </w:r>
      <w:r>
        <w:rPr>
          <w:sz w:val="22"/>
          <w:szCs w:val="28"/>
        </w:rPr>
        <w:t>巨噬细胞吞噬掉凋亡小体。</w:t>
      </w:r>
    </w:p>
    <w:p w14:paraId="112A0EA3" w14:textId="77777777" w:rsidR="00E05482" w:rsidRDefault="00000000">
      <w:pPr>
        <w:pStyle w:val="2"/>
        <w:numPr>
          <w:ilvl w:val="0"/>
          <w:numId w:val="7"/>
        </w:numPr>
        <w:jc w:val="center"/>
      </w:pPr>
      <w:r>
        <w:t>细胞与能量</w:t>
      </w:r>
    </w:p>
    <w:p w14:paraId="15804CF2" w14:textId="77777777" w:rsidR="00E05482" w:rsidRDefault="00000000">
      <w:pPr>
        <w:numPr>
          <w:ilvl w:val="0"/>
          <w:numId w:val="8"/>
        </w:numPr>
      </w:pPr>
      <w:r>
        <w:t>生物体内能量的特点：生物体内能量的转移和转化是伴随着物质的代谢过程完成的。</w:t>
      </w:r>
    </w:p>
    <w:p w14:paraId="7614AF8F" w14:textId="77777777" w:rsidR="00E05482" w:rsidRDefault="00000000">
      <w:pPr>
        <w:ind w:left="1680" w:firstLine="420"/>
      </w:pPr>
      <w:r>
        <w:t xml:space="preserve">   </w:t>
      </w:r>
      <w:r>
        <w:t>两种途径：伴随基</w:t>
      </w:r>
      <w:r>
        <w:rPr>
          <w:highlight w:val="yellow"/>
        </w:rPr>
        <w:t>团转移或电子转移</w:t>
      </w:r>
      <w:r>
        <w:t>而把能量转移到另一个分子</w:t>
      </w:r>
      <w:r>
        <w:tab/>
      </w:r>
      <w:r>
        <w:tab/>
      </w:r>
      <w:r>
        <w:tab/>
      </w:r>
      <w:r>
        <w:tab/>
        <w:t xml:space="preserve"> </w:t>
      </w:r>
      <w:r>
        <w:t>上。</w:t>
      </w:r>
    </w:p>
    <w:p w14:paraId="12A00460" w14:textId="77777777" w:rsidR="00E05482" w:rsidRDefault="00000000">
      <w:pPr>
        <w:ind w:left="2940" w:firstLine="420"/>
      </w:pPr>
      <w:r>
        <w:t xml:space="preserve"> </w:t>
      </w:r>
      <w:r>
        <w:rPr>
          <w:highlight w:val="yellow"/>
        </w:rPr>
        <w:t>氧化还原反应</w:t>
      </w:r>
      <w:r>
        <w:t>。</w:t>
      </w:r>
    </w:p>
    <w:p w14:paraId="1FD4A16E" w14:textId="77777777" w:rsidR="00E05482" w:rsidRDefault="00000000">
      <w:pPr>
        <w:numPr>
          <w:ilvl w:val="0"/>
          <w:numId w:val="8"/>
        </w:numPr>
      </w:pPr>
      <w:r>
        <w:t>ATP</w:t>
      </w:r>
      <w:r>
        <w:t>：在供</w:t>
      </w:r>
      <w:proofErr w:type="gramStart"/>
      <w:r>
        <w:t>能和需能反应</w:t>
      </w:r>
      <w:proofErr w:type="gramEnd"/>
      <w:r>
        <w:t>中</w:t>
      </w:r>
      <w:r>
        <w:rPr>
          <w:highlight w:val="yellow"/>
        </w:rPr>
        <w:t>起呈递作用</w:t>
      </w:r>
      <w:r>
        <w:t>。葡萄糖的无氧酵解和有氧</w:t>
      </w:r>
      <w:proofErr w:type="gramStart"/>
      <w:r>
        <w:t>氧</w:t>
      </w:r>
      <w:proofErr w:type="gramEnd"/>
      <w:r>
        <w:t>化将能量转入</w:t>
      </w:r>
      <w:r>
        <w:t>ATP</w:t>
      </w:r>
      <w:r>
        <w:t>，</w:t>
      </w:r>
      <w:r>
        <w:tab/>
        <w:t xml:space="preserve">    </w:t>
      </w:r>
      <w:r>
        <w:t>而</w:t>
      </w:r>
      <w:r>
        <w:rPr>
          <w:highlight w:val="yellow"/>
        </w:rPr>
        <w:t>戊糖磷酸途径将能量储存在</w:t>
      </w:r>
      <w:r>
        <w:rPr>
          <w:highlight w:val="yellow"/>
        </w:rPr>
        <w:t>NADPH</w:t>
      </w:r>
      <w:r>
        <w:t>中。</w:t>
      </w:r>
    </w:p>
    <w:p w14:paraId="3B41C889" w14:textId="77777777" w:rsidR="00E05482" w:rsidRDefault="00000000">
      <w:pPr>
        <w:numPr>
          <w:ilvl w:val="0"/>
          <w:numId w:val="8"/>
        </w:numPr>
      </w:pPr>
      <w:r>
        <w:t>酶：具有催化作用的蛋白质和核酸。</w:t>
      </w:r>
    </w:p>
    <w:p w14:paraId="65B705DC" w14:textId="77777777" w:rsidR="00E05482" w:rsidRDefault="00000000">
      <w:pPr>
        <w:numPr>
          <w:ilvl w:val="0"/>
          <w:numId w:val="8"/>
        </w:numPr>
      </w:pPr>
      <w:r>
        <w:t>酶的分类：按化学组成：单纯酶类（消化道蛋白酶，淀粉酶，酯酶），结合酶类（酶蛋白</w:t>
      </w:r>
      <w:r>
        <w:tab/>
      </w:r>
      <w:r>
        <w:tab/>
      </w:r>
      <w:r>
        <w:tab/>
        <w:t xml:space="preserve">            +</w:t>
      </w:r>
      <w:r>
        <w:t>辅因子），核酶。</w:t>
      </w:r>
    </w:p>
    <w:p w14:paraId="3968BDD0" w14:textId="77777777" w:rsidR="00E05482" w:rsidRDefault="00000000">
      <w:pPr>
        <w:ind w:left="840" w:firstLine="420"/>
      </w:pPr>
      <w:r>
        <w:t xml:space="preserve"> </w:t>
      </w:r>
      <w:proofErr w:type="gramStart"/>
      <w:r>
        <w:t>按酶在</w:t>
      </w:r>
      <w:proofErr w:type="gramEnd"/>
      <w:r>
        <w:t>体内的位置：细胞内酶，细胞外酶（胃蛋白酶，胰蛋白酶）。</w:t>
      </w:r>
    </w:p>
    <w:p w14:paraId="024695D4" w14:textId="77777777" w:rsidR="00E05482" w:rsidRDefault="00000000">
      <w:r>
        <w:t xml:space="preserve">5. </w:t>
      </w:r>
      <w:r>
        <w:t>酶的催化具有高效性和高度专一性。</w:t>
      </w:r>
    </w:p>
    <w:p w14:paraId="68EEA182" w14:textId="77777777" w:rsidR="00E05482" w:rsidRDefault="00000000">
      <w:r>
        <w:t xml:space="preserve">6. </w:t>
      </w:r>
      <w:r>
        <w:t>酶活性的影响因素：温度，</w:t>
      </w:r>
      <w:r>
        <w:t>pH</w:t>
      </w:r>
      <w:r>
        <w:t>，抑制剂与激活剂，</w:t>
      </w:r>
      <w:r>
        <w:rPr>
          <w:highlight w:val="yellow"/>
        </w:rPr>
        <w:t>酶的辅助因子</w:t>
      </w:r>
      <w:r>
        <w:t>。</w:t>
      </w:r>
    </w:p>
    <w:p w14:paraId="25B6DA9D" w14:textId="77777777" w:rsidR="00E05482" w:rsidRDefault="00000000">
      <w:pPr>
        <w:ind w:left="1680" w:firstLine="420"/>
      </w:pPr>
      <w:r>
        <w:t>抑制剂：竞争性抑制，非竞争性抑制。</w:t>
      </w:r>
    </w:p>
    <w:p w14:paraId="72ED701B" w14:textId="77777777" w:rsidR="00E05482" w:rsidRDefault="00000000">
      <w:pPr>
        <w:numPr>
          <w:ilvl w:val="0"/>
          <w:numId w:val="9"/>
        </w:numPr>
      </w:pPr>
      <w:r>
        <w:t>酶促反应调节：酶分子合成和降解，酶原的激活，酶活性调节（别构位点，多亚基的酶，</w:t>
      </w:r>
      <w:r>
        <w:tab/>
      </w:r>
      <w:r>
        <w:tab/>
      </w:r>
      <w:r>
        <w:tab/>
      </w:r>
      <w:r>
        <w:tab/>
      </w:r>
      <w:r>
        <w:t>共价修饰，酶调节蛋白）。</w:t>
      </w:r>
    </w:p>
    <w:p w14:paraId="19F2A90F" w14:textId="77777777" w:rsidR="00E05482" w:rsidRDefault="00000000">
      <w:pPr>
        <w:numPr>
          <w:ilvl w:val="0"/>
          <w:numId w:val="9"/>
        </w:numPr>
      </w:pPr>
      <w:r>
        <w:t>细胞呼吸：（</w:t>
      </w:r>
      <w:r>
        <w:t>1</w:t>
      </w:r>
      <w:r>
        <w:t>）有氧呼吸：接受电子的是氧。</w:t>
      </w:r>
    </w:p>
    <w:p w14:paraId="0D4C51A2" w14:textId="77777777" w:rsidR="00E05482" w:rsidRDefault="00000000">
      <w:pPr>
        <w:ind w:left="1260" w:firstLine="420"/>
      </w:pPr>
      <w:r>
        <w:t>无氧呼吸：别的化合物接受电子而没有氧的参与。</w:t>
      </w:r>
    </w:p>
    <w:p w14:paraId="43E47BA2" w14:textId="77777777" w:rsidR="00E05482" w:rsidRDefault="00000000">
      <w:pPr>
        <w:numPr>
          <w:ilvl w:val="0"/>
          <w:numId w:val="10"/>
        </w:numPr>
        <w:ind w:left="840" w:firstLine="420"/>
      </w:pPr>
      <w:r>
        <w:t>氧化磷酸化：生物氧化三个过程：大分子转化为小分子丙酮酸，再变成</w:t>
      </w:r>
      <w:r>
        <w:tab/>
      </w:r>
      <w:r>
        <w:tab/>
        <w:t xml:space="preserve"> </w:t>
      </w:r>
      <w:r>
        <w:t>乙酰辅酶</w:t>
      </w:r>
      <w:r>
        <w:t>A----</w:t>
      </w:r>
      <w:r>
        <w:t>乙酰辅酶</w:t>
      </w:r>
      <w:r>
        <w:t>A</w:t>
      </w:r>
      <w:r>
        <w:t>进入线粒体三羧酸循环，生成</w:t>
      </w:r>
      <w:r>
        <w:t>NADH</w:t>
      </w:r>
      <w:r>
        <w:t>、</w:t>
      </w:r>
      <w:r>
        <w:t>FADH2</w:t>
      </w:r>
      <w:r>
        <w:t>，</w:t>
      </w:r>
      <w:r>
        <w:tab/>
      </w:r>
      <w:r>
        <w:tab/>
        <w:t xml:space="preserve"> </w:t>
      </w:r>
      <w:r>
        <w:t>再脱羧生成</w:t>
      </w:r>
      <w:r>
        <w:t>CO2----</w:t>
      </w:r>
      <w:r>
        <w:t>氧化磷酸化，</w:t>
      </w:r>
      <w:r>
        <w:t>NADH</w:t>
      </w:r>
      <w:r>
        <w:t>、</w:t>
      </w:r>
      <w:r>
        <w:t>FADH2</w:t>
      </w:r>
      <w:r>
        <w:t>将电子和</w:t>
      </w:r>
      <w:r>
        <w:t>H+</w:t>
      </w:r>
      <w:r>
        <w:t>传递给</w:t>
      </w:r>
      <w:r>
        <w:tab/>
      </w:r>
      <w:r>
        <w:tab/>
        <w:t xml:space="preserve"> </w:t>
      </w:r>
      <w:r>
        <w:t>氧，生成水。</w:t>
      </w:r>
    </w:p>
    <w:p w14:paraId="2F67D024" w14:textId="77777777" w:rsidR="00E05482" w:rsidRDefault="00000000">
      <w:pPr>
        <w:numPr>
          <w:ilvl w:val="0"/>
          <w:numId w:val="10"/>
        </w:numPr>
        <w:ind w:left="840" w:firstLine="420"/>
      </w:pPr>
      <w:r>
        <w:t>ATP</w:t>
      </w:r>
      <w:r>
        <w:t>生成方式：</w:t>
      </w:r>
      <w:r>
        <w:rPr>
          <w:highlight w:val="yellow"/>
        </w:rPr>
        <w:t>底物水平磷酸化，氧化磷酸化</w:t>
      </w:r>
      <w:r>
        <w:t>。</w:t>
      </w:r>
    </w:p>
    <w:p w14:paraId="3CA8CA32" w14:textId="77777777" w:rsidR="00E05482" w:rsidRDefault="00000000">
      <w:pPr>
        <w:numPr>
          <w:ilvl w:val="0"/>
          <w:numId w:val="10"/>
        </w:numPr>
        <w:ind w:left="840" w:firstLine="420"/>
      </w:pPr>
      <w:r>
        <w:lastRenderedPageBreak/>
        <w:t>氧化磷酸化的场所：线粒体</w:t>
      </w:r>
    </w:p>
    <w:p w14:paraId="3261C731" w14:textId="77777777" w:rsidR="00E05482" w:rsidRDefault="00000000">
      <w:pPr>
        <w:numPr>
          <w:ilvl w:val="0"/>
          <w:numId w:val="10"/>
        </w:numPr>
        <w:ind w:left="840" w:firstLine="420"/>
      </w:pPr>
      <w:r>
        <w:t>电子传递链：起传递氢或电子的酶或辅酶，按照电子亲和能力</w:t>
      </w:r>
      <w:r>
        <w:rPr>
          <w:highlight w:val="yellow"/>
        </w:rPr>
        <w:t>从高到低</w:t>
      </w:r>
      <w:r>
        <w:tab/>
      </w:r>
      <w:r>
        <w:tab/>
        <w:t xml:space="preserve"> </w:t>
      </w:r>
      <w:r>
        <w:t>排列在线粒体内膜上，组成递氢体或电子传递体。</w:t>
      </w:r>
      <w:r>
        <w:br/>
      </w:r>
      <w:r>
        <w:tab/>
      </w:r>
      <w:r>
        <w:t>（</w:t>
      </w:r>
      <w:r>
        <w:t>6</w:t>
      </w:r>
      <w:r>
        <w:t>）</w:t>
      </w:r>
      <w:r>
        <w:t xml:space="preserve"> </w:t>
      </w:r>
      <w:r>
        <w:t>电子的传递途径、电化学梯度的形成、化学渗透和</w:t>
      </w:r>
      <w:r>
        <w:t>ATP</w:t>
      </w:r>
      <w:r>
        <w:t>的形成（</w:t>
      </w:r>
      <w:r>
        <w:t>ATP</w:t>
      </w:r>
      <w:r>
        <w:tab/>
      </w:r>
      <w:r>
        <w:tab/>
        <w:t xml:space="preserve">  </w:t>
      </w:r>
      <w:r>
        <w:t>的形成本质上是</w:t>
      </w:r>
      <w:r>
        <w:rPr>
          <w:highlight w:val="yellow"/>
        </w:rPr>
        <w:t>电子传递偶联</w:t>
      </w:r>
      <w:r>
        <w:t>在一起的，由质子梯度跨膜驱动）。</w:t>
      </w:r>
    </w:p>
    <w:p w14:paraId="6C237345" w14:textId="77777777" w:rsidR="00E05482" w:rsidRDefault="00000000">
      <w:pPr>
        <w:numPr>
          <w:ilvl w:val="0"/>
          <w:numId w:val="11"/>
        </w:numPr>
        <w:ind w:left="1260"/>
      </w:pPr>
      <w:r>
        <w:t>糖代谢通路：</w:t>
      </w:r>
    </w:p>
    <w:p w14:paraId="270A216B" w14:textId="77777777" w:rsidR="00E05482" w:rsidRDefault="00000000">
      <w:pPr>
        <w:ind w:left="1260" w:firstLine="420"/>
      </w:pPr>
      <w:r>
        <w:t xml:space="preserve"> </w:t>
      </w:r>
      <w:r>
        <w:t>糖酵解：生物在供氧不足的情况下，可通过糖酵解获得能量。糖酵解为</w:t>
      </w:r>
      <w:r>
        <w:tab/>
      </w:r>
      <w:r>
        <w:t>六碳糖在无氧条件下分解成丙酮酸的过程（对于葡萄糖生成两个</w:t>
      </w:r>
      <w:r>
        <w:t>ATP</w:t>
      </w:r>
      <w:r>
        <w:t>）。</w:t>
      </w:r>
    </w:p>
    <w:p w14:paraId="4AB0C962" w14:textId="77777777" w:rsidR="00E05482" w:rsidRDefault="00000000">
      <w:pPr>
        <w:ind w:left="1260" w:firstLine="420"/>
      </w:pPr>
      <w:r>
        <w:t>三羧酸循环：将糖、脂肪酸、氨基酸彻底氧化成</w:t>
      </w:r>
      <w:r>
        <w:t>CO2</w:t>
      </w:r>
      <w:r>
        <w:t>。为生物细胞提供</w:t>
      </w:r>
      <w:r>
        <w:tab/>
      </w:r>
      <w:r>
        <w:t>大量能量，也为生物体合成反应提供前体物质。</w:t>
      </w:r>
    </w:p>
    <w:p w14:paraId="7B2A8153" w14:textId="77777777" w:rsidR="00E05482" w:rsidRDefault="00000000">
      <w:pPr>
        <w:numPr>
          <w:ilvl w:val="0"/>
          <w:numId w:val="11"/>
        </w:numPr>
        <w:ind w:left="840" w:firstLine="420"/>
      </w:pPr>
      <w:r>
        <w:t>代谢通路反馈调节：负反馈调节在生物稳态中起主要作用。</w:t>
      </w:r>
    </w:p>
    <w:p w14:paraId="28B04D5B" w14:textId="77777777" w:rsidR="00E05482" w:rsidRDefault="00000000">
      <w:pPr>
        <w:numPr>
          <w:ilvl w:val="0"/>
          <w:numId w:val="12"/>
        </w:numPr>
      </w:pPr>
      <w:r>
        <w:t>光合作用：（</w:t>
      </w:r>
      <w:r>
        <w:t>1</w:t>
      </w:r>
      <w:r>
        <w:t>）光合作用分类：放氧光合作用，非放氧光合作用。</w:t>
      </w:r>
    </w:p>
    <w:p w14:paraId="0E946DCF" w14:textId="77777777" w:rsidR="00E05482" w:rsidRDefault="00000000">
      <w:pPr>
        <w:numPr>
          <w:ilvl w:val="0"/>
          <w:numId w:val="13"/>
        </w:numPr>
        <w:ind w:left="840" w:firstLine="420"/>
      </w:pPr>
      <w:r>
        <w:t>光合作用路线：光反应，碳固定。</w:t>
      </w:r>
    </w:p>
    <w:p w14:paraId="6F455831" w14:textId="77777777" w:rsidR="00E05482" w:rsidRDefault="00000000">
      <w:pPr>
        <w:numPr>
          <w:ilvl w:val="0"/>
          <w:numId w:val="13"/>
        </w:numPr>
        <w:ind w:left="840" w:firstLine="420"/>
      </w:pPr>
      <w:r>
        <w:t>光反应：叶绿体色素：叶绿素</w:t>
      </w:r>
      <w:r>
        <w:t>a</w:t>
      </w:r>
      <w:r>
        <w:t>：蓝紫光和红光。</w:t>
      </w:r>
    </w:p>
    <w:p w14:paraId="52554044" w14:textId="77777777" w:rsidR="00E05482" w:rsidRDefault="00000000">
      <w:pPr>
        <w:ind w:left="3360" w:firstLine="420"/>
      </w:pPr>
      <w:r>
        <w:t xml:space="preserve"> </w:t>
      </w:r>
      <w:r>
        <w:t>叶绿素</w:t>
      </w:r>
      <w:r>
        <w:t>b</w:t>
      </w:r>
      <w:r>
        <w:t>：蓝光和橙光。</w:t>
      </w:r>
    </w:p>
    <w:p w14:paraId="2B8F6345" w14:textId="77777777" w:rsidR="00E05482" w:rsidRDefault="00000000">
      <w:pPr>
        <w:ind w:left="3360" w:firstLine="420"/>
      </w:pPr>
      <w:r>
        <w:t xml:space="preserve"> </w:t>
      </w:r>
      <w:r>
        <w:t>类胡萝卜素：蓝绿光。</w:t>
      </w:r>
    </w:p>
    <w:p w14:paraId="36E01D7E" w14:textId="77777777" w:rsidR="00E05482" w:rsidRDefault="00000000">
      <w:pPr>
        <w:ind w:left="2100" w:firstLine="420"/>
      </w:pPr>
      <w:r>
        <w:t xml:space="preserve"> </w:t>
      </w:r>
      <w:r>
        <w:tab/>
      </w:r>
      <w:r>
        <w:tab/>
      </w:r>
      <w:r>
        <w:tab/>
        <w:t xml:space="preserve"> </w:t>
      </w:r>
      <w:r>
        <w:t>功能：吸收和传递光能的称为天线色素，参与光</w:t>
      </w:r>
      <w:r>
        <w:tab/>
      </w:r>
      <w:r>
        <w:tab/>
      </w:r>
      <w:r>
        <w:tab/>
      </w:r>
      <w:r>
        <w:tab/>
      </w:r>
      <w:r>
        <w:tab/>
        <w:t xml:space="preserve">   </w:t>
      </w:r>
      <w:r>
        <w:t>化学中心反应的称为反应中心色素。</w:t>
      </w:r>
    </w:p>
    <w:p w14:paraId="4ED832EE" w14:textId="77777777" w:rsidR="00E05482" w:rsidRDefault="00000000">
      <w:pPr>
        <w:ind w:left="2100" w:firstLine="420"/>
      </w:pPr>
      <w:r>
        <w:t xml:space="preserve"> </w:t>
      </w:r>
      <w:r>
        <w:t>光反应合成</w:t>
      </w:r>
      <w:r>
        <w:t>ATP</w:t>
      </w:r>
      <w:r>
        <w:t>和</w:t>
      </w:r>
      <w:r>
        <w:t>NADPH</w:t>
      </w:r>
      <w:r>
        <w:t>：光驱动下水氧化释放电子，通过</w:t>
      </w:r>
      <w:r>
        <w:tab/>
      </w:r>
      <w:r>
        <w:tab/>
      </w:r>
      <w:r>
        <w:tab/>
      </w:r>
      <w:r>
        <w:tab/>
      </w:r>
      <w:r>
        <w:tab/>
      </w:r>
      <w:r>
        <w:tab/>
      </w:r>
      <w:r>
        <w:tab/>
        <w:t xml:space="preserve">   </w:t>
      </w:r>
      <w:r>
        <w:t>电子传递系统传递给</w:t>
      </w:r>
      <w:r>
        <w:t>NADP+</w:t>
      </w:r>
      <w:r>
        <w:t>，</w:t>
      </w:r>
      <w:r>
        <w:tab/>
      </w:r>
      <w:r>
        <w:tab/>
      </w:r>
      <w:r>
        <w:tab/>
      </w:r>
      <w:r>
        <w:tab/>
      </w:r>
      <w:r>
        <w:tab/>
      </w:r>
      <w:r>
        <w:tab/>
      </w:r>
      <w:r>
        <w:tab/>
        <w:t xml:space="preserve">   </w:t>
      </w:r>
      <w:r>
        <w:t>生成</w:t>
      </w:r>
      <w:r>
        <w:t>NADPH</w:t>
      </w:r>
      <w:r>
        <w:t>。</w:t>
      </w:r>
      <w:r>
        <w:rPr>
          <w:highlight w:val="yellow"/>
        </w:rPr>
        <w:t>跨膜质子梯度</w:t>
      </w:r>
      <w:r>
        <w:t>使</w:t>
      </w:r>
      <w:r>
        <w:tab/>
      </w:r>
      <w:r>
        <w:tab/>
      </w:r>
      <w:r>
        <w:tab/>
      </w:r>
      <w:r>
        <w:tab/>
      </w:r>
      <w:r>
        <w:tab/>
      </w:r>
      <w:r>
        <w:tab/>
      </w:r>
      <w:r>
        <w:tab/>
        <w:t xml:space="preserve">   ADP</w:t>
      </w:r>
      <w:r>
        <w:t>生成</w:t>
      </w:r>
      <w:r>
        <w:t>ATP</w:t>
      </w:r>
      <w:r>
        <w:t>。</w:t>
      </w:r>
    </w:p>
    <w:p w14:paraId="5726AB3A" w14:textId="77777777" w:rsidR="00E05482" w:rsidRDefault="00000000">
      <w:pPr>
        <w:ind w:left="840" w:firstLine="420"/>
      </w:pPr>
      <w:r>
        <w:t xml:space="preserve"> </w:t>
      </w:r>
      <w:r>
        <w:t>（</w:t>
      </w:r>
      <w:r>
        <w:t>4</w:t>
      </w:r>
      <w:r>
        <w:t>）卡尔文循环：光呼吸，</w:t>
      </w:r>
      <w:r>
        <w:t>c4</w:t>
      </w:r>
      <w:r>
        <w:t>途径，</w:t>
      </w:r>
      <w:r>
        <w:t>CAM</w:t>
      </w:r>
      <w:r>
        <w:t>途径。</w:t>
      </w:r>
    </w:p>
    <w:p w14:paraId="0183B6F3" w14:textId="77777777" w:rsidR="00E05482" w:rsidRDefault="00000000">
      <w:pPr>
        <w:pStyle w:val="2"/>
        <w:numPr>
          <w:ilvl w:val="0"/>
          <w:numId w:val="14"/>
        </w:numPr>
        <w:jc w:val="center"/>
      </w:pPr>
      <w:r>
        <w:t>基因与遗传</w:t>
      </w:r>
    </w:p>
    <w:p w14:paraId="350E4AD1" w14:textId="77777777" w:rsidR="00E05482" w:rsidRDefault="00000000">
      <w:r>
        <w:rPr>
          <w:rFonts w:hint="eastAsia"/>
        </w:rPr>
        <w:t>三、</w:t>
      </w:r>
      <w:r>
        <w:t xml:space="preserve"> DNA </w:t>
      </w:r>
      <w:r>
        <w:rPr>
          <w:rFonts w:hint="eastAsia"/>
        </w:rPr>
        <w:t>的复制</w:t>
      </w:r>
    </w:p>
    <w:p w14:paraId="0058F2CC" w14:textId="77777777" w:rsidR="00E05482" w:rsidRDefault="00000000">
      <w:r>
        <w:rPr>
          <w:rFonts w:hint="eastAsia"/>
        </w:rPr>
        <w:t>1</w:t>
      </w:r>
      <w:r>
        <w:rPr>
          <w:rFonts w:hint="eastAsia"/>
        </w:rPr>
        <w:t>）半保留复制：</w:t>
      </w:r>
      <w:r>
        <w:rPr>
          <w:rFonts w:hint="eastAsia"/>
        </w:rPr>
        <w:t xml:space="preserve"> </w:t>
      </w:r>
      <w:r>
        <w:t xml:space="preserve">     </w:t>
      </w:r>
      <w:r>
        <w:rPr>
          <w:rFonts w:hint="eastAsia"/>
        </w:rPr>
        <w:t>复制前氢键断裂，两条子</w:t>
      </w:r>
      <w:proofErr w:type="gramStart"/>
      <w:r>
        <w:rPr>
          <w:rFonts w:hint="eastAsia"/>
        </w:rPr>
        <w:t>链作为</w:t>
      </w:r>
      <w:proofErr w:type="gramEnd"/>
      <w:r>
        <w:rPr>
          <w:rFonts w:hint="eastAsia"/>
        </w:rPr>
        <w:t>模板各自复制出一条新的互补链。</w:t>
      </w:r>
    </w:p>
    <w:p w14:paraId="6F6723EE" w14:textId="77777777" w:rsidR="00E05482" w:rsidRDefault="00000000">
      <w:r>
        <w:rPr>
          <w:rFonts w:hint="eastAsia"/>
        </w:rPr>
        <w:t>2</w:t>
      </w:r>
      <w:r>
        <w:rPr>
          <w:rFonts w:hint="eastAsia"/>
        </w:rPr>
        <w:t>）证明半保留复制：</w:t>
      </w:r>
      <w:r>
        <w:rPr>
          <w:rFonts w:hint="eastAsia"/>
        </w:rPr>
        <w:t xml:space="preserve"> </w:t>
      </w:r>
      <w:r>
        <w:t xml:space="preserve"> </w:t>
      </w:r>
      <w:r>
        <w:rPr>
          <w:rFonts w:hint="eastAsia"/>
        </w:rPr>
        <w:t>同位素标记法，利用</w:t>
      </w:r>
      <w:r>
        <w:rPr>
          <w:rFonts w:hint="eastAsia"/>
        </w:rPr>
        <w:t>15</w:t>
      </w:r>
      <w:r>
        <w:t>N</w:t>
      </w:r>
      <w:r>
        <w:rPr>
          <w:rFonts w:hint="eastAsia"/>
        </w:rPr>
        <w:t>和</w:t>
      </w:r>
      <w:r>
        <w:rPr>
          <w:rFonts w:hint="eastAsia"/>
        </w:rPr>
        <w:t>14</w:t>
      </w:r>
      <w:r>
        <w:t>N</w:t>
      </w:r>
      <w:r>
        <w:rPr>
          <w:rFonts w:hint="eastAsia"/>
        </w:rPr>
        <w:t>的原子质量差异</w:t>
      </w:r>
    </w:p>
    <w:p w14:paraId="62DA6346" w14:textId="77777777" w:rsidR="00E05482" w:rsidRDefault="00000000">
      <w:r>
        <w:rPr>
          <w:rFonts w:hint="eastAsia"/>
        </w:rPr>
        <w:t>3</w:t>
      </w:r>
      <w:r>
        <w:rPr>
          <w:rFonts w:hint="eastAsia"/>
        </w:rPr>
        <w:t>）复制过程：</w:t>
      </w:r>
      <w:r>
        <w:rPr>
          <w:rFonts w:hint="eastAsia"/>
        </w:rPr>
        <w:t xml:space="preserve"> </w:t>
      </w:r>
      <w:r>
        <w:t xml:space="preserve">       </w:t>
      </w:r>
      <w:r>
        <w:rPr>
          <w:rFonts w:hint="eastAsia"/>
        </w:rPr>
        <w:t>1</w:t>
      </w:r>
      <w:r>
        <w:rPr>
          <w:rFonts w:hint="eastAsia"/>
        </w:rPr>
        <w:t>、方向：从</w:t>
      </w:r>
      <w:r>
        <w:rPr>
          <w:rFonts w:hint="eastAsia"/>
        </w:rPr>
        <w:t>5</w:t>
      </w:r>
      <w:r>
        <w:rPr>
          <w:rFonts w:hint="eastAsia"/>
        </w:rPr>
        <w:t>‘到</w:t>
      </w:r>
      <w:r>
        <w:rPr>
          <w:rFonts w:hint="eastAsia"/>
        </w:rPr>
        <w:t>3</w:t>
      </w:r>
      <w:r>
        <w:rPr>
          <w:rFonts w:hint="eastAsia"/>
        </w:rPr>
        <w:t>’</w:t>
      </w:r>
    </w:p>
    <w:p w14:paraId="6F1F6425" w14:textId="77777777" w:rsidR="00E05482" w:rsidRDefault="00000000">
      <w:pPr>
        <w:ind w:left="2520" w:hangingChars="1200" w:hanging="2520"/>
      </w:pPr>
      <w:r>
        <w:t xml:space="preserve">                     </w:t>
      </w:r>
      <w:r>
        <w:rPr>
          <w:rFonts w:hint="eastAsia"/>
        </w:rPr>
        <w:t>2</w:t>
      </w:r>
      <w:r>
        <w:rPr>
          <w:rFonts w:hint="eastAsia"/>
        </w:rPr>
        <w:t>、</w:t>
      </w:r>
      <w:r>
        <w:rPr>
          <w:rFonts w:hint="eastAsia"/>
          <w:color w:val="FF0000"/>
        </w:rPr>
        <w:t>引物</w:t>
      </w:r>
      <w:r>
        <w:rPr>
          <w:rFonts w:hint="eastAsia"/>
        </w:rPr>
        <w:t>：以</w:t>
      </w:r>
      <w:r>
        <w:rPr>
          <w:rFonts w:hint="eastAsia"/>
        </w:rPr>
        <w:t>D</w:t>
      </w:r>
      <w:r>
        <w:t>NA</w:t>
      </w:r>
      <w:r>
        <w:rPr>
          <w:rFonts w:hint="eastAsia"/>
        </w:rPr>
        <w:t>为模板合成的一一小段</w:t>
      </w:r>
      <w:r>
        <w:rPr>
          <w:rFonts w:hint="eastAsia"/>
        </w:rPr>
        <w:t>R</w:t>
      </w:r>
      <w:r>
        <w:t>NA</w:t>
      </w:r>
      <w:r>
        <w:rPr>
          <w:rFonts w:hint="eastAsia"/>
        </w:rPr>
        <w:t>，游离的脱氧核糖核苷酸通过碱基互补配对在</w:t>
      </w:r>
      <w:r>
        <w:rPr>
          <w:rFonts w:hint="eastAsia"/>
          <w:highlight w:val="yellow"/>
        </w:rPr>
        <w:t>该</w:t>
      </w:r>
      <w:r>
        <w:rPr>
          <w:rFonts w:hint="eastAsia"/>
          <w:highlight w:val="yellow"/>
        </w:rPr>
        <w:t>R</w:t>
      </w:r>
      <w:r>
        <w:rPr>
          <w:highlight w:val="yellow"/>
        </w:rPr>
        <w:t>NA</w:t>
      </w:r>
      <w:r>
        <w:rPr>
          <w:rFonts w:hint="eastAsia"/>
        </w:rPr>
        <w:t>的</w:t>
      </w:r>
      <w:r>
        <w:rPr>
          <w:rFonts w:hint="eastAsia"/>
        </w:rPr>
        <w:t>3</w:t>
      </w:r>
      <w:proofErr w:type="gramStart"/>
      <w:r>
        <w:rPr>
          <w:rFonts w:hint="eastAsia"/>
        </w:rPr>
        <w:t>‘</w:t>
      </w:r>
      <w:proofErr w:type="gramEnd"/>
      <w:r>
        <w:rPr>
          <w:rFonts w:hint="eastAsia"/>
        </w:rPr>
        <w:t>段聚合</w:t>
      </w:r>
    </w:p>
    <w:p w14:paraId="2251D8FA" w14:textId="77777777" w:rsidR="00E05482" w:rsidRDefault="00000000">
      <w:pPr>
        <w:ind w:left="2520" w:hangingChars="1200" w:hanging="2520"/>
      </w:pPr>
      <w:r>
        <w:t xml:space="preserve">                     </w:t>
      </w:r>
      <w:r>
        <w:rPr>
          <w:rFonts w:hint="eastAsia"/>
        </w:rPr>
        <w:t>3</w:t>
      </w:r>
      <w:r>
        <w:rPr>
          <w:rFonts w:hint="eastAsia"/>
        </w:rPr>
        <w:t>、</w:t>
      </w:r>
      <w:r>
        <w:rPr>
          <w:rFonts w:hint="eastAsia"/>
          <w:color w:val="FF0000"/>
        </w:rPr>
        <w:t>先导链</w:t>
      </w:r>
      <w:r>
        <w:rPr>
          <w:rFonts w:hint="eastAsia"/>
        </w:rPr>
        <w:t>：复制时可连续合成，合成较快</w:t>
      </w:r>
    </w:p>
    <w:p w14:paraId="38FDBA46" w14:textId="77777777" w:rsidR="00E05482" w:rsidRDefault="00000000">
      <w:pPr>
        <w:ind w:left="2520" w:hangingChars="1200" w:hanging="2520"/>
      </w:pPr>
      <w:r>
        <w:rPr>
          <w:rFonts w:hint="eastAsia"/>
        </w:rPr>
        <w:t xml:space="preserve"> </w:t>
      </w:r>
      <w:r>
        <w:t xml:space="preserve">                    </w:t>
      </w:r>
      <w:r>
        <w:rPr>
          <w:rFonts w:hint="eastAsia"/>
        </w:rPr>
        <w:t>4</w:t>
      </w:r>
      <w:r>
        <w:rPr>
          <w:rFonts w:hint="eastAsia"/>
        </w:rPr>
        <w:t>、</w:t>
      </w:r>
      <w:r>
        <w:rPr>
          <w:rFonts w:hint="eastAsia"/>
          <w:color w:val="FF0000"/>
        </w:rPr>
        <w:t>跟随链</w:t>
      </w:r>
      <w:r>
        <w:rPr>
          <w:rFonts w:hint="eastAsia"/>
        </w:rPr>
        <w:t>：由于</w:t>
      </w:r>
      <w:r>
        <w:rPr>
          <w:rFonts w:hint="eastAsia"/>
        </w:rPr>
        <w:t>D</w:t>
      </w:r>
      <w:r>
        <w:t>NA</w:t>
      </w:r>
      <w:r>
        <w:rPr>
          <w:rFonts w:hint="eastAsia"/>
        </w:rPr>
        <w:t>复制方向为从</w:t>
      </w:r>
      <w:r>
        <w:rPr>
          <w:rFonts w:hint="eastAsia"/>
        </w:rPr>
        <w:t>5</w:t>
      </w:r>
      <w:r>
        <w:rPr>
          <w:rFonts w:hint="eastAsia"/>
        </w:rPr>
        <w:t>端到</w:t>
      </w:r>
      <w:r>
        <w:rPr>
          <w:rFonts w:hint="eastAsia"/>
        </w:rPr>
        <w:t>3</w:t>
      </w:r>
      <w:r>
        <w:rPr>
          <w:rFonts w:hint="eastAsia"/>
        </w:rPr>
        <w:t>段，该片段通过不断合成</w:t>
      </w:r>
      <w:r>
        <w:rPr>
          <w:rFonts w:hint="eastAsia"/>
        </w:rPr>
        <w:t>R</w:t>
      </w:r>
      <w:r>
        <w:t>NA</w:t>
      </w:r>
      <w:r>
        <w:rPr>
          <w:rFonts w:hint="eastAsia"/>
        </w:rPr>
        <w:t>引物和</w:t>
      </w:r>
      <w:r>
        <w:t>DNA</w:t>
      </w:r>
      <w:r>
        <w:rPr>
          <w:rFonts w:hint="eastAsia"/>
        </w:rPr>
        <w:t>片段，合成速度慢，称为冈崎片段。最终</w:t>
      </w:r>
      <w:r>
        <w:rPr>
          <w:rFonts w:hint="eastAsia"/>
          <w:color w:val="FF0000"/>
        </w:rPr>
        <w:t>冈崎片段</w:t>
      </w:r>
      <w:r>
        <w:rPr>
          <w:rFonts w:hint="eastAsia"/>
        </w:rPr>
        <w:t>通过</w:t>
      </w:r>
      <w:r>
        <w:rPr>
          <w:rFonts w:hint="eastAsia"/>
        </w:rPr>
        <w:t>D</w:t>
      </w:r>
      <w:r>
        <w:t>NA</w:t>
      </w:r>
      <w:r>
        <w:rPr>
          <w:rFonts w:hint="eastAsia"/>
        </w:rPr>
        <w:t>连接酶连</w:t>
      </w:r>
      <w:r>
        <w:t>成</w:t>
      </w:r>
      <w:r>
        <w:rPr>
          <w:rFonts w:hint="eastAsia"/>
        </w:rPr>
        <w:t>长链。</w:t>
      </w:r>
    </w:p>
    <w:p w14:paraId="78DFE5E5" w14:textId="77777777" w:rsidR="00E05482" w:rsidRDefault="00000000">
      <w:pPr>
        <w:ind w:left="2520" w:hangingChars="1200" w:hanging="2520"/>
      </w:pPr>
      <w:r>
        <w:rPr>
          <w:rFonts w:hint="eastAsia"/>
        </w:rPr>
        <w:t>4</w:t>
      </w:r>
      <w:r>
        <w:rPr>
          <w:rFonts w:hint="eastAsia"/>
        </w:rPr>
        <w:t>）复制条件：</w:t>
      </w:r>
      <w:r>
        <w:rPr>
          <w:rFonts w:hint="eastAsia"/>
        </w:rPr>
        <w:t xml:space="preserve"> </w:t>
      </w:r>
      <w:r>
        <w:t xml:space="preserve">       </w:t>
      </w:r>
      <w:proofErr w:type="gramStart"/>
      <w:r>
        <w:rPr>
          <w:rFonts w:hint="eastAsia"/>
        </w:rPr>
        <w:t>母链</w:t>
      </w:r>
      <w:proofErr w:type="gramEnd"/>
      <w:r>
        <w:rPr>
          <w:rFonts w:hint="eastAsia"/>
        </w:rPr>
        <w:t>D</w:t>
      </w:r>
      <w:r>
        <w:t>NA</w:t>
      </w:r>
      <w:r>
        <w:rPr>
          <w:rFonts w:hint="eastAsia"/>
        </w:rPr>
        <w:t>模板；四种三磷酸脱氧核苷酸（</w:t>
      </w:r>
      <w:proofErr w:type="spellStart"/>
      <w:r>
        <w:t>dATP</w:t>
      </w:r>
      <w:proofErr w:type="spellEnd"/>
      <w:r>
        <w:t xml:space="preserve"> </w:t>
      </w:r>
      <w:proofErr w:type="spellStart"/>
      <w:r>
        <w:t>dGTP</w:t>
      </w:r>
      <w:proofErr w:type="spellEnd"/>
      <w:r>
        <w:t xml:space="preserve"> </w:t>
      </w:r>
      <w:proofErr w:type="spellStart"/>
      <w:r>
        <w:t>dCTP</w:t>
      </w:r>
      <w:proofErr w:type="spellEnd"/>
      <w:r>
        <w:t xml:space="preserve"> dTTP</w:t>
      </w:r>
    </w:p>
    <w:p w14:paraId="4083738F" w14:textId="77777777" w:rsidR="00E05482" w:rsidRDefault="00000000">
      <w:pPr>
        <w:ind w:leftChars="1100" w:left="2520" w:hangingChars="100" w:hanging="210"/>
        <w:rPr>
          <w:highlight w:val="yellow"/>
        </w:rPr>
      </w:pPr>
      <w:r>
        <w:t>DNA</w:t>
      </w:r>
      <w:r>
        <w:rPr>
          <w:rFonts w:hint="eastAsia"/>
        </w:rPr>
        <w:t>聚合酶，连接酶，解旋酶，解链酶；</w:t>
      </w:r>
      <w:r>
        <w:rPr>
          <w:rFonts w:hint="eastAsia"/>
          <w:highlight w:val="yellow"/>
        </w:rPr>
        <w:t>R</w:t>
      </w:r>
      <w:r>
        <w:rPr>
          <w:highlight w:val="yellow"/>
        </w:rPr>
        <w:t>NA</w:t>
      </w:r>
      <w:r>
        <w:rPr>
          <w:rFonts w:hint="eastAsia"/>
          <w:highlight w:val="yellow"/>
        </w:rPr>
        <w:t>引物</w:t>
      </w:r>
    </w:p>
    <w:p w14:paraId="0DF5080C" w14:textId="77777777" w:rsidR="00E05482" w:rsidRDefault="00000000">
      <w:pPr>
        <w:ind w:left="2520" w:hangingChars="1200" w:hanging="2520"/>
      </w:pPr>
      <w:r>
        <w:rPr>
          <w:rFonts w:hint="eastAsia"/>
        </w:rPr>
        <w:t>5</w:t>
      </w:r>
      <w:r>
        <w:rPr>
          <w:rFonts w:hint="eastAsia"/>
        </w:rPr>
        <w:t>）</w:t>
      </w:r>
      <w:r>
        <w:rPr>
          <w:rFonts w:hint="eastAsia"/>
        </w:rPr>
        <w:t>D</w:t>
      </w:r>
      <w:r>
        <w:t>NA</w:t>
      </w:r>
      <w:r>
        <w:rPr>
          <w:rFonts w:hint="eastAsia"/>
        </w:rPr>
        <w:t>端点</w:t>
      </w:r>
    </w:p>
    <w:p w14:paraId="0C4278B3" w14:textId="77777777" w:rsidR="00E05482" w:rsidRDefault="00000000">
      <w:pPr>
        <w:ind w:firstLineChars="1100" w:firstLine="2310"/>
      </w:pPr>
      <w:r>
        <w:rPr>
          <w:rFonts w:hint="eastAsia"/>
        </w:rPr>
        <w:t>1</w:t>
      </w:r>
      <w:r>
        <w:rPr>
          <w:rFonts w:hint="eastAsia"/>
        </w:rPr>
        <w:t>、</w:t>
      </w:r>
      <w:r>
        <w:rPr>
          <w:rFonts w:hint="eastAsia"/>
          <w:color w:val="FF0000"/>
        </w:rPr>
        <w:t>端粒</w:t>
      </w:r>
      <w:r>
        <w:rPr>
          <w:rFonts w:hint="eastAsia"/>
        </w:rPr>
        <w:t>：染色体末端串联的重复序列</w:t>
      </w:r>
    </w:p>
    <w:p w14:paraId="6D1D1150" w14:textId="77777777" w:rsidR="00E05482" w:rsidRDefault="00000000">
      <w:pPr>
        <w:ind w:firstLineChars="1100" w:firstLine="2310"/>
      </w:pPr>
      <w:r>
        <w:rPr>
          <w:rFonts w:hint="eastAsia"/>
        </w:rPr>
        <w:t>1</w:t>
      </w:r>
      <w:proofErr w:type="gramStart"/>
      <w:r>
        <w:rPr>
          <w:rFonts w:hint="eastAsia"/>
        </w:rPr>
        <w:t>‘</w:t>
      </w:r>
      <w:proofErr w:type="gramEnd"/>
      <w:r>
        <w:rPr>
          <w:rFonts w:hint="eastAsia"/>
        </w:rPr>
        <w:t>、人类端粒：</w:t>
      </w:r>
      <w:r>
        <w:rPr>
          <w:rFonts w:hint="eastAsia"/>
        </w:rPr>
        <w:t xml:space="preserve"> </w:t>
      </w:r>
      <w:r>
        <w:rPr>
          <w:rFonts w:hint="eastAsia"/>
        </w:rPr>
        <w:t>由六个碱基重复序列（</w:t>
      </w:r>
      <w:r>
        <w:rPr>
          <w:rFonts w:hint="eastAsia"/>
        </w:rPr>
        <w:t>T</w:t>
      </w:r>
      <w:r>
        <w:t>TAGGG</w:t>
      </w:r>
      <w:r>
        <w:t>）</w:t>
      </w:r>
      <w:r>
        <w:rPr>
          <w:rFonts w:hint="eastAsia"/>
        </w:rPr>
        <w:t>和结合单板</w:t>
      </w:r>
      <w:r>
        <w:tab/>
      </w:r>
      <w:r>
        <w:tab/>
      </w:r>
      <w:r>
        <w:tab/>
      </w:r>
      <w:r>
        <w:tab/>
      </w:r>
      <w:r>
        <w:tab/>
      </w:r>
      <w:r>
        <w:tab/>
      </w:r>
      <w:r>
        <w:tab/>
      </w:r>
      <w:r>
        <w:tab/>
      </w:r>
      <w:r>
        <w:tab/>
        <w:t xml:space="preserve">  </w:t>
      </w:r>
      <w:r>
        <w:rPr>
          <w:rFonts w:hint="eastAsia"/>
        </w:rPr>
        <w:t>组成</w:t>
      </w:r>
      <w:r>
        <w:t>。</w:t>
      </w:r>
      <w:r>
        <w:rPr>
          <w:rFonts w:hint="eastAsia"/>
        </w:rPr>
        <w:t>决定细胞寿命，一次复制丢失</w:t>
      </w:r>
      <w:r>
        <w:rPr>
          <w:rFonts w:hint="eastAsia"/>
        </w:rPr>
        <w:t>20-300</w:t>
      </w:r>
      <w:r>
        <w:rPr>
          <w:rFonts w:hint="eastAsia"/>
        </w:rPr>
        <w:t>碱</w:t>
      </w:r>
      <w:r>
        <w:tab/>
      </w:r>
      <w:r>
        <w:tab/>
      </w:r>
      <w:r>
        <w:tab/>
      </w:r>
      <w:r>
        <w:tab/>
      </w:r>
      <w:r>
        <w:tab/>
      </w:r>
      <w:r>
        <w:tab/>
      </w:r>
      <w:r>
        <w:tab/>
      </w:r>
      <w:r>
        <w:tab/>
      </w:r>
      <w:r>
        <w:tab/>
        <w:t xml:space="preserve">  </w:t>
      </w:r>
      <w:r>
        <w:rPr>
          <w:rFonts w:hint="eastAsia"/>
        </w:rPr>
        <w:t>基对</w:t>
      </w:r>
      <w:r>
        <w:t>。</w:t>
      </w:r>
    </w:p>
    <w:p w14:paraId="0F2E234D" w14:textId="77777777" w:rsidR="00E05482" w:rsidRDefault="00000000">
      <w:pPr>
        <w:ind w:leftChars="1100" w:left="3780" w:hangingChars="700" w:hanging="1470"/>
      </w:pPr>
      <w:r>
        <w:rPr>
          <w:rFonts w:hint="eastAsia"/>
        </w:rPr>
        <w:t>1</w:t>
      </w:r>
      <w:r>
        <w:rPr>
          <w:rFonts w:hint="eastAsia"/>
        </w:rPr>
        <w:t>‘’、端粒功能：</w:t>
      </w:r>
      <w:r>
        <w:t xml:space="preserve">  </w:t>
      </w:r>
      <w:r>
        <w:rPr>
          <w:rFonts w:hint="eastAsia"/>
          <w:highlight w:val="yellow"/>
        </w:rPr>
        <w:t>稳定染色体功能，防止染色体</w:t>
      </w:r>
      <w:r>
        <w:rPr>
          <w:rFonts w:hint="eastAsia"/>
          <w:highlight w:val="yellow"/>
        </w:rPr>
        <w:t>D</w:t>
      </w:r>
      <w:r>
        <w:rPr>
          <w:highlight w:val="yellow"/>
        </w:rPr>
        <w:t>NA</w:t>
      </w:r>
      <w:r>
        <w:rPr>
          <w:rFonts w:hint="eastAsia"/>
          <w:highlight w:val="yellow"/>
        </w:rPr>
        <w:t>降解</w:t>
      </w:r>
      <w:r>
        <w:rPr>
          <w:rFonts w:hint="eastAsia"/>
        </w:rPr>
        <w:t>，末</w:t>
      </w:r>
      <w:r>
        <w:rPr>
          <w:rFonts w:hint="eastAsia"/>
        </w:rPr>
        <w:lastRenderedPageBreak/>
        <w:t>端融合，</w:t>
      </w:r>
      <w:r>
        <w:rPr>
          <w:rFonts w:hint="eastAsia"/>
          <w:highlight w:val="yellow"/>
        </w:rPr>
        <w:t>保护染色体结构基因</w:t>
      </w:r>
    </w:p>
    <w:p w14:paraId="780CF08D" w14:textId="77777777" w:rsidR="00E05482" w:rsidRDefault="00000000">
      <w:pPr>
        <w:ind w:leftChars="1100" w:left="3780" w:hangingChars="700" w:hanging="1470"/>
      </w:pPr>
      <w:r>
        <w:rPr>
          <w:rFonts w:hint="eastAsia"/>
        </w:rPr>
        <w:t xml:space="preserve"> </w:t>
      </w:r>
      <w:r>
        <w:t xml:space="preserve">          </w:t>
      </w:r>
    </w:p>
    <w:p w14:paraId="2375382D" w14:textId="77777777" w:rsidR="00E05482" w:rsidRDefault="00000000">
      <w:pPr>
        <w:ind w:leftChars="1100" w:left="3570" w:hangingChars="600" w:hanging="1260"/>
      </w:pPr>
      <w:r>
        <w:rPr>
          <w:rFonts w:hint="eastAsia"/>
        </w:rPr>
        <w:t>2</w:t>
      </w:r>
      <w:r>
        <w:rPr>
          <w:rFonts w:hint="eastAsia"/>
        </w:rPr>
        <w:t>、</w:t>
      </w:r>
      <w:r>
        <w:rPr>
          <w:rFonts w:hint="eastAsia"/>
          <w:color w:val="FF0000"/>
        </w:rPr>
        <w:t>端粒酶</w:t>
      </w:r>
      <w:r>
        <w:rPr>
          <w:rFonts w:hint="eastAsia"/>
        </w:rPr>
        <w:t>：</w:t>
      </w:r>
      <w:r>
        <w:rPr>
          <w:rFonts w:hint="eastAsia"/>
        </w:rPr>
        <w:t xml:space="preserve"> </w:t>
      </w:r>
      <w:r>
        <w:rPr>
          <w:rFonts w:hint="eastAsia"/>
        </w:rPr>
        <w:t>含</w:t>
      </w:r>
      <w:r>
        <w:rPr>
          <w:rFonts w:hint="eastAsia"/>
        </w:rPr>
        <w:t>R</w:t>
      </w:r>
      <w:r>
        <w:t>NA</w:t>
      </w:r>
      <w:r>
        <w:rPr>
          <w:rFonts w:hint="eastAsia"/>
        </w:rPr>
        <w:t>的酶，合成端粒</w:t>
      </w:r>
      <w:r>
        <w:rPr>
          <w:rFonts w:hint="eastAsia"/>
        </w:rPr>
        <w:t>D</w:t>
      </w:r>
      <w:r>
        <w:t>NA</w:t>
      </w:r>
      <w:r>
        <w:rPr>
          <w:rFonts w:hint="eastAsia"/>
        </w:rPr>
        <w:t>，多数细胞中缺乏该酶（生殖细胞和多数癌细胞除外）</w:t>
      </w:r>
    </w:p>
    <w:p w14:paraId="62F8E000" w14:textId="77777777" w:rsidR="00E05482" w:rsidRDefault="00000000">
      <w:pPr>
        <w:ind w:leftChars="1100" w:left="3570" w:hangingChars="600" w:hanging="1260"/>
      </w:pPr>
      <w:r>
        <w:rPr>
          <w:rFonts w:hint="eastAsia"/>
        </w:rPr>
        <w:t>3</w:t>
      </w:r>
      <w:r>
        <w:rPr>
          <w:rFonts w:hint="eastAsia"/>
        </w:rPr>
        <w:t>、复制过程：</w:t>
      </w:r>
      <w:proofErr w:type="gramStart"/>
      <w:r>
        <w:rPr>
          <w:rFonts w:hint="eastAsia"/>
        </w:rPr>
        <w:t>端粒酶以自身</w:t>
      </w:r>
      <w:proofErr w:type="gramEnd"/>
      <w:r>
        <w:rPr>
          <w:rFonts w:hint="eastAsia"/>
        </w:rPr>
        <w:t>R</w:t>
      </w:r>
      <w:r>
        <w:t>NA</w:t>
      </w:r>
      <w:r>
        <w:rPr>
          <w:rFonts w:hint="eastAsia"/>
        </w:rPr>
        <w:t>为模板和成一</w:t>
      </w:r>
      <w:proofErr w:type="gramStart"/>
      <w:r>
        <w:rPr>
          <w:rFonts w:hint="eastAsia"/>
        </w:rPr>
        <w:t>个</w:t>
      </w:r>
      <w:proofErr w:type="gramEnd"/>
      <w:r>
        <w:rPr>
          <w:rFonts w:hint="eastAsia"/>
        </w:rPr>
        <w:t>重复单元后，向</w:t>
      </w:r>
      <w:r>
        <w:rPr>
          <w:rFonts w:hint="eastAsia"/>
        </w:rPr>
        <w:t>D</w:t>
      </w:r>
      <w:r>
        <w:t>NA</w:t>
      </w:r>
      <w:r>
        <w:rPr>
          <w:rFonts w:hint="eastAsia"/>
        </w:rPr>
        <w:t>3</w:t>
      </w:r>
      <w:r>
        <w:rPr>
          <w:rFonts w:hint="eastAsia"/>
        </w:rPr>
        <w:t>端移动，和新片段配对，继续复制重复序列，</w:t>
      </w:r>
    </w:p>
    <w:p w14:paraId="00B64F0C" w14:textId="77777777" w:rsidR="00E05482" w:rsidRDefault="00000000">
      <w:pPr>
        <w:ind w:leftChars="1100" w:left="3570" w:hangingChars="600" w:hanging="1260"/>
      </w:pPr>
      <w:r>
        <w:rPr>
          <w:rFonts w:hint="eastAsia"/>
        </w:rPr>
        <w:t xml:space="preserve"> </w:t>
      </w:r>
      <w:r>
        <w:t xml:space="preserve">            </w:t>
      </w:r>
      <w:r>
        <w:rPr>
          <w:rFonts w:hint="eastAsia"/>
        </w:rPr>
        <w:t>最后</w:t>
      </w:r>
      <w:r>
        <w:rPr>
          <w:rFonts w:hint="eastAsia"/>
        </w:rPr>
        <w:t>3</w:t>
      </w:r>
      <w:r>
        <w:rPr>
          <w:rFonts w:hint="eastAsia"/>
        </w:rPr>
        <w:t>端回折，以</w:t>
      </w:r>
      <w:r>
        <w:rPr>
          <w:rFonts w:hint="eastAsia"/>
        </w:rPr>
        <w:t>G</w:t>
      </w:r>
      <w:r>
        <w:t xml:space="preserve">G </w:t>
      </w:r>
      <w:r>
        <w:rPr>
          <w:rFonts w:hint="eastAsia"/>
        </w:rPr>
        <w:t>配对方式形成发夹结构。</w:t>
      </w:r>
    </w:p>
    <w:p w14:paraId="6D033A2D" w14:textId="77777777" w:rsidR="00E05482" w:rsidRDefault="00E05482"/>
    <w:p w14:paraId="2FDBC0BE" w14:textId="77777777" w:rsidR="00E05482" w:rsidRDefault="00000000">
      <w:r>
        <w:rPr>
          <w:rFonts w:hint="eastAsia"/>
        </w:rPr>
        <w:t>6</w:t>
      </w:r>
      <w:r>
        <w:rPr>
          <w:rFonts w:hint="eastAsia"/>
        </w:rPr>
        <w:t>）聚合酶链反应</w:t>
      </w:r>
      <w:r>
        <w:rPr>
          <w:rFonts w:hint="eastAsia"/>
          <w:color w:val="FF0000"/>
        </w:rPr>
        <w:t>P</w:t>
      </w:r>
      <w:r>
        <w:rPr>
          <w:color w:val="FF0000"/>
        </w:rPr>
        <w:t>CR</w:t>
      </w:r>
      <w:r>
        <w:t xml:space="preserve">   </w:t>
      </w:r>
      <w:r>
        <w:rPr>
          <w:rFonts w:hint="eastAsia"/>
        </w:rPr>
        <w:t>1</w:t>
      </w:r>
      <w:r>
        <w:rPr>
          <w:rFonts w:hint="eastAsia"/>
        </w:rPr>
        <w:t>、概念：</w:t>
      </w:r>
      <w:r>
        <w:rPr>
          <w:rFonts w:hint="eastAsia"/>
        </w:rPr>
        <w:t xml:space="preserve"> </w:t>
      </w:r>
      <w:r>
        <w:t xml:space="preserve">  </w:t>
      </w:r>
      <w:r>
        <w:rPr>
          <w:rFonts w:hint="eastAsia"/>
        </w:rPr>
        <w:t>将特定</w:t>
      </w:r>
      <w:r>
        <w:rPr>
          <w:rFonts w:hint="eastAsia"/>
        </w:rPr>
        <w:t>D</w:t>
      </w:r>
      <w:r>
        <w:t xml:space="preserve">NA </w:t>
      </w:r>
      <w:r>
        <w:rPr>
          <w:rFonts w:hint="eastAsia"/>
        </w:rPr>
        <w:t>在体外扩增</w:t>
      </w:r>
    </w:p>
    <w:p w14:paraId="1C7E09B9" w14:textId="77777777" w:rsidR="00E05482" w:rsidRDefault="00000000">
      <w:r>
        <w:rPr>
          <w:rFonts w:hint="eastAsia"/>
        </w:rPr>
        <w:t xml:space="preserve"> </w:t>
      </w:r>
      <w:r>
        <w:t xml:space="preserve">                     </w:t>
      </w:r>
      <w:r>
        <w:rPr>
          <w:rFonts w:hint="eastAsia"/>
        </w:rPr>
        <w:t>2</w:t>
      </w:r>
      <w:r>
        <w:rPr>
          <w:rFonts w:hint="eastAsia"/>
        </w:rPr>
        <w:t>、功能：</w:t>
      </w:r>
      <w:r>
        <w:rPr>
          <w:rFonts w:hint="eastAsia"/>
        </w:rPr>
        <w:t xml:space="preserve"> </w:t>
      </w:r>
      <w:r>
        <w:t xml:space="preserve">  </w:t>
      </w:r>
      <w:r>
        <w:rPr>
          <w:rFonts w:hint="eastAsia"/>
        </w:rPr>
        <w:t>获得某</w:t>
      </w:r>
      <w:r>
        <w:t>DNA</w:t>
      </w:r>
      <w:r>
        <w:rPr>
          <w:rFonts w:hint="eastAsia"/>
        </w:rPr>
        <w:t>片段或检测某</w:t>
      </w:r>
      <w:r>
        <w:rPr>
          <w:rFonts w:hint="eastAsia"/>
        </w:rPr>
        <w:t>D</w:t>
      </w:r>
      <w:r>
        <w:t>NA</w:t>
      </w:r>
      <w:r>
        <w:rPr>
          <w:rFonts w:hint="eastAsia"/>
        </w:rPr>
        <w:t>片段的有无及含量</w:t>
      </w:r>
    </w:p>
    <w:p w14:paraId="2A47C9BD" w14:textId="77777777" w:rsidR="00E05482" w:rsidRDefault="00000000">
      <w:pPr>
        <w:ind w:left="2520" w:hangingChars="1200" w:hanging="2520"/>
      </w:pPr>
      <w:r>
        <w:rPr>
          <w:rFonts w:hint="eastAsia"/>
        </w:rPr>
        <w:t xml:space="preserve"> </w:t>
      </w:r>
      <w:r>
        <w:t xml:space="preserve">                     </w:t>
      </w:r>
      <w:r>
        <w:rPr>
          <w:rFonts w:hint="eastAsia"/>
        </w:rPr>
        <w:t>3</w:t>
      </w:r>
      <w:r>
        <w:rPr>
          <w:rFonts w:hint="eastAsia"/>
        </w:rPr>
        <w:t>、过程：</w:t>
      </w:r>
      <w:r>
        <w:rPr>
          <w:rFonts w:hint="eastAsia"/>
        </w:rPr>
        <w:t xml:space="preserve"> </w:t>
      </w:r>
      <w:r>
        <w:t xml:space="preserve">  </w:t>
      </w:r>
      <w:r>
        <w:rPr>
          <w:rFonts w:hint="eastAsia"/>
          <w:color w:val="FF0000"/>
        </w:rPr>
        <w:t>变性</w:t>
      </w:r>
      <w:r>
        <w:rPr>
          <w:rFonts w:hint="eastAsia"/>
        </w:rPr>
        <w:t>：</w:t>
      </w:r>
      <w:r>
        <w:rPr>
          <w:rFonts w:hint="eastAsia"/>
        </w:rPr>
        <w:t xml:space="preserve"> </w:t>
      </w:r>
      <w:r>
        <w:t xml:space="preserve">  </w:t>
      </w:r>
      <w:r>
        <w:rPr>
          <w:rFonts w:hint="eastAsia"/>
        </w:rPr>
        <w:t>95</w:t>
      </w:r>
      <w:r>
        <w:rPr>
          <w:rFonts w:hint="eastAsia"/>
        </w:rPr>
        <w:t>°</w:t>
      </w:r>
      <w:r>
        <w:t>C</w:t>
      </w:r>
      <w:r>
        <w:rPr>
          <w:rFonts w:hint="eastAsia"/>
        </w:rPr>
        <w:t>时受热氢键断开，双链变为两个单链</w:t>
      </w:r>
    </w:p>
    <w:p w14:paraId="1F130EBC" w14:textId="77777777" w:rsidR="00E05482" w:rsidRDefault="00000000">
      <w:pPr>
        <w:ind w:left="2520" w:hangingChars="1200" w:hanging="2520"/>
      </w:pPr>
      <w:r>
        <w:rPr>
          <w:rFonts w:hint="eastAsia"/>
        </w:rPr>
        <w:t xml:space="preserve"> </w:t>
      </w:r>
      <w:r>
        <w:t xml:space="preserve">                                 </w:t>
      </w:r>
      <w:r>
        <w:rPr>
          <w:rFonts w:hint="eastAsia"/>
          <w:color w:val="FF0000"/>
        </w:rPr>
        <w:t>退火</w:t>
      </w:r>
      <w:r>
        <w:rPr>
          <w:rFonts w:hint="eastAsia"/>
        </w:rPr>
        <w:t>：</w:t>
      </w:r>
      <w:r>
        <w:rPr>
          <w:rFonts w:hint="eastAsia"/>
        </w:rPr>
        <w:t xml:space="preserve"> </w:t>
      </w:r>
      <w:r>
        <w:t xml:space="preserve">  </w:t>
      </w:r>
      <w:r>
        <w:rPr>
          <w:rFonts w:hint="eastAsia"/>
        </w:rPr>
        <w:t>降温到</w:t>
      </w:r>
      <w:r>
        <w:rPr>
          <w:rFonts w:hint="eastAsia"/>
        </w:rPr>
        <w:t>37-55</w:t>
      </w:r>
      <w:r>
        <w:rPr>
          <w:rFonts w:hint="eastAsia"/>
        </w:rPr>
        <w:t>°</w:t>
      </w:r>
      <w:r>
        <w:t>C</w:t>
      </w:r>
      <w:r>
        <w:rPr>
          <w:rFonts w:hint="eastAsia"/>
        </w:rPr>
        <w:t>，人工合成引物与模板结合</w:t>
      </w:r>
    </w:p>
    <w:p w14:paraId="3929092E" w14:textId="77777777" w:rsidR="00E05482" w:rsidRDefault="00000000">
      <w:pPr>
        <w:ind w:left="2520" w:hangingChars="1200" w:hanging="2520"/>
      </w:pPr>
      <w:r>
        <w:rPr>
          <w:rFonts w:hint="eastAsia"/>
        </w:rPr>
        <w:t xml:space="preserve"> </w:t>
      </w:r>
      <w:r>
        <w:t xml:space="preserve">                                 </w:t>
      </w:r>
      <w:r>
        <w:rPr>
          <w:rFonts w:hint="eastAsia"/>
          <w:color w:val="FF0000"/>
        </w:rPr>
        <w:t>延伸</w:t>
      </w:r>
      <w:r>
        <w:rPr>
          <w:rFonts w:hint="eastAsia"/>
        </w:rPr>
        <w:t>：</w:t>
      </w:r>
      <w:r>
        <w:rPr>
          <w:rFonts w:hint="eastAsia"/>
        </w:rPr>
        <w:t xml:space="preserve"> </w:t>
      </w:r>
      <w:r>
        <w:t xml:space="preserve">  </w:t>
      </w:r>
      <w:r>
        <w:rPr>
          <w:rFonts w:hint="eastAsia"/>
        </w:rPr>
        <w:t>由</w:t>
      </w:r>
      <w:r>
        <w:rPr>
          <w:rFonts w:hint="eastAsia"/>
        </w:rPr>
        <w:t>5</w:t>
      </w:r>
      <w:r>
        <w:rPr>
          <w:rFonts w:hint="eastAsia"/>
        </w:rPr>
        <w:t>‘到</w:t>
      </w:r>
      <w:r>
        <w:rPr>
          <w:rFonts w:hint="eastAsia"/>
        </w:rPr>
        <w:t>3</w:t>
      </w:r>
      <w:r>
        <w:rPr>
          <w:rFonts w:hint="eastAsia"/>
        </w:rPr>
        <w:t>’聚合</w:t>
      </w:r>
      <w:r>
        <w:rPr>
          <w:rFonts w:hint="eastAsia"/>
        </w:rPr>
        <w:t>D</w:t>
      </w:r>
      <w:r>
        <w:t>NA</w:t>
      </w:r>
    </w:p>
    <w:p w14:paraId="7651FD1A" w14:textId="77777777" w:rsidR="00E05482" w:rsidRDefault="00000000">
      <w:pPr>
        <w:ind w:left="4620" w:hangingChars="2200" w:hanging="4620"/>
      </w:pPr>
      <w:r>
        <w:rPr>
          <w:rFonts w:hint="eastAsia"/>
        </w:rPr>
        <w:t xml:space="preserve"> </w:t>
      </w:r>
      <w:r>
        <w:t xml:space="preserve">                                 </w:t>
      </w:r>
      <w:r>
        <w:rPr>
          <w:rFonts w:hint="eastAsia"/>
          <w:color w:val="FF0000"/>
        </w:rPr>
        <w:t>检测</w:t>
      </w:r>
      <w:r>
        <w:rPr>
          <w:rFonts w:hint="eastAsia"/>
        </w:rPr>
        <w:t>：</w:t>
      </w:r>
      <w:r>
        <w:rPr>
          <w:rFonts w:hint="eastAsia"/>
        </w:rPr>
        <w:t xml:space="preserve"> </w:t>
      </w:r>
      <w:r>
        <w:t xml:space="preserve">  </w:t>
      </w:r>
      <w:r>
        <w:rPr>
          <w:rFonts w:hint="eastAsia"/>
        </w:rPr>
        <w:t>采用</w:t>
      </w:r>
      <w:r>
        <w:rPr>
          <w:rFonts w:hint="eastAsia"/>
          <w:highlight w:val="yellow"/>
        </w:rPr>
        <w:t>琼脂糖凝胶电泳法</w:t>
      </w:r>
      <w:r>
        <w:rPr>
          <w:rFonts w:hint="eastAsia"/>
        </w:rPr>
        <w:t xml:space="preserve"> </w:t>
      </w:r>
      <w:r>
        <w:t xml:space="preserve">  </w:t>
      </w:r>
      <w:r>
        <w:rPr>
          <w:rFonts w:hint="eastAsia"/>
        </w:rPr>
        <w:t>与标准</w:t>
      </w:r>
      <w:r>
        <w:rPr>
          <w:rFonts w:hint="eastAsia"/>
        </w:rPr>
        <w:t>D</w:t>
      </w:r>
      <w:r>
        <w:t>NA</w:t>
      </w:r>
      <w:r>
        <w:rPr>
          <w:rFonts w:hint="eastAsia"/>
        </w:rPr>
        <w:t>比对电泳分离得到的条带判断</w:t>
      </w:r>
    </w:p>
    <w:p w14:paraId="4267D504" w14:textId="77777777" w:rsidR="00E05482" w:rsidRDefault="00000000">
      <w:pPr>
        <w:ind w:left="2520" w:hangingChars="1200" w:hanging="2520"/>
      </w:pPr>
      <w:r>
        <w:rPr>
          <w:rFonts w:hint="eastAsia"/>
        </w:rPr>
        <w:t>四、</w:t>
      </w:r>
      <w:r>
        <w:rPr>
          <w:rFonts w:hint="eastAsia"/>
          <w:color w:val="FF0000"/>
        </w:rPr>
        <w:t>基因表达</w:t>
      </w:r>
    </w:p>
    <w:p w14:paraId="2463DCFC" w14:textId="77777777" w:rsidR="00E05482" w:rsidRDefault="00000000">
      <w:pPr>
        <w:ind w:left="2520" w:hangingChars="1200" w:hanging="2520"/>
      </w:pPr>
      <w:r>
        <w:rPr>
          <w:rFonts w:hint="eastAsia"/>
        </w:rPr>
        <w:t>1</w:t>
      </w:r>
      <w:r>
        <w:rPr>
          <w:rFonts w:hint="eastAsia"/>
        </w:rPr>
        <w:t>）</w:t>
      </w:r>
      <w:r>
        <w:rPr>
          <w:rFonts w:hint="eastAsia"/>
          <w:color w:val="FF0000"/>
        </w:rPr>
        <w:t>中心法则</w:t>
      </w:r>
      <w:r>
        <w:rPr>
          <w:rFonts w:hint="eastAsia"/>
        </w:rPr>
        <w:t>定义：</w:t>
      </w:r>
      <w:r>
        <w:rPr>
          <w:rFonts w:hint="eastAsia"/>
        </w:rPr>
        <w:t xml:space="preserve"> </w:t>
      </w:r>
      <w:r>
        <w:t xml:space="preserve">        </w:t>
      </w:r>
      <w:r>
        <w:rPr>
          <w:rFonts w:hint="eastAsia"/>
        </w:rPr>
        <w:t>略</w:t>
      </w:r>
    </w:p>
    <w:p w14:paraId="262183EB" w14:textId="77777777" w:rsidR="00E05482" w:rsidRDefault="00000000">
      <w:pPr>
        <w:ind w:left="2520" w:hangingChars="1200" w:hanging="2520"/>
      </w:pPr>
      <w:r>
        <w:rPr>
          <w:rFonts w:hint="eastAsia"/>
        </w:rPr>
        <w:t>2</w:t>
      </w:r>
      <w:r>
        <w:rPr>
          <w:rFonts w:hint="eastAsia"/>
        </w:rPr>
        <w:t>）</w:t>
      </w:r>
      <w:r>
        <w:rPr>
          <w:rFonts w:hint="eastAsia"/>
          <w:color w:val="FF0000"/>
        </w:rPr>
        <w:t>基因表达</w:t>
      </w:r>
      <w:r>
        <w:rPr>
          <w:rFonts w:hint="eastAsia"/>
        </w:rPr>
        <w:t>：</w:t>
      </w:r>
      <w:r>
        <w:rPr>
          <w:rFonts w:hint="eastAsia"/>
        </w:rPr>
        <w:t xml:space="preserve"> </w:t>
      </w:r>
      <w:r>
        <w:t xml:space="preserve">        DNA </w:t>
      </w:r>
      <w:r>
        <w:rPr>
          <w:rFonts w:hint="eastAsia"/>
        </w:rPr>
        <w:t>中遗传信息通过转录翻译合成活性蛋白质</w:t>
      </w:r>
    </w:p>
    <w:p w14:paraId="6ECE9613" w14:textId="77777777" w:rsidR="00E05482" w:rsidRDefault="00000000">
      <w:pPr>
        <w:ind w:left="2520" w:hangingChars="1200" w:hanging="2520"/>
      </w:pPr>
      <w:r>
        <w:rPr>
          <w:rFonts w:hint="eastAsia"/>
        </w:rPr>
        <w:t>3</w:t>
      </w:r>
      <w:r>
        <w:rPr>
          <w:rFonts w:hint="eastAsia"/>
        </w:rPr>
        <w:t>）</w:t>
      </w:r>
      <w:r>
        <w:rPr>
          <w:rFonts w:hint="eastAsia"/>
          <w:color w:val="FF0000"/>
        </w:rPr>
        <w:t>遗传密码</w:t>
      </w:r>
      <w:r>
        <w:rPr>
          <w:rFonts w:hint="eastAsia"/>
        </w:rPr>
        <w:t>：</w:t>
      </w:r>
      <w:r>
        <w:rPr>
          <w:rFonts w:hint="eastAsia"/>
        </w:rPr>
        <w:t xml:space="preserve"> </w:t>
      </w:r>
      <w:r>
        <w:t xml:space="preserve">        </w:t>
      </w:r>
      <w:r>
        <w:rPr>
          <w:rFonts w:hint="eastAsia"/>
        </w:rPr>
        <w:t>1</w:t>
      </w:r>
      <w:r>
        <w:rPr>
          <w:rFonts w:hint="eastAsia"/>
        </w:rPr>
        <w:t>、无标点的碱基三联体</w:t>
      </w:r>
    </w:p>
    <w:p w14:paraId="06605097" w14:textId="77777777" w:rsidR="00E05482" w:rsidRDefault="00000000">
      <w:pPr>
        <w:ind w:left="2520" w:hangingChars="1200" w:hanging="2520"/>
      </w:pPr>
      <w:r>
        <w:rPr>
          <w:rFonts w:hint="eastAsia"/>
        </w:rPr>
        <w:t xml:space="preserve"> </w:t>
      </w:r>
      <w:r>
        <w:t xml:space="preserve">                     </w:t>
      </w:r>
      <w:r>
        <w:rPr>
          <w:rFonts w:hint="eastAsia"/>
        </w:rPr>
        <w:t>2</w:t>
      </w:r>
      <w:r>
        <w:rPr>
          <w:rFonts w:hint="eastAsia"/>
        </w:rPr>
        <w:t>、绝大多数生物中通用（</w:t>
      </w:r>
      <w:r>
        <w:rPr>
          <w:rFonts w:hint="eastAsia"/>
          <w:color w:val="FF0000"/>
        </w:rPr>
        <w:t>通用性</w:t>
      </w:r>
      <w:r>
        <w:rPr>
          <w:rFonts w:hint="eastAsia"/>
        </w:rPr>
        <w:t>）</w:t>
      </w:r>
    </w:p>
    <w:p w14:paraId="380063BC" w14:textId="77777777" w:rsidR="00E05482" w:rsidRDefault="00000000">
      <w:pPr>
        <w:ind w:left="2520" w:hangingChars="1200" w:hanging="2520"/>
      </w:pPr>
      <w:r>
        <w:rPr>
          <w:rFonts w:hint="eastAsia"/>
        </w:rPr>
        <w:t xml:space="preserve"> </w:t>
      </w:r>
      <w:r>
        <w:t xml:space="preserve">                     </w:t>
      </w:r>
      <w:r>
        <w:rPr>
          <w:rFonts w:hint="eastAsia"/>
        </w:rPr>
        <w:t>3</w:t>
      </w:r>
      <w:r>
        <w:rPr>
          <w:rFonts w:hint="eastAsia"/>
        </w:rPr>
        <w:t>、一个氨基酸对应多个密码子（</w:t>
      </w:r>
      <w:r>
        <w:rPr>
          <w:rFonts w:hint="eastAsia"/>
          <w:color w:val="FF0000"/>
        </w:rPr>
        <w:t>简并性</w:t>
      </w:r>
      <w:r>
        <w:rPr>
          <w:rFonts w:hint="eastAsia"/>
        </w:rPr>
        <w:t>）</w:t>
      </w:r>
    </w:p>
    <w:p w14:paraId="01FEE397" w14:textId="77777777" w:rsidR="00E05482" w:rsidRDefault="00000000">
      <w:pPr>
        <w:ind w:left="3990" w:hangingChars="1900" w:hanging="3990"/>
        <w:rPr>
          <w:highlight w:val="yellow"/>
        </w:rPr>
      </w:pPr>
      <w:r>
        <w:rPr>
          <w:rFonts w:hint="eastAsia"/>
        </w:rPr>
        <w:t xml:space="preserve"> </w:t>
      </w:r>
      <w:r>
        <w:t xml:space="preserve">                     </w:t>
      </w:r>
      <w:r>
        <w:rPr>
          <w:rFonts w:hint="eastAsia"/>
        </w:rPr>
        <w:t>4</w:t>
      </w:r>
      <w:r>
        <w:rPr>
          <w:rFonts w:hint="eastAsia"/>
        </w:rPr>
        <w:t>、摆动现象：</w:t>
      </w:r>
      <w:r>
        <w:rPr>
          <w:rFonts w:hint="eastAsia"/>
        </w:rPr>
        <w:t xml:space="preserve"> </w:t>
      </w:r>
      <w:r>
        <w:t xml:space="preserve"> </w:t>
      </w:r>
      <w:r>
        <w:rPr>
          <w:highlight w:val="yellow"/>
        </w:rPr>
        <w:t>密码子第三位和</w:t>
      </w:r>
      <w:r>
        <w:rPr>
          <w:highlight w:val="yellow"/>
        </w:rPr>
        <w:t>tRNA</w:t>
      </w:r>
      <w:r>
        <w:rPr>
          <w:highlight w:val="yellow"/>
        </w:rPr>
        <w:t>第一位配对时</w:t>
      </w:r>
      <w:r>
        <w:rPr>
          <w:rFonts w:hint="eastAsia"/>
          <w:highlight w:val="yellow"/>
        </w:rPr>
        <w:t>不严格遵守碱基互补配对</w:t>
      </w:r>
    </w:p>
    <w:p w14:paraId="2A6DC57D" w14:textId="77777777" w:rsidR="00E05482" w:rsidRDefault="00000000">
      <w:pPr>
        <w:ind w:left="3990" w:hangingChars="1900" w:hanging="3990"/>
        <w:rPr>
          <w:highlight w:val="yellow"/>
        </w:rPr>
      </w:pPr>
      <w:r>
        <w:rPr>
          <w:rFonts w:hint="eastAsia"/>
        </w:rPr>
        <w:t xml:space="preserve"> </w:t>
      </w:r>
      <w:r>
        <w:t xml:space="preserve">                     </w:t>
      </w:r>
      <w:r>
        <w:rPr>
          <w:rFonts w:hint="eastAsia"/>
        </w:rPr>
        <w:t>5</w:t>
      </w:r>
      <w:r>
        <w:rPr>
          <w:rFonts w:hint="eastAsia"/>
        </w:rPr>
        <w:t>、起始密码子：</w:t>
      </w:r>
      <w:r>
        <w:rPr>
          <w:rFonts w:hint="eastAsia"/>
        </w:rPr>
        <w:t xml:space="preserve"> </w:t>
      </w:r>
      <w:r>
        <w:rPr>
          <w:highlight w:val="yellow"/>
        </w:rPr>
        <w:t>AUG</w:t>
      </w:r>
    </w:p>
    <w:p w14:paraId="503E17A4" w14:textId="77777777" w:rsidR="00E05482" w:rsidRDefault="00000000">
      <w:pPr>
        <w:ind w:left="3990" w:hangingChars="1900" w:hanging="3990"/>
      </w:pPr>
      <w:r>
        <w:rPr>
          <w:rFonts w:hint="eastAsia"/>
        </w:rPr>
        <w:t xml:space="preserve"> </w:t>
      </w:r>
      <w:r>
        <w:t xml:space="preserve">                        </w:t>
      </w:r>
      <w:r>
        <w:rPr>
          <w:rFonts w:hint="eastAsia"/>
        </w:rPr>
        <w:t>终止密码子：</w:t>
      </w:r>
      <w:r>
        <w:rPr>
          <w:rFonts w:hint="eastAsia"/>
        </w:rPr>
        <w:t>U</w:t>
      </w:r>
      <w:r>
        <w:t>AA    UAG    UGA</w:t>
      </w:r>
    </w:p>
    <w:p w14:paraId="791DC724" w14:textId="77777777" w:rsidR="00E05482" w:rsidRDefault="00E05482">
      <w:pPr>
        <w:ind w:left="3990" w:hangingChars="1900" w:hanging="3990"/>
      </w:pPr>
    </w:p>
    <w:p w14:paraId="066DA4BF" w14:textId="77777777" w:rsidR="00E05482" w:rsidRDefault="00000000">
      <w:pPr>
        <w:ind w:left="3990" w:hangingChars="1900" w:hanging="3990"/>
      </w:pPr>
      <w:r>
        <w:rPr>
          <w:rFonts w:hint="eastAsia"/>
        </w:rPr>
        <w:t>4</w:t>
      </w:r>
      <w:r>
        <w:rPr>
          <w:rFonts w:hint="eastAsia"/>
        </w:rPr>
        <w:t>）</w:t>
      </w:r>
      <w:r>
        <w:rPr>
          <w:rFonts w:hint="eastAsia"/>
          <w:color w:val="FF0000"/>
        </w:rPr>
        <w:t>转录</w:t>
      </w:r>
      <w:r>
        <w:rPr>
          <w:rFonts w:hint="eastAsia"/>
        </w:rPr>
        <w:t>：</w:t>
      </w:r>
      <w:r>
        <w:rPr>
          <w:rFonts w:hint="eastAsia"/>
        </w:rPr>
        <w:t xml:space="preserve"> </w:t>
      </w:r>
      <w:r>
        <w:t xml:space="preserve">            </w:t>
      </w:r>
      <w:r>
        <w:rPr>
          <w:rFonts w:hint="eastAsia"/>
        </w:rPr>
        <w:t>1</w:t>
      </w:r>
      <w:r>
        <w:rPr>
          <w:rFonts w:hint="eastAsia"/>
        </w:rPr>
        <w:t>、以</w:t>
      </w:r>
      <w:r>
        <w:rPr>
          <w:rFonts w:hint="eastAsia"/>
        </w:rPr>
        <w:t>D</w:t>
      </w:r>
      <w:r>
        <w:t>NA</w:t>
      </w:r>
      <w:r>
        <w:rPr>
          <w:rFonts w:hint="eastAsia"/>
        </w:rPr>
        <w:t>双链中一条为模板，以碱基互补配对原则，在</w:t>
      </w:r>
      <w:r>
        <w:rPr>
          <w:rFonts w:hint="eastAsia"/>
        </w:rPr>
        <w:t>R</w:t>
      </w:r>
      <w:r>
        <w:t>NA</w:t>
      </w:r>
      <w:r>
        <w:t>聚</w:t>
      </w:r>
    </w:p>
    <w:p w14:paraId="3755DFD2" w14:textId="77777777" w:rsidR="00E05482" w:rsidRDefault="00000000">
      <w:pPr>
        <w:ind w:leftChars="1300" w:left="3990" w:hangingChars="600" w:hanging="1260"/>
      </w:pPr>
      <w:r>
        <w:rPr>
          <w:rFonts w:hint="eastAsia"/>
        </w:rPr>
        <w:t>合酶催化下</w:t>
      </w:r>
      <w:r>
        <w:rPr>
          <w:rFonts w:hint="eastAsia"/>
        </w:rPr>
        <w:t>,</w:t>
      </w:r>
      <w:r>
        <w:rPr>
          <w:rFonts w:hint="eastAsia"/>
        </w:rPr>
        <w:t>用</w:t>
      </w:r>
      <w:r>
        <w:rPr>
          <w:rFonts w:hint="eastAsia"/>
        </w:rPr>
        <w:t>A</w:t>
      </w:r>
      <w:r>
        <w:t>TP UTP GTP CTP</w:t>
      </w:r>
      <w:r>
        <w:rPr>
          <w:rFonts w:hint="eastAsia"/>
        </w:rPr>
        <w:t>合成</w:t>
      </w:r>
      <w:r>
        <w:rPr>
          <w:rFonts w:hint="eastAsia"/>
        </w:rPr>
        <w:t>R</w:t>
      </w:r>
      <w:r>
        <w:t>NA</w:t>
      </w:r>
      <w:r>
        <w:rPr>
          <w:rFonts w:hint="eastAsia"/>
        </w:rPr>
        <w:t>（</w:t>
      </w:r>
      <w:r>
        <w:rPr>
          <w:rFonts w:hint="eastAsia"/>
        </w:rPr>
        <w:t>r</w:t>
      </w:r>
      <w:r>
        <w:t xml:space="preserve">  t  m  </w:t>
      </w:r>
      <w:proofErr w:type="spellStart"/>
      <w:r>
        <w:t>sn</w:t>
      </w:r>
      <w:proofErr w:type="spellEnd"/>
      <w:r>
        <w:t xml:space="preserve">  mi</w:t>
      </w:r>
      <w:r>
        <w:t>）</w:t>
      </w:r>
    </w:p>
    <w:p w14:paraId="74784A1C" w14:textId="77777777" w:rsidR="00E05482" w:rsidRDefault="00000000">
      <w:pPr>
        <w:ind w:left="2730" w:hangingChars="1300" w:hanging="2730"/>
      </w:pPr>
      <w:r>
        <w:rPr>
          <w:rFonts w:hint="eastAsia"/>
        </w:rPr>
        <w:t xml:space="preserve"> </w:t>
      </w:r>
      <w:r>
        <w:t xml:space="preserve">                     </w:t>
      </w:r>
      <w:r>
        <w:rPr>
          <w:rFonts w:hint="eastAsia"/>
        </w:rPr>
        <w:t>2</w:t>
      </w:r>
      <w:r>
        <w:rPr>
          <w:rFonts w:hint="eastAsia"/>
        </w:rPr>
        <w:t>、核</w:t>
      </w:r>
      <w:r>
        <w:t>DNA</w:t>
      </w:r>
      <w:r>
        <w:rPr>
          <w:rFonts w:hint="eastAsia"/>
        </w:rPr>
        <w:t>含有内含子，会转录到</w:t>
      </w:r>
      <w:r>
        <w:rPr>
          <w:rFonts w:hint="eastAsia"/>
        </w:rPr>
        <w:t>mR</w:t>
      </w:r>
      <w:r>
        <w:t>NA</w:t>
      </w:r>
      <w:r>
        <w:rPr>
          <w:rFonts w:hint="eastAsia"/>
        </w:rPr>
        <w:t>前体中，须经过剪接去除，留下外显子编码序列（加工修饰：</w:t>
      </w:r>
      <w:r>
        <w:rPr>
          <w:rFonts w:hint="eastAsia"/>
          <w:color w:val="FF0000"/>
        </w:rPr>
        <w:t>剪接</w:t>
      </w:r>
      <w:r>
        <w:rPr>
          <w:rFonts w:hint="eastAsia"/>
        </w:rPr>
        <w:t>）</w:t>
      </w:r>
    </w:p>
    <w:p w14:paraId="45C017AC" w14:textId="77777777" w:rsidR="00E05482" w:rsidRDefault="00000000">
      <w:pPr>
        <w:ind w:left="2730" w:hangingChars="1300" w:hanging="2730"/>
      </w:pPr>
      <w:r>
        <w:rPr>
          <w:rFonts w:hint="eastAsia"/>
        </w:rPr>
        <w:t xml:space="preserve"> </w:t>
      </w:r>
      <w:r>
        <w:t xml:space="preserve">                     </w:t>
      </w:r>
      <w:r>
        <w:rPr>
          <w:rFonts w:hint="eastAsia"/>
        </w:rPr>
        <w:t>3</w:t>
      </w:r>
      <w:r>
        <w:rPr>
          <w:rFonts w:hint="eastAsia"/>
        </w:rPr>
        <w:t>、</w:t>
      </w:r>
      <w:r>
        <w:rPr>
          <w:rFonts w:hint="eastAsia"/>
        </w:rPr>
        <w:t>5</w:t>
      </w:r>
      <w:r>
        <w:rPr>
          <w:rFonts w:hint="eastAsia"/>
        </w:rPr>
        <w:t>端加上</w:t>
      </w:r>
      <w:r>
        <w:rPr>
          <w:rFonts w:hint="eastAsia"/>
        </w:rPr>
        <w:t>7</w:t>
      </w:r>
      <w:r>
        <w:rPr>
          <w:rFonts w:hint="eastAsia"/>
        </w:rPr>
        <w:t>甲基鸟嘌呤核苷酸，保护并促进与核糖体结合（</w:t>
      </w:r>
      <w:r>
        <w:rPr>
          <w:rFonts w:hint="eastAsia"/>
          <w:color w:val="FF0000"/>
        </w:rPr>
        <w:t>加工修饰</w:t>
      </w:r>
      <w:r>
        <w:rPr>
          <w:rFonts w:hint="eastAsia"/>
        </w:rPr>
        <w:t>）</w:t>
      </w:r>
    </w:p>
    <w:p w14:paraId="7558F2EE" w14:textId="77777777" w:rsidR="00E05482" w:rsidRDefault="00000000">
      <w:pPr>
        <w:ind w:left="2730" w:hangingChars="1300" w:hanging="2730"/>
      </w:pPr>
      <w:r>
        <w:rPr>
          <w:rFonts w:hint="eastAsia"/>
        </w:rPr>
        <w:t xml:space="preserve"> </w:t>
      </w:r>
      <w:r>
        <w:t xml:space="preserve">                     </w:t>
      </w:r>
      <w:r>
        <w:rPr>
          <w:rFonts w:hint="eastAsia"/>
        </w:rPr>
        <w:t>4</w:t>
      </w:r>
      <w:r>
        <w:rPr>
          <w:rFonts w:hint="eastAsia"/>
        </w:rPr>
        <w:t>、</w:t>
      </w:r>
      <w:r>
        <w:rPr>
          <w:rFonts w:hint="eastAsia"/>
        </w:rPr>
        <w:t>3</w:t>
      </w:r>
      <w:r>
        <w:rPr>
          <w:rFonts w:hint="eastAsia"/>
        </w:rPr>
        <w:t>端在多聚腺苷酸酶作用下加上</w:t>
      </w:r>
      <w:r>
        <w:rPr>
          <w:rFonts w:hint="eastAsia"/>
        </w:rPr>
        <w:t>100-200</w:t>
      </w:r>
      <w:r>
        <w:rPr>
          <w:rFonts w:hint="eastAsia"/>
        </w:rPr>
        <w:t>个</w:t>
      </w:r>
      <w:r>
        <w:rPr>
          <w:rFonts w:hint="eastAsia"/>
        </w:rPr>
        <w:t>A</w:t>
      </w:r>
      <w:r>
        <w:rPr>
          <w:rFonts w:hint="eastAsia"/>
        </w:rPr>
        <w:t>，增寿，利于识别（</w:t>
      </w:r>
      <w:r>
        <w:rPr>
          <w:rFonts w:hint="eastAsia"/>
          <w:color w:val="FF0000"/>
        </w:rPr>
        <w:t>加工修饰</w:t>
      </w:r>
      <w:r>
        <w:rPr>
          <w:rFonts w:hint="eastAsia"/>
        </w:rPr>
        <w:t>）</w:t>
      </w:r>
    </w:p>
    <w:p w14:paraId="706C7F4E" w14:textId="77777777" w:rsidR="00E05482" w:rsidRDefault="00E05482">
      <w:pPr>
        <w:ind w:left="3570" w:hangingChars="1700" w:hanging="3570"/>
      </w:pPr>
    </w:p>
    <w:p w14:paraId="0D5CD471" w14:textId="77777777" w:rsidR="00E05482" w:rsidRDefault="00000000">
      <w:pPr>
        <w:ind w:left="3570" w:hangingChars="1700" w:hanging="3570"/>
      </w:pPr>
      <w:r>
        <w:rPr>
          <w:rFonts w:hint="eastAsia"/>
        </w:rPr>
        <w:t>5</w:t>
      </w:r>
      <w:r>
        <w:rPr>
          <w:color w:val="FF0000"/>
        </w:rPr>
        <w:t>)</w:t>
      </w:r>
      <w:r>
        <w:rPr>
          <w:rFonts w:hint="eastAsia"/>
          <w:color w:val="FF0000"/>
        </w:rPr>
        <w:t>翻译</w:t>
      </w:r>
      <w:r>
        <w:rPr>
          <w:rFonts w:hint="eastAsia"/>
        </w:rPr>
        <w:t>：</w:t>
      </w:r>
      <w:r>
        <w:rPr>
          <w:rFonts w:hint="eastAsia"/>
        </w:rPr>
        <w:t xml:space="preserve"> </w:t>
      </w:r>
      <w:r>
        <w:t xml:space="preserve">             </w:t>
      </w:r>
      <w:r>
        <w:rPr>
          <w:rFonts w:hint="eastAsia"/>
        </w:rPr>
        <w:t>1</w:t>
      </w:r>
      <w:r>
        <w:rPr>
          <w:rFonts w:hint="eastAsia"/>
        </w:rPr>
        <w:t>、内容：</w:t>
      </w:r>
      <w:r>
        <w:rPr>
          <w:rFonts w:hint="eastAsia"/>
        </w:rPr>
        <w:t xml:space="preserve"> </w:t>
      </w:r>
      <w:r>
        <w:t xml:space="preserve">   </w:t>
      </w:r>
      <w:r>
        <w:rPr>
          <w:rFonts w:hint="eastAsia"/>
        </w:rPr>
        <w:t>把</w:t>
      </w:r>
      <w:r>
        <w:rPr>
          <w:rFonts w:hint="eastAsia"/>
        </w:rPr>
        <w:t>R</w:t>
      </w:r>
      <w:r>
        <w:t>NA</w:t>
      </w:r>
      <w:r>
        <w:rPr>
          <w:rFonts w:hint="eastAsia"/>
        </w:rPr>
        <w:t>碱基排列顺序上遗传信息转化为氨基酸种类和顺序，并合成多肽链</w:t>
      </w:r>
    </w:p>
    <w:p w14:paraId="3D4EA554" w14:textId="77777777" w:rsidR="00E05482" w:rsidRDefault="00000000">
      <w:pPr>
        <w:ind w:left="2730" w:hangingChars="1300" w:hanging="2730"/>
      </w:pPr>
      <w:r>
        <w:rPr>
          <w:rFonts w:hint="eastAsia"/>
        </w:rPr>
        <w:t xml:space="preserve"> </w:t>
      </w:r>
      <w:r>
        <w:t xml:space="preserve">                     </w:t>
      </w:r>
      <w:r>
        <w:rPr>
          <w:rFonts w:hint="eastAsia"/>
        </w:rPr>
        <w:t>2</w:t>
      </w:r>
      <w:r>
        <w:rPr>
          <w:rFonts w:hint="eastAsia"/>
        </w:rPr>
        <w:t>、</w:t>
      </w:r>
      <w:r>
        <w:rPr>
          <w:rFonts w:hint="eastAsia"/>
          <w:color w:val="FF0000"/>
        </w:rPr>
        <w:t>原料</w:t>
      </w:r>
      <w:r>
        <w:rPr>
          <w:rFonts w:hint="eastAsia"/>
        </w:rPr>
        <w:t>：</w:t>
      </w:r>
      <w:r>
        <w:rPr>
          <w:rFonts w:hint="eastAsia"/>
        </w:rPr>
        <w:t xml:space="preserve"> </w:t>
      </w:r>
      <w:r>
        <w:t xml:space="preserve">  </w:t>
      </w:r>
      <w:r>
        <w:rPr>
          <w:rFonts w:hint="eastAsia"/>
        </w:rPr>
        <w:t>m</w:t>
      </w:r>
      <w:r>
        <w:t>RNA</w:t>
      </w:r>
      <w:r>
        <w:rPr>
          <w:rFonts w:hint="eastAsia"/>
        </w:rPr>
        <w:t xml:space="preserve"> </w:t>
      </w:r>
      <w:r>
        <w:t>tRNA</w:t>
      </w:r>
      <w:r>
        <w:rPr>
          <w:rFonts w:hint="eastAsia"/>
        </w:rPr>
        <w:t xml:space="preserve"> </w:t>
      </w:r>
      <w:r>
        <w:rPr>
          <w:rFonts w:hint="eastAsia"/>
        </w:rPr>
        <w:t>核糖体</w:t>
      </w:r>
      <w:r>
        <w:rPr>
          <w:rFonts w:hint="eastAsia"/>
        </w:rPr>
        <w:t xml:space="preserve"> </w:t>
      </w:r>
      <w:r>
        <w:rPr>
          <w:rFonts w:hint="eastAsia"/>
        </w:rPr>
        <w:t>氨基酸</w:t>
      </w:r>
      <w:r>
        <w:rPr>
          <w:rFonts w:hint="eastAsia"/>
        </w:rPr>
        <w:t xml:space="preserve"> </w:t>
      </w:r>
      <w:r>
        <w:rPr>
          <w:rFonts w:hint="eastAsia"/>
        </w:rPr>
        <w:t>酶</w:t>
      </w:r>
      <w:r>
        <w:rPr>
          <w:rFonts w:hint="eastAsia"/>
        </w:rPr>
        <w:t xml:space="preserve"> </w:t>
      </w:r>
      <w:r>
        <w:t>蛋白质合成</w:t>
      </w:r>
      <w:r>
        <w:rPr>
          <w:rFonts w:hint="eastAsia"/>
        </w:rPr>
        <w:t>因子</w:t>
      </w:r>
      <w:r>
        <w:rPr>
          <w:rFonts w:hint="eastAsia"/>
        </w:rPr>
        <w:t xml:space="preserve"> </w:t>
      </w:r>
      <w:r>
        <w:tab/>
      </w:r>
      <w:r>
        <w:tab/>
      </w:r>
      <w:r>
        <w:tab/>
        <w:t xml:space="preserve">GTP </w:t>
      </w:r>
      <w:r>
        <w:rPr>
          <w:rFonts w:hint="eastAsia"/>
        </w:rPr>
        <w:t>镁离子</w:t>
      </w:r>
    </w:p>
    <w:p w14:paraId="0D295CCA" w14:textId="77777777" w:rsidR="00E05482" w:rsidRDefault="00000000">
      <w:pPr>
        <w:ind w:left="2730" w:hangingChars="1300" w:hanging="2730"/>
      </w:pPr>
      <w:r>
        <w:rPr>
          <w:rFonts w:hint="eastAsia"/>
        </w:rPr>
        <w:t xml:space="preserve"> </w:t>
      </w:r>
      <w:r>
        <w:t xml:space="preserve">                     </w:t>
      </w:r>
      <w:r>
        <w:rPr>
          <w:rFonts w:hint="eastAsia"/>
        </w:rPr>
        <w:t>3</w:t>
      </w:r>
      <w:r>
        <w:rPr>
          <w:rFonts w:hint="eastAsia"/>
        </w:rPr>
        <w:t>、</w:t>
      </w:r>
      <w:r>
        <w:rPr>
          <w:rFonts w:hint="eastAsia"/>
          <w:color w:val="FF0000"/>
        </w:rPr>
        <w:t>t</w:t>
      </w:r>
      <w:r>
        <w:rPr>
          <w:color w:val="FF0000"/>
        </w:rPr>
        <w:t>RNA</w:t>
      </w:r>
      <w:r>
        <w:rPr>
          <w:rFonts w:hint="eastAsia"/>
        </w:rPr>
        <w:t>：</w:t>
      </w:r>
      <w:r>
        <w:t xml:space="preserve">   </w:t>
      </w:r>
      <w:r>
        <w:rPr>
          <w:rFonts w:hint="eastAsia"/>
        </w:rPr>
        <w:t>三叶草形；转运氨基酸；具有反密码子</w:t>
      </w:r>
    </w:p>
    <w:p w14:paraId="06D959A0" w14:textId="77777777" w:rsidR="00E05482" w:rsidRDefault="00000000">
      <w:pPr>
        <w:ind w:left="2730" w:hangingChars="1300" w:hanging="2730"/>
      </w:pPr>
      <w:r>
        <w:rPr>
          <w:rFonts w:hint="eastAsia"/>
        </w:rPr>
        <w:t xml:space="preserve"> </w:t>
      </w:r>
      <w:r>
        <w:t xml:space="preserve">                     </w:t>
      </w:r>
      <w:r>
        <w:rPr>
          <w:rFonts w:hint="eastAsia"/>
        </w:rPr>
        <w:t>4</w:t>
      </w:r>
      <w:r>
        <w:rPr>
          <w:rFonts w:hint="eastAsia"/>
        </w:rPr>
        <w:t>、</w:t>
      </w:r>
      <w:r>
        <w:rPr>
          <w:rFonts w:hint="eastAsia"/>
          <w:color w:val="FF0000"/>
        </w:rPr>
        <w:t>氨基酸激活</w:t>
      </w:r>
      <w:r>
        <w:rPr>
          <w:rFonts w:hint="eastAsia"/>
        </w:rPr>
        <w:t>：</w:t>
      </w:r>
      <w:r>
        <w:rPr>
          <w:rFonts w:hint="eastAsia"/>
        </w:rPr>
        <w:t xml:space="preserve"> </w:t>
      </w:r>
      <w:r>
        <w:t xml:space="preserve"> </w:t>
      </w:r>
      <w:r>
        <w:rPr>
          <w:rFonts w:hint="eastAsia"/>
        </w:rPr>
        <w:t>氨基酰</w:t>
      </w:r>
      <w:r>
        <w:rPr>
          <w:rFonts w:hint="eastAsia"/>
        </w:rPr>
        <w:t>-t</w:t>
      </w:r>
      <w:r>
        <w:t>RNA</w:t>
      </w:r>
      <w:r>
        <w:t>合成</w:t>
      </w:r>
      <w:r>
        <w:rPr>
          <w:rFonts w:hint="eastAsia"/>
        </w:rPr>
        <w:t>酶作用下，</w:t>
      </w:r>
      <w:r>
        <w:rPr>
          <w:highlight w:val="yellow"/>
        </w:rPr>
        <w:t>由</w:t>
      </w:r>
      <w:r>
        <w:rPr>
          <w:highlight w:val="yellow"/>
        </w:rPr>
        <w:t>ATP</w:t>
      </w:r>
      <w:r>
        <w:rPr>
          <w:highlight w:val="yellow"/>
        </w:rPr>
        <w:t>供能</w:t>
      </w:r>
      <w:r>
        <w:t>，氨</w:t>
      </w:r>
      <w:r>
        <w:tab/>
      </w:r>
      <w:r>
        <w:tab/>
      </w:r>
      <w:r>
        <w:tab/>
      </w:r>
      <w:r>
        <w:tab/>
      </w:r>
      <w:r>
        <w:t>基酸被激活，</w:t>
      </w:r>
      <w:r>
        <w:rPr>
          <w:rFonts w:hint="eastAsia"/>
        </w:rPr>
        <w:t>与</w:t>
      </w:r>
      <w:r>
        <w:rPr>
          <w:rFonts w:hint="eastAsia"/>
        </w:rPr>
        <w:t>t</w:t>
      </w:r>
      <w:r>
        <w:t>RNA</w:t>
      </w:r>
      <w:r>
        <w:rPr>
          <w:rFonts w:hint="eastAsia"/>
        </w:rPr>
        <w:t>结合形成氨基酰</w:t>
      </w:r>
      <w:r>
        <w:rPr>
          <w:rFonts w:hint="eastAsia"/>
        </w:rPr>
        <w:t>-</w:t>
      </w:r>
      <w:r>
        <w:t>tRNA</w:t>
      </w:r>
      <w:r>
        <w:t>。</w:t>
      </w:r>
    </w:p>
    <w:p w14:paraId="5B4FF0FE" w14:textId="77777777" w:rsidR="00E05482" w:rsidRDefault="00000000">
      <w:pPr>
        <w:ind w:left="2730" w:hangingChars="1300" w:hanging="2730"/>
      </w:pPr>
      <w:r>
        <w:rPr>
          <w:rFonts w:hint="eastAsia"/>
        </w:rPr>
        <w:lastRenderedPageBreak/>
        <w:t xml:space="preserve"> </w:t>
      </w:r>
      <w:r>
        <w:t xml:space="preserve">                     </w:t>
      </w:r>
      <w:r>
        <w:rPr>
          <w:rFonts w:hint="eastAsia"/>
        </w:rPr>
        <w:t>5</w:t>
      </w:r>
      <w:r>
        <w:rPr>
          <w:rFonts w:hint="eastAsia"/>
        </w:rPr>
        <w:t>、</w:t>
      </w:r>
      <w:r>
        <w:rPr>
          <w:rFonts w:hint="eastAsia"/>
          <w:color w:val="FF0000"/>
        </w:rPr>
        <w:t>核糖体</w:t>
      </w:r>
      <w:r>
        <w:rPr>
          <w:rFonts w:hint="eastAsia"/>
        </w:rPr>
        <w:t xml:space="preserve"> </w:t>
      </w:r>
      <w:r>
        <w:rPr>
          <w:rFonts w:hint="eastAsia"/>
        </w:rPr>
        <w:t>形成：</w:t>
      </w:r>
      <w:r>
        <w:rPr>
          <w:rFonts w:hint="eastAsia"/>
        </w:rPr>
        <w:t xml:space="preserve"> </w:t>
      </w:r>
      <w:r>
        <w:t xml:space="preserve">  </w:t>
      </w:r>
    </w:p>
    <w:p w14:paraId="24DD1E03" w14:textId="77777777" w:rsidR="00E05482" w:rsidRDefault="00000000">
      <w:pPr>
        <w:ind w:left="2730" w:hangingChars="1300" w:hanging="2730"/>
      </w:pPr>
      <w:r>
        <w:rPr>
          <w:rFonts w:hint="eastAsia"/>
        </w:rPr>
        <w:t xml:space="preserve"> </w:t>
      </w:r>
      <w:r>
        <w:t xml:space="preserve">      </w:t>
      </w:r>
    </w:p>
    <w:p w14:paraId="51D5157B" w14:textId="77777777" w:rsidR="00E05482" w:rsidRDefault="00000000">
      <w:pPr>
        <w:ind w:firstLineChars="400" w:firstLine="840"/>
      </w:pPr>
      <w:r>
        <w:t xml:space="preserve">      </w:t>
      </w:r>
      <w:r>
        <w:rPr>
          <w:rFonts w:hint="eastAsia"/>
        </w:rPr>
        <w:t>原料</w:t>
      </w:r>
      <w:r>
        <w:rPr>
          <w:rFonts w:hint="eastAsia"/>
        </w:rPr>
        <w:t>=</w:t>
      </w:r>
      <w:r>
        <w:t xml:space="preserve">  </w:t>
      </w:r>
      <w:r>
        <w:rPr>
          <w:rFonts w:hint="eastAsia"/>
        </w:rPr>
        <w:t>蛋氨酰</w:t>
      </w:r>
      <w:r>
        <w:rPr>
          <w:rFonts w:hint="eastAsia"/>
        </w:rPr>
        <w:t>t</w:t>
      </w:r>
      <w:r>
        <w:t>RNA +</w:t>
      </w:r>
      <w:r>
        <w:rPr>
          <w:rFonts w:hint="eastAsia"/>
        </w:rPr>
        <w:t>核糖体小亚基</w:t>
      </w:r>
      <w:r>
        <w:rPr>
          <w:rFonts w:hint="eastAsia"/>
        </w:rPr>
        <w:t xml:space="preserve"> +</w:t>
      </w:r>
      <w:r>
        <w:t xml:space="preserve">mRNA   </w:t>
      </w:r>
      <w:r>
        <w:rPr>
          <w:rFonts w:hint="eastAsia"/>
        </w:rPr>
        <w:t>+</w:t>
      </w:r>
      <w:r>
        <w:rPr>
          <w:rFonts w:hint="eastAsia"/>
        </w:rPr>
        <w:t>核糖体大亚基</w:t>
      </w:r>
    </w:p>
    <w:p w14:paraId="76A5F8F4" w14:textId="77777777" w:rsidR="00E05482" w:rsidRDefault="00000000">
      <w:pPr>
        <w:ind w:left="2730" w:hangingChars="1300" w:hanging="2730"/>
      </w:pPr>
      <w:r>
        <w:rPr>
          <w:rFonts w:hint="eastAsia"/>
        </w:rPr>
        <w:t xml:space="preserve"> </w:t>
      </w:r>
      <w:r>
        <w:t xml:space="preserve">                </w:t>
      </w:r>
      <w:r>
        <w:rPr>
          <w:rFonts w:hint="eastAsia"/>
        </w:rPr>
        <w:t>=</w:t>
      </w:r>
      <w:r>
        <w:t xml:space="preserve"> </w:t>
      </w:r>
      <w:r>
        <w:rPr>
          <w:rFonts w:hint="eastAsia"/>
        </w:rPr>
        <w:t>【蛋氨酰</w:t>
      </w:r>
      <w:r>
        <w:rPr>
          <w:rFonts w:hint="eastAsia"/>
        </w:rPr>
        <w:t>t</w:t>
      </w:r>
      <w:r>
        <w:t>RNA-</w:t>
      </w:r>
      <w:r>
        <w:rPr>
          <w:rFonts w:hint="eastAsia"/>
        </w:rPr>
        <w:t>小亚基】</w:t>
      </w:r>
      <w:r>
        <w:rPr>
          <w:rFonts w:hint="eastAsia"/>
        </w:rPr>
        <w:t xml:space="preserve"> </w:t>
      </w:r>
      <w:r>
        <w:t xml:space="preserve">    </w:t>
      </w:r>
      <w:r>
        <w:rPr>
          <w:rFonts w:hint="eastAsia"/>
        </w:rPr>
        <w:t>+m</w:t>
      </w:r>
      <w:r>
        <w:t>RNA   +</w:t>
      </w:r>
      <w:r>
        <w:rPr>
          <w:rFonts w:hint="eastAsia"/>
        </w:rPr>
        <w:t>核糖体大亚基</w:t>
      </w:r>
    </w:p>
    <w:p w14:paraId="584CB0B6" w14:textId="77777777" w:rsidR="00E05482" w:rsidRDefault="00000000">
      <w:pPr>
        <w:ind w:left="2730" w:hangingChars="1300" w:hanging="2730"/>
      </w:pPr>
      <w:r>
        <w:rPr>
          <w:rFonts w:hint="eastAsia"/>
        </w:rPr>
        <w:t xml:space="preserve"> </w:t>
      </w:r>
      <w:r>
        <w:t xml:space="preserve">                </w:t>
      </w:r>
      <w:r>
        <w:rPr>
          <w:rFonts w:hint="eastAsia"/>
        </w:rPr>
        <w:t>=</w:t>
      </w:r>
      <w:r>
        <w:t xml:space="preserve">  </w:t>
      </w:r>
      <w:r>
        <w:rPr>
          <w:rFonts w:hint="eastAsia"/>
        </w:rPr>
        <w:t>【起始复合体】</w:t>
      </w:r>
      <w:r>
        <w:rPr>
          <w:rFonts w:hint="eastAsia"/>
        </w:rPr>
        <w:t xml:space="preserve"> </w:t>
      </w:r>
      <w:r>
        <w:t xml:space="preserve">                    </w:t>
      </w:r>
      <w:r>
        <w:rPr>
          <w:rFonts w:hint="eastAsia"/>
        </w:rPr>
        <w:t>+</w:t>
      </w:r>
      <w:r>
        <w:rPr>
          <w:rFonts w:hint="eastAsia"/>
        </w:rPr>
        <w:t>核糖体大亚基</w:t>
      </w:r>
    </w:p>
    <w:p w14:paraId="11240A91" w14:textId="77777777" w:rsidR="00E05482" w:rsidRDefault="00000000">
      <w:pPr>
        <w:ind w:left="2730" w:hangingChars="1300" w:hanging="2730"/>
      </w:pPr>
      <w:r>
        <w:rPr>
          <w:rFonts w:hint="eastAsia"/>
        </w:rPr>
        <w:t xml:space="preserve"> </w:t>
      </w:r>
      <w:r>
        <w:t xml:space="preserve">                </w:t>
      </w:r>
      <w:r>
        <w:rPr>
          <w:rFonts w:hint="eastAsia"/>
        </w:rPr>
        <w:t>=</w:t>
      </w:r>
      <w:r>
        <w:t xml:space="preserve">  </w:t>
      </w:r>
      <w:r>
        <w:rPr>
          <w:rFonts w:hint="eastAsia"/>
        </w:rPr>
        <w:t>成熟核糖体</w:t>
      </w:r>
    </w:p>
    <w:p w14:paraId="2EB604FD" w14:textId="77777777" w:rsidR="00E05482" w:rsidRDefault="00000000">
      <w:pPr>
        <w:ind w:left="2730" w:hangingChars="1300" w:hanging="2730"/>
      </w:pPr>
      <w:r>
        <w:rPr>
          <w:rFonts w:hint="eastAsia"/>
        </w:rPr>
        <w:t xml:space="preserve"> </w:t>
      </w:r>
      <w:r>
        <w:t xml:space="preserve">                    </w:t>
      </w:r>
    </w:p>
    <w:p w14:paraId="17EA2D1D" w14:textId="77777777" w:rsidR="00E05482" w:rsidRDefault="00000000">
      <w:pPr>
        <w:ind w:leftChars="1050" w:left="2730" w:hangingChars="250" w:hanging="525"/>
        <w:rPr>
          <w:highlight w:val="yellow"/>
        </w:rPr>
      </w:pPr>
      <w:r>
        <w:rPr>
          <w:rFonts w:hint="eastAsia"/>
        </w:rPr>
        <w:t>6</w:t>
      </w:r>
      <w:r>
        <w:rPr>
          <w:rFonts w:hint="eastAsia"/>
        </w:rPr>
        <w:t>、</w:t>
      </w:r>
      <w:r>
        <w:rPr>
          <w:rFonts w:hint="eastAsia"/>
          <w:color w:val="FF0000"/>
        </w:rPr>
        <w:t>肽链</w:t>
      </w:r>
      <w:r>
        <w:rPr>
          <w:rFonts w:hint="eastAsia"/>
        </w:rPr>
        <w:t>合成：</w:t>
      </w:r>
      <w:r>
        <w:rPr>
          <w:rFonts w:hint="eastAsia"/>
        </w:rPr>
        <w:t xml:space="preserve"> </w:t>
      </w:r>
      <w:r>
        <w:rPr>
          <w:highlight w:val="yellow"/>
        </w:rPr>
        <w:t xml:space="preserve"> </w:t>
      </w:r>
      <w:r>
        <w:rPr>
          <w:rFonts w:hint="eastAsia"/>
          <w:highlight w:val="yellow"/>
        </w:rPr>
        <w:t>1</w:t>
      </w:r>
      <w:r>
        <w:rPr>
          <w:rFonts w:hint="eastAsia"/>
          <w:highlight w:val="yellow"/>
        </w:rPr>
        <w:t>、进位</w:t>
      </w:r>
      <w:r>
        <w:rPr>
          <w:rFonts w:hint="eastAsia"/>
          <w:highlight w:val="yellow"/>
        </w:rPr>
        <w:t xml:space="preserve"> </w:t>
      </w:r>
      <w:r>
        <w:rPr>
          <w:highlight w:val="yellow"/>
        </w:rPr>
        <w:t xml:space="preserve"> </w:t>
      </w:r>
      <w:r>
        <w:rPr>
          <w:rFonts w:hint="eastAsia"/>
          <w:highlight w:val="yellow"/>
        </w:rPr>
        <w:t>2</w:t>
      </w:r>
      <w:r>
        <w:rPr>
          <w:rFonts w:hint="eastAsia"/>
          <w:highlight w:val="yellow"/>
        </w:rPr>
        <w:t>、转肽</w:t>
      </w:r>
      <w:r>
        <w:rPr>
          <w:rFonts w:hint="eastAsia"/>
          <w:highlight w:val="yellow"/>
        </w:rPr>
        <w:t xml:space="preserve"> </w:t>
      </w:r>
      <w:r>
        <w:rPr>
          <w:highlight w:val="yellow"/>
        </w:rPr>
        <w:t xml:space="preserve"> </w:t>
      </w:r>
      <w:r>
        <w:rPr>
          <w:rFonts w:hint="eastAsia"/>
          <w:highlight w:val="yellow"/>
        </w:rPr>
        <w:t>3</w:t>
      </w:r>
      <w:r>
        <w:rPr>
          <w:rFonts w:hint="eastAsia"/>
          <w:highlight w:val="yellow"/>
        </w:rPr>
        <w:t>、移位</w:t>
      </w:r>
      <w:r>
        <w:rPr>
          <w:rFonts w:hint="eastAsia"/>
          <w:highlight w:val="yellow"/>
        </w:rPr>
        <w:t xml:space="preserve"> </w:t>
      </w:r>
      <w:r>
        <w:rPr>
          <w:highlight w:val="yellow"/>
        </w:rPr>
        <w:t xml:space="preserve"> </w:t>
      </w:r>
      <w:r>
        <w:rPr>
          <w:rFonts w:hint="eastAsia"/>
          <w:highlight w:val="yellow"/>
        </w:rPr>
        <w:t>4</w:t>
      </w:r>
      <w:r>
        <w:rPr>
          <w:rFonts w:hint="eastAsia"/>
          <w:highlight w:val="yellow"/>
        </w:rPr>
        <w:t>、脱落</w:t>
      </w:r>
    </w:p>
    <w:p w14:paraId="0DD164CA" w14:textId="77777777" w:rsidR="00E05482" w:rsidRDefault="00E05482"/>
    <w:p w14:paraId="35145627" w14:textId="77777777" w:rsidR="00E05482" w:rsidRDefault="00000000">
      <w:r>
        <w:rPr>
          <w:rFonts w:hint="eastAsia"/>
        </w:rPr>
        <w:t>6</w:t>
      </w:r>
      <w:r>
        <w:rPr>
          <w:rFonts w:hint="eastAsia"/>
        </w:rPr>
        <w:t>）</w:t>
      </w:r>
      <w:r>
        <w:rPr>
          <w:rFonts w:hint="eastAsia"/>
          <w:color w:val="FF0000"/>
        </w:rPr>
        <w:t>翻译</w:t>
      </w:r>
      <w:r>
        <w:rPr>
          <w:rFonts w:hint="eastAsia"/>
        </w:rPr>
        <w:t>后</w:t>
      </w:r>
      <w:r>
        <w:rPr>
          <w:rFonts w:hint="eastAsia"/>
          <w:color w:val="FF0000"/>
        </w:rPr>
        <w:t>加工</w:t>
      </w:r>
      <w:r>
        <w:rPr>
          <w:rFonts w:hint="eastAsia"/>
        </w:rPr>
        <w:t>：</w:t>
      </w:r>
      <w:r>
        <w:rPr>
          <w:rFonts w:hint="eastAsia"/>
        </w:rPr>
        <w:t xml:space="preserve"> </w:t>
      </w:r>
      <w:r>
        <w:t xml:space="preserve">     </w:t>
      </w:r>
      <w:r>
        <w:rPr>
          <w:rFonts w:hint="eastAsia"/>
        </w:rPr>
        <w:t>1</w:t>
      </w:r>
      <w:r>
        <w:rPr>
          <w:rFonts w:hint="eastAsia"/>
        </w:rPr>
        <w:t>、项目：</w:t>
      </w:r>
      <w:r>
        <w:rPr>
          <w:rFonts w:hint="eastAsia"/>
        </w:rPr>
        <w:t xml:space="preserve"> </w:t>
      </w:r>
      <w:r>
        <w:t xml:space="preserve">     </w:t>
      </w:r>
      <w:r>
        <w:rPr>
          <w:rFonts w:hint="eastAsia"/>
        </w:rPr>
        <w:t>折叠；水解酶切除肽段；化学修饰</w:t>
      </w:r>
    </w:p>
    <w:p w14:paraId="6839D58E" w14:textId="77777777" w:rsidR="00E05482" w:rsidRDefault="00000000">
      <w:r>
        <w:t xml:space="preserve">                     </w:t>
      </w:r>
      <w:r>
        <w:rPr>
          <w:rFonts w:hint="eastAsia"/>
        </w:rPr>
        <w:t>2</w:t>
      </w:r>
      <w:r>
        <w:rPr>
          <w:rFonts w:hint="eastAsia"/>
        </w:rPr>
        <w:t>、形式：</w:t>
      </w:r>
      <w:r>
        <w:rPr>
          <w:rFonts w:hint="eastAsia"/>
        </w:rPr>
        <w:t xml:space="preserve"> </w:t>
      </w:r>
      <w:r>
        <w:t xml:space="preserve">     </w:t>
      </w:r>
      <w:r>
        <w:rPr>
          <w:rFonts w:hint="eastAsia"/>
        </w:rPr>
        <w:t>1</w:t>
      </w:r>
      <w:r>
        <w:rPr>
          <w:rFonts w:hint="eastAsia"/>
        </w:rPr>
        <w:t>、氨基端（酪氨酸）羧基端（乙酰化）修饰</w:t>
      </w:r>
    </w:p>
    <w:p w14:paraId="0DC29C0E" w14:textId="77777777" w:rsidR="00E05482" w:rsidRDefault="00000000">
      <w:pPr>
        <w:ind w:leftChars="1050" w:left="2730" w:hangingChars="250" w:hanging="525"/>
      </w:pPr>
      <w:r>
        <w:t xml:space="preserve">               </w:t>
      </w:r>
      <w:r>
        <w:rPr>
          <w:rFonts w:hint="eastAsia"/>
        </w:rPr>
        <w:t>2</w:t>
      </w:r>
      <w:r>
        <w:rPr>
          <w:rFonts w:hint="eastAsia"/>
        </w:rPr>
        <w:t>、二硫键形成</w:t>
      </w:r>
    </w:p>
    <w:p w14:paraId="7DE97509" w14:textId="77777777" w:rsidR="00E05482" w:rsidRDefault="00000000">
      <w:pPr>
        <w:ind w:leftChars="1050" w:left="2730" w:hangingChars="250" w:hanging="525"/>
      </w:pPr>
      <w:r>
        <w:rPr>
          <w:rFonts w:hint="eastAsia"/>
        </w:rPr>
        <w:t xml:space="preserve"> </w:t>
      </w:r>
      <w:r>
        <w:t xml:space="preserve">              </w:t>
      </w:r>
      <w:r>
        <w:rPr>
          <w:rFonts w:hint="eastAsia"/>
        </w:rPr>
        <w:t>3</w:t>
      </w:r>
      <w:r>
        <w:rPr>
          <w:rFonts w:hint="eastAsia"/>
        </w:rPr>
        <w:t>、氨基酸化学修饰</w:t>
      </w:r>
    </w:p>
    <w:p w14:paraId="003BE411" w14:textId="77777777" w:rsidR="00E05482" w:rsidRDefault="00000000">
      <w:pPr>
        <w:ind w:leftChars="1050" w:left="2730" w:hangingChars="250" w:hanging="525"/>
      </w:pPr>
      <w:r>
        <w:t xml:space="preserve">               </w:t>
      </w:r>
      <w:r>
        <w:rPr>
          <w:rFonts w:hint="eastAsia"/>
        </w:rPr>
        <w:t>4</w:t>
      </w:r>
      <w:r>
        <w:rPr>
          <w:rFonts w:hint="eastAsia"/>
        </w:rPr>
        <w:t>、片段切除</w:t>
      </w:r>
    </w:p>
    <w:p w14:paraId="14A91527" w14:textId="77777777" w:rsidR="00E05482" w:rsidRDefault="00000000">
      <w:pPr>
        <w:ind w:leftChars="1050" w:left="2730" w:hangingChars="250" w:hanging="525"/>
      </w:pPr>
      <w:r>
        <w:rPr>
          <w:rFonts w:hint="eastAsia"/>
        </w:rPr>
        <w:t xml:space="preserve"> </w:t>
      </w:r>
      <w:r>
        <w:t xml:space="preserve">              </w:t>
      </w:r>
      <w:r>
        <w:rPr>
          <w:rFonts w:hint="eastAsia"/>
        </w:rPr>
        <w:t>5</w:t>
      </w:r>
      <w:r>
        <w:rPr>
          <w:rFonts w:hint="eastAsia"/>
        </w:rPr>
        <w:t>、亚单位聚合（血红蛋白的α链</w:t>
      </w:r>
      <w:r>
        <w:rPr>
          <w:rFonts w:hint="eastAsia"/>
        </w:rPr>
        <w:t xml:space="preserve"> </w:t>
      </w:r>
      <w:r>
        <w:rPr>
          <w:rFonts w:hint="eastAsia"/>
        </w:rPr>
        <w:t>β链与血红素</w:t>
      </w:r>
    </w:p>
    <w:p w14:paraId="359D3CC1" w14:textId="77777777" w:rsidR="00E05482" w:rsidRDefault="00000000">
      <w:pPr>
        <w:ind w:leftChars="1050" w:left="2730" w:hangingChars="250" w:hanging="525"/>
      </w:pPr>
      <w:r>
        <w:rPr>
          <w:rFonts w:hint="eastAsia"/>
        </w:rPr>
        <w:t>3</w:t>
      </w:r>
      <w:r>
        <w:rPr>
          <w:rFonts w:hint="eastAsia"/>
        </w:rPr>
        <w:t>、</w:t>
      </w:r>
      <w:r>
        <w:rPr>
          <w:rFonts w:hint="eastAsia"/>
          <w:color w:val="FF0000"/>
        </w:rPr>
        <w:t>化学修饰</w:t>
      </w:r>
      <w:r>
        <w:rPr>
          <w:rFonts w:hint="eastAsia"/>
        </w:rPr>
        <w:t>形式：</w:t>
      </w:r>
      <w:r>
        <w:rPr>
          <w:rFonts w:hint="eastAsia"/>
        </w:rPr>
        <w:t xml:space="preserve"> </w:t>
      </w:r>
      <w:r>
        <w:rPr>
          <w:rFonts w:hint="eastAsia"/>
        </w:rPr>
        <w:t>磷酸化（核糖体）、糖基化（糖蛋白）、</w:t>
      </w:r>
    </w:p>
    <w:p w14:paraId="6C309A2C" w14:textId="77777777" w:rsidR="00E05482" w:rsidRDefault="00000000">
      <w:pPr>
        <w:ind w:leftChars="1250" w:left="2625" w:firstLineChars="700" w:firstLine="1470"/>
      </w:pPr>
      <w:r>
        <w:rPr>
          <w:rFonts w:hint="eastAsia"/>
        </w:rPr>
        <w:t>甲基化（组蛋白）、乙基化（组蛋白）、</w:t>
      </w:r>
    </w:p>
    <w:p w14:paraId="1F978924" w14:textId="77777777" w:rsidR="00E05482" w:rsidRDefault="00000000">
      <w:pPr>
        <w:ind w:leftChars="1050" w:left="2730" w:hangingChars="250" w:hanging="525"/>
      </w:pPr>
      <w:r>
        <w:rPr>
          <w:rFonts w:hint="eastAsia"/>
        </w:rPr>
        <w:t xml:space="preserve"> </w:t>
      </w:r>
      <w:r>
        <w:t xml:space="preserve">                 </w:t>
      </w:r>
      <w:r>
        <w:rPr>
          <w:rFonts w:hint="eastAsia"/>
        </w:rPr>
        <w:t>羟基化（胶原蛋白）、羧基化、</w:t>
      </w:r>
      <w:proofErr w:type="gramStart"/>
      <w:r>
        <w:rPr>
          <w:rFonts w:hint="eastAsia"/>
        </w:rPr>
        <w:t>泛素化</w:t>
      </w:r>
      <w:proofErr w:type="gramEnd"/>
    </w:p>
    <w:p w14:paraId="1374E6FF" w14:textId="77777777" w:rsidR="00E05482" w:rsidRDefault="00000000">
      <w:r>
        <w:rPr>
          <w:rFonts w:hint="eastAsia"/>
        </w:rPr>
        <w:t>五、突变</w:t>
      </w:r>
    </w:p>
    <w:p w14:paraId="06CE91F7" w14:textId="77777777" w:rsidR="00E05482" w:rsidRDefault="00000000">
      <w:r>
        <w:rPr>
          <w:rFonts w:hint="eastAsia"/>
        </w:rPr>
        <w:t>1</w:t>
      </w:r>
      <w:r>
        <w:rPr>
          <w:rFonts w:hint="eastAsia"/>
        </w:rPr>
        <w:t>）概念：</w:t>
      </w:r>
      <w:r>
        <w:rPr>
          <w:rFonts w:hint="eastAsia"/>
        </w:rPr>
        <w:t xml:space="preserve"> </w:t>
      </w:r>
      <w:r>
        <w:t xml:space="preserve">          DNA</w:t>
      </w:r>
      <w:r>
        <w:rPr>
          <w:rFonts w:hint="eastAsia"/>
        </w:rPr>
        <w:t>碱基对组成或排列顺序改变（地点：生殖细胞、体细胞）</w:t>
      </w:r>
    </w:p>
    <w:p w14:paraId="3DC27597" w14:textId="77777777" w:rsidR="00E05482" w:rsidRDefault="00000000">
      <w:r>
        <w:rPr>
          <w:rFonts w:hint="eastAsia"/>
        </w:rPr>
        <w:t>2</w:t>
      </w:r>
      <w:r>
        <w:rPr>
          <w:rFonts w:hint="eastAsia"/>
        </w:rPr>
        <w:t>）后果：</w:t>
      </w:r>
      <w:r>
        <w:rPr>
          <w:rFonts w:hint="eastAsia"/>
        </w:rPr>
        <w:t xml:space="preserve"> </w:t>
      </w:r>
      <w:r>
        <w:t xml:space="preserve">          </w:t>
      </w:r>
      <w:r>
        <w:t>遗传病，肿瘤，群体中</w:t>
      </w:r>
      <w:r>
        <w:t>DNA</w:t>
      </w:r>
      <w:r>
        <w:t>多态性，为生物进化提供遗传变异。</w:t>
      </w:r>
    </w:p>
    <w:p w14:paraId="6825F8EC" w14:textId="77777777" w:rsidR="00E05482" w:rsidRDefault="00000000">
      <w:r>
        <w:rPr>
          <w:rFonts w:hint="eastAsia"/>
        </w:rPr>
        <w:t>3</w:t>
      </w:r>
      <w:r>
        <w:rPr>
          <w:rFonts w:hint="eastAsia"/>
        </w:rPr>
        <w:t>）类型：</w:t>
      </w:r>
      <w:r>
        <w:rPr>
          <w:rFonts w:hint="eastAsia"/>
        </w:rPr>
        <w:t xml:space="preserve"> </w:t>
      </w:r>
      <w:r>
        <w:t xml:space="preserve">          </w:t>
      </w:r>
      <w:r>
        <w:rPr>
          <w:rFonts w:hint="eastAsia"/>
        </w:rPr>
        <w:t>1</w:t>
      </w:r>
      <w:r>
        <w:rPr>
          <w:rFonts w:hint="eastAsia"/>
        </w:rPr>
        <w:t>、</w:t>
      </w:r>
      <w:r>
        <w:rPr>
          <w:rFonts w:hint="eastAsia"/>
          <w:color w:val="FF0000"/>
        </w:rPr>
        <w:t>转换</w:t>
      </w:r>
      <w:r>
        <w:rPr>
          <w:rFonts w:hint="eastAsia"/>
        </w:rPr>
        <w:t>（嘌呤或嘧啶各自种类改变）</w:t>
      </w:r>
    </w:p>
    <w:p w14:paraId="13CB5220" w14:textId="77777777" w:rsidR="00E05482" w:rsidRDefault="00000000">
      <w:r>
        <w:rPr>
          <w:rFonts w:hint="eastAsia"/>
        </w:rPr>
        <w:t xml:space="preserve"> </w:t>
      </w:r>
      <w:r>
        <w:t xml:space="preserve">                   </w:t>
      </w:r>
      <w:r>
        <w:rPr>
          <w:rFonts w:hint="eastAsia"/>
        </w:rPr>
        <w:t>2</w:t>
      </w:r>
      <w:r>
        <w:rPr>
          <w:rFonts w:hint="eastAsia"/>
        </w:rPr>
        <w:t>、</w:t>
      </w:r>
      <w:r>
        <w:rPr>
          <w:rFonts w:hint="eastAsia"/>
          <w:color w:val="FF0000"/>
        </w:rPr>
        <w:t>颠换</w:t>
      </w:r>
      <w:r>
        <w:rPr>
          <w:rFonts w:hint="eastAsia"/>
        </w:rPr>
        <w:t>（嘌呤与嘧啶互换）</w:t>
      </w:r>
    </w:p>
    <w:p w14:paraId="7A1A47AD" w14:textId="77777777" w:rsidR="00E05482" w:rsidRDefault="00000000">
      <w:r>
        <w:rPr>
          <w:rFonts w:hint="eastAsia"/>
        </w:rPr>
        <w:t xml:space="preserve"> </w:t>
      </w:r>
      <w:r>
        <w:t xml:space="preserve">                   </w:t>
      </w:r>
      <w:r>
        <w:rPr>
          <w:rFonts w:hint="eastAsia"/>
        </w:rPr>
        <w:t>3</w:t>
      </w:r>
      <w:r>
        <w:rPr>
          <w:rFonts w:hint="eastAsia"/>
        </w:rPr>
        <w:t>、</w:t>
      </w:r>
      <w:r>
        <w:rPr>
          <w:rFonts w:hint="eastAsia"/>
          <w:color w:val="FF0000"/>
        </w:rPr>
        <w:t>同义突变</w:t>
      </w:r>
      <w:r>
        <w:rPr>
          <w:rFonts w:hint="eastAsia"/>
        </w:rPr>
        <w:t>：</w:t>
      </w:r>
      <w:r>
        <w:rPr>
          <w:rFonts w:hint="eastAsia"/>
        </w:rPr>
        <w:t xml:space="preserve"> </w:t>
      </w:r>
      <w:r>
        <w:t xml:space="preserve"> </w:t>
      </w:r>
      <w:r>
        <w:rPr>
          <w:rFonts w:hint="eastAsia"/>
        </w:rPr>
        <w:t>碰巧简并性</w:t>
      </w:r>
    </w:p>
    <w:p w14:paraId="5D3C9E93" w14:textId="77777777" w:rsidR="00E05482" w:rsidRDefault="00000000">
      <w:r>
        <w:rPr>
          <w:rFonts w:hint="eastAsia"/>
        </w:rPr>
        <w:t xml:space="preserve"> </w:t>
      </w:r>
      <w:r>
        <w:t xml:space="preserve">                   </w:t>
      </w:r>
      <w:r>
        <w:rPr>
          <w:rFonts w:hint="eastAsia"/>
        </w:rPr>
        <w:t>4</w:t>
      </w:r>
      <w:r>
        <w:rPr>
          <w:rFonts w:hint="eastAsia"/>
        </w:rPr>
        <w:t>、</w:t>
      </w:r>
      <w:r>
        <w:rPr>
          <w:rFonts w:hint="eastAsia"/>
          <w:color w:val="FF0000"/>
        </w:rPr>
        <w:t>错义突变</w:t>
      </w:r>
      <w:r>
        <w:rPr>
          <w:rFonts w:hint="eastAsia"/>
        </w:rPr>
        <w:t>：</w:t>
      </w:r>
      <w:r>
        <w:rPr>
          <w:rFonts w:hint="eastAsia"/>
        </w:rPr>
        <w:t xml:space="preserve"> </w:t>
      </w:r>
      <w:r>
        <w:t xml:space="preserve"> </w:t>
      </w:r>
      <w:r>
        <w:rPr>
          <w:rFonts w:hint="eastAsia"/>
        </w:rPr>
        <w:t>改变氨基酸</w:t>
      </w:r>
    </w:p>
    <w:p w14:paraId="799C4870" w14:textId="77777777" w:rsidR="00E05482" w:rsidRDefault="00000000">
      <w:r>
        <w:rPr>
          <w:rFonts w:hint="eastAsia"/>
        </w:rPr>
        <w:t xml:space="preserve"> </w:t>
      </w:r>
      <w:r>
        <w:t xml:space="preserve">                   </w:t>
      </w:r>
      <w:r>
        <w:rPr>
          <w:rFonts w:hint="eastAsia"/>
        </w:rPr>
        <w:t>5</w:t>
      </w:r>
      <w:r>
        <w:rPr>
          <w:rFonts w:hint="eastAsia"/>
        </w:rPr>
        <w:t>、</w:t>
      </w:r>
      <w:r>
        <w:rPr>
          <w:rFonts w:hint="eastAsia"/>
          <w:color w:val="FF0000"/>
        </w:rPr>
        <w:t>无义突变</w:t>
      </w:r>
      <w:r>
        <w:rPr>
          <w:rFonts w:hint="eastAsia"/>
        </w:rPr>
        <w:t>：</w:t>
      </w:r>
      <w:r>
        <w:rPr>
          <w:rFonts w:hint="eastAsia"/>
        </w:rPr>
        <w:t xml:space="preserve"> </w:t>
      </w:r>
      <w:r>
        <w:t xml:space="preserve"> </w:t>
      </w:r>
      <w:r>
        <w:rPr>
          <w:rFonts w:hint="eastAsia"/>
        </w:rPr>
        <w:t>变成终止密码子</w:t>
      </w:r>
    </w:p>
    <w:p w14:paraId="7B93E51F" w14:textId="77777777" w:rsidR="00E05482" w:rsidRDefault="00000000">
      <w:r>
        <w:rPr>
          <w:rFonts w:hint="eastAsia"/>
        </w:rPr>
        <w:t xml:space="preserve"> </w:t>
      </w:r>
      <w:r>
        <w:t xml:space="preserve">                   </w:t>
      </w:r>
      <w:r>
        <w:rPr>
          <w:rFonts w:hint="eastAsia"/>
        </w:rPr>
        <w:t>6</w:t>
      </w:r>
      <w:r>
        <w:rPr>
          <w:rFonts w:hint="eastAsia"/>
        </w:rPr>
        <w:t>、</w:t>
      </w:r>
      <w:r>
        <w:rPr>
          <w:rFonts w:hint="eastAsia"/>
          <w:color w:val="FF0000"/>
        </w:rPr>
        <w:t>终止密码子突变</w:t>
      </w:r>
      <w:r>
        <w:rPr>
          <w:rFonts w:hint="eastAsia"/>
        </w:rPr>
        <w:t>：</w:t>
      </w:r>
      <w:r>
        <w:rPr>
          <w:rFonts w:hint="eastAsia"/>
        </w:rPr>
        <w:t xml:space="preserve"> </w:t>
      </w:r>
      <w:r>
        <w:rPr>
          <w:rFonts w:hint="eastAsia"/>
        </w:rPr>
        <w:t>终止密码子变成别的密码子</w:t>
      </w:r>
    </w:p>
    <w:p w14:paraId="73C9E0F3" w14:textId="77777777" w:rsidR="00E05482" w:rsidRDefault="00000000">
      <w:r>
        <w:rPr>
          <w:rFonts w:hint="eastAsia"/>
        </w:rPr>
        <w:t xml:space="preserve"> </w:t>
      </w:r>
      <w:r>
        <w:t xml:space="preserve">                   </w:t>
      </w:r>
      <w:r>
        <w:rPr>
          <w:rFonts w:hint="eastAsia"/>
        </w:rPr>
        <w:t>7</w:t>
      </w:r>
      <w:r>
        <w:rPr>
          <w:rFonts w:hint="eastAsia"/>
        </w:rPr>
        <w:t>、</w:t>
      </w:r>
      <w:r>
        <w:rPr>
          <w:rFonts w:hint="eastAsia"/>
          <w:color w:val="FF0000"/>
        </w:rPr>
        <w:t>移码突变</w:t>
      </w:r>
      <w:r>
        <w:rPr>
          <w:rFonts w:hint="eastAsia"/>
        </w:rPr>
        <w:t>：</w:t>
      </w:r>
      <w:r>
        <w:rPr>
          <w:rFonts w:hint="eastAsia"/>
        </w:rPr>
        <w:t xml:space="preserve"> </w:t>
      </w:r>
      <w:r>
        <w:t xml:space="preserve"> </w:t>
      </w:r>
      <w:r>
        <w:rPr>
          <w:rFonts w:hint="eastAsia"/>
        </w:rPr>
        <w:t>插入</w:t>
      </w:r>
      <w:proofErr w:type="gramStart"/>
      <w:r>
        <w:rPr>
          <w:rFonts w:hint="eastAsia"/>
        </w:rPr>
        <w:t>缺失非</w:t>
      </w:r>
      <w:proofErr w:type="gramEnd"/>
      <w:r>
        <w:rPr>
          <w:rFonts w:hint="eastAsia"/>
        </w:rPr>
        <w:t>3</w:t>
      </w:r>
      <w:r>
        <w:rPr>
          <w:rFonts w:hint="eastAsia"/>
        </w:rPr>
        <w:t>倍数的碱基对</w:t>
      </w:r>
    </w:p>
    <w:p w14:paraId="22C7D2E0" w14:textId="77777777" w:rsidR="00E05482" w:rsidRDefault="00000000">
      <w:pPr>
        <w:rPr>
          <w:highlight w:val="yellow"/>
        </w:rPr>
      </w:pPr>
      <w:r>
        <w:rPr>
          <w:rFonts w:hint="eastAsia"/>
        </w:rPr>
        <w:t xml:space="preserve"> </w:t>
      </w:r>
      <w:r>
        <w:t xml:space="preserve">                   </w:t>
      </w:r>
      <w:r>
        <w:rPr>
          <w:rFonts w:hint="eastAsia"/>
        </w:rPr>
        <w:t>8</w:t>
      </w:r>
      <w:r>
        <w:rPr>
          <w:rFonts w:hint="eastAsia"/>
        </w:rPr>
        <w:t>、</w:t>
      </w:r>
      <w:r>
        <w:rPr>
          <w:rFonts w:hint="eastAsia"/>
          <w:color w:val="FF0000"/>
        </w:rPr>
        <w:t>动态突变</w:t>
      </w:r>
      <w:r>
        <w:rPr>
          <w:rFonts w:hint="eastAsia"/>
        </w:rPr>
        <w:t>：</w:t>
      </w:r>
      <w:r>
        <w:rPr>
          <w:rFonts w:hint="eastAsia"/>
        </w:rPr>
        <w:t xml:space="preserve"> </w:t>
      </w:r>
      <w:r>
        <w:t xml:space="preserve"> </w:t>
      </w:r>
      <w:r>
        <w:rPr>
          <w:rFonts w:hint="eastAsia"/>
          <w:highlight w:val="yellow"/>
        </w:rPr>
        <w:t>重复插入的三个核苷酸对</w:t>
      </w:r>
    </w:p>
    <w:p w14:paraId="66F193F2" w14:textId="77777777" w:rsidR="00E05482" w:rsidRDefault="00000000">
      <w:r>
        <w:rPr>
          <w:rFonts w:hint="eastAsia"/>
        </w:rPr>
        <w:t>六、</w:t>
      </w:r>
      <w:r>
        <w:rPr>
          <w:rFonts w:hint="eastAsia"/>
          <w:color w:val="FF0000"/>
        </w:rPr>
        <w:t>重组</w:t>
      </w:r>
    </w:p>
    <w:p w14:paraId="5CC58A12" w14:textId="77777777" w:rsidR="00E05482" w:rsidRDefault="00000000">
      <w:r>
        <w:rPr>
          <w:rFonts w:hint="eastAsia"/>
        </w:rPr>
        <w:t>1</w:t>
      </w:r>
      <w:r>
        <w:rPr>
          <w:rFonts w:hint="eastAsia"/>
        </w:rPr>
        <w:t>）概念：</w:t>
      </w:r>
      <w:r>
        <w:rPr>
          <w:rFonts w:hint="eastAsia"/>
        </w:rPr>
        <w:t xml:space="preserve"> </w:t>
      </w:r>
      <w:r>
        <w:t xml:space="preserve">          </w:t>
      </w:r>
      <w:r>
        <w:rPr>
          <w:rFonts w:hint="eastAsia"/>
        </w:rPr>
        <w:t>不同</w:t>
      </w:r>
      <w:r>
        <w:rPr>
          <w:rFonts w:hint="eastAsia"/>
        </w:rPr>
        <w:t>D</w:t>
      </w:r>
      <w:r>
        <w:t>NA</w:t>
      </w:r>
      <w:r>
        <w:rPr>
          <w:rFonts w:hint="eastAsia"/>
        </w:rPr>
        <w:t>分子间发生共价连接，导致</w:t>
      </w:r>
      <w:r>
        <w:rPr>
          <w:rFonts w:hint="eastAsia"/>
        </w:rPr>
        <w:t>D</w:t>
      </w:r>
      <w:r>
        <w:t>NA</w:t>
      </w:r>
      <w:r>
        <w:rPr>
          <w:rFonts w:hint="eastAsia"/>
        </w:rPr>
        <w:t>序列重新排列</w:t>
      </w:r>
    </w:p>
    <w:p w14:paraId="214EC89B" w14:textId="77777777" w:rsidR="00E05482" w:rsidRDefault="00000000">
      <w:r>
        <w:rPr>
          <w:rFonts w:hint="eastAsia"/>
        </w:rPr>
        <w:t>2</w:t>
      </w:r>
      <w:r>
        <w:rPr>
          <w:rFonts w:hint="eastAsia"/>
        </w:rPr>
        <w:t>）类别：</w:t>
      </w:r>
      <w:r>
        <w:rPr>
          <w:rFonts w:hint="eastAsia"/>
        </w:rPr>
        <w:t xml:space="preserve"> </w:t>
      </w:r>
      <w:r>
        <w:t xml:space="preserve">          </w:t>
      </w:r>
      <w:r>
        <w:rPr>
          <w:rFonts w:hint="eastAsia"/>
        </w:rPr>
        <w:t>1</w:t>
      </w:r>
      <w:r>
        <w:rPr>
          <w:rFonts w:hint="eastAsia"/>
        </w:rPr>
        <w:t>、</w:t>
      </w:r>
      <w:r>
        <w:rPr>
          <w:rFonts w:hint="eastAsia"/>
          <w:color w:val="FF0000"/>
        </w:rPr>
        <w:t>同源重组</w:t>
      </w:r>
      <w:r>
        <w:rPr>
          <w:rFonts w:hint="eastAsia"/>
        </w:rPr>
        <w:t xml:space="preserve"> </w:t>
      </w:r>
      <w:r>
        <w:t xml:space="preserve">       </w:t>
      </w:r>
      <w:r>
        <w:rPr>
          <w:rFonts w:hint="eastAsia"/>
        </w:rPr>
        <w:t>同源序列</w:t>
      </w:r>
      <w:r>
        <w:rPr>
          <w:rFonts w:hint="eastAsia"/>
        </w:rPr>
        <w:t>D</w:t>
      </w:r>
      <w:r>
        <w:t>NA</w:t>
      </w:r>
      <w:r>
        <w:rPr>
          <w:rFonts w:hint="eastAsia"/>
        </w:rPr>
        <w:t>分子重组</w:t>
      </w:r>
    </w:p>
    <w:p w14:paraId="6672A3A5" w14:textId="77777777" w:rsidR="00E05482" w:rsidRDefault="00000000">
      <w:r>
        <w:rPr>
          <w:rFonts w:hint="eastAsia"/>
        </w:rPr>
        <w:t xml:space="preserve"> </w:t>
      </w:r>
      <w:r>
        <w:t xml:space="preserve">                   </w:t>
      </w:r>
      <w:r>
        <w:rPr>
          <w:rFonts w:hint="eastAsia"/>
        </w:rPr>
        <w:t>2</w:t>
      </w:r>
      <w:r>
        <w:rPr>
          <w:rFonts w:hint="eastAsia"/>
        </w:rPr>
        <w:t>、</w:t>
      </w:r>
      <w:r>
        <w:rPr>
          <w:rFonts w:hint="eastAsia"/>
          <w:color w:val="FF0000"/>
        </w:rPr>
        <w:t>位点特异重组</w:t>
      </w:r>
      <w:r>
        <w:rPr>
          <w:rFonts w:hint="eastAsia"/>
        </w:rPr>
        <w:t xml:space="preserve"> </w:t>
      </w:r>
      <w:r>
        <w:t xml:space="preserve">   </w:t>
      </w:r>
      <w:r>
        <w:rPr>
          <w:rFonts w:hint="eastAsia"/>
        </w:rPr>
        <w:t>识别</w:t>
      </w:r>
      <w:r>
        <w:rPr>
          <w:rFonts w:hint="eastAsia"/>
        </w:rPr>
        <w:t>D</w:t>
      </w:r>
      <w:r>
        <w:t>NA</w:t>
      </w:r>
      <w:r>
        <w:rPr>
          <w:rFonts w:hint="eastAsia"/>
          <w:highlight w:val="yellow"/>
        </w:rPr>
        <w:t>同源序列位点后不对等</w:t>
      </w:r>
      <w:r>
        <w:rPr>
          <w:rFonts w:hint="eastAsia"/>
        </w:rPr>
        <w:t>D</w:t>
      </w:r>
      <w:r>
        <w:t>NA</w:t>
      </w:r>
      <w:r>
        <w:rPr>
          <w:rFonts w:hint="eastAsia"/>
        </w:rPr>
        <w:t>交换</w:t>
      </w:r>
    </w:p>
    <w:p w14:paraId="56FCD9C4" w14:textId="77777777" w:rsidR="00E05482" w:rsidRDefault="00000000">
      <w:r>
        <w:rPr>
          <w:rFonts w:hint="eastAsia"/>
        </w:rPr>
        <w:t xml:space="preserve"> </w:t>
      </w:r>
      <w:r>
        <w:t xml:space="preserve">                   </w:t>
      </w:r>
      <w:r>
        <w:rPr>
          <w:rFonts w:hint="eastAsia"/>
        </w:rPr>
        <w:t>3</w:t>
      </w:r>
      <w:r>
        <w:rPr>
          <w:rFonts w:hint="eastAsia"/>
        </w:rPr>
        <w:t>、</w:t>
      </w:r>
      <w:r>
        <w:rPr>
          <w:rFonts w:hint="eastAsia"/>
          <w:color w:val="FF0000"/>
        </w:rPr>
        <w:t>转座因子</w:t>
      </w:r>
      <w:r>
        <w:rPr>
          <w:rFonts w:hint="eastAsia"/>
        </w:rPr>
        <w:t xml:space="preserve"> </w:t>
      </w:r>
      <w:r>
        <w:t xml:space="preserve">      </w:t>
      </w:r>
      <w:r>
        <w:rPr>
          <w:highlight w:val="yellow"/>
        </w:rPr>
        <w:t xml:space="preserve"> </w:t>
      </w:r>
      <w:r>
        <w:rPr>
          <w:rFonts w:hint="eastAsia"/>
          <w:highlight w:val="yellow"/>
        </w:rPr>
        <w:t>游走于染色体组中</w:t>
      </w:r>
    </w:p>
    <w:p w14:paraId="3D3B1277" w14:textId="77777777" w:rsidR="00E05482" w:rsidRDefault="00000000">
      <w:pPr>
        <w:ind w:firstLineChars="2000" w:firstLine="4200"/>
      </w:pPr>
      <w:r>
        <w:rPr>
          <w:rFonts w:hint="eastAsia"/>
        </w:rPr>
        <w:t>看谁不顺眼就插入的</w:t>
      </w:r>
      <w:r>
        <w:rPr>
          <w:rFonts w:hint="eastAsia"/>
        </w:rPr>
        <w:t>D</w:t>
      </w:r>
      <w:r>
        <w:t>NA</w:t>
      </w:r>
      <w:r>
        <w:rPr>
          <w:rFonts w:hint="eastAsia"/>
        </w:rPr>
        <w:t>序列</w:t>
      </w:r>
    </w:p>
    <w:p w14:paraId="1E40260A" w14:textId="77777777" w:rsidR="00E05482" w:rsidRDefault="00000000">
      <w:r>
        <w:rPr>
          <w:rFonts w:hint="eastAsia"/>
        </w:rPr>
        <w:t xml:space="preserve"> </w:t>
      </w:r>
      <w:r>
        <w:t xml:space="preserve">                   </w:t>
      </w:r>
      <w:r>
        <w:rPr>
          <w:rFonts w:hint="eastAsia"/>
        </w:rPr>
        <w:t>4</w:t>
      </w:r>
      <w:r>
        <w:rPr>
          <w:rFonts w:hint="eastAsia"/>
        </w:rPr>
        <w:t>、</w:t>
      </w:r>
      <w:r>
        <w:rPr>
          <w:rFonts w:hint="eastAsia"/>
          <w:color w:val="FF0000"/>
        </w:rPr>
        <w:t>反转录转座子</w:t>
      </w:r>
      <w:r>
        <w:rPr>
          <w:rFonts w:hint="eastAsia"/>
        </w:rPr>
        <w:t xml:space="preserve"> </w:t>
      </w:r>
      <w:r>
        <w:t xml:space="preserve">   </w:t>
      </w:r>
      <w:r>
        <w:rPr>
          <w:rFonts w:hint="eastAsia"/>
          <w:highlight w:val="yellow"/>
        </w:rPr>
        <w:t>先转录成</w:t>
      </w:r>
      <w:r>
        <w:rPr>
          <w:rFonts w:hint="eastAsia"/>
          <w:highlight w:val="yellow"/>
        </w:rPr>
        <w:t>R</w:t>
      </w:r>
      <w:r>
        <w:rPr>
          <w:highlight w:val="yellow"/>
        </w:rPr>
        <w:t xml:space="preserve">NA </w:t>
      </w:r>
      <w:r>
        <w:t xml:space="preserve"> </w:t>
      </w:r>
      <w:r>
        <w:rPr>
          <w:rFonts w:hint="eastAsia"/>
        </w:rPr>
        <w:t>游走于染色体组</w:t>
      </w:r>
    </w:p>
    <w:p w14:paraId="1E001A10" w14:textId="77777777" w:rsidR="00E05482" w:rsidRDefault="00000000">
      <w:r>
        <w:rPr>
          <w:rFonts w:hint="eastAsia"/>
        </w:rPr>
        <w:t xml:space="preserve"> </w:t>
      </w:r>
      <w:r>
        <w:t xml:space="preserve">                                      </w:t>
      </w:r>
      <w:r>
        <w:rPr>
          <w:rFonts w:hint="eastAsia"/>
        </w:rPr>
        <w:t>看谁不顺眼就</w:t>
      </w:r>
      <w:r>
        <w:rPr>
          <w:rFonts w:hint="eastAsia"/>
          <w:highlight w:val="yellow"/>
        </w:rPr>
        <w:t>反转录成</w:t>
      </w:r>
      <w:r>
        <w:rPr>
          <w:rFonts w:hint="eastAsia"/>
          <w:highlight w:val="yellow"/>
        </w:rPr>
        <w:t>D</w:t>
      </w:r>
      <w:r>
        <w:rPr>
          <w:highlight w:val="yellow"/>
        </w:rPr>
        <w:t>NA</w:t>
      </w:r>
      <w:r>
        <w:rPr>
          <w:rFonts w:hint="eastAsia"/>
          <w:highlight w:val="yellow"/>
        </w:rPr>
        <w:t>后</w:t>
      </w:r>
      <w:r>
        <w:rPr>
          <w:rFonts w:hint="eastAsia"/>
        </w:rPr>
        <w:t>插入其中</w:t>
      </w:r>
      <w:r>
        <w:rPr>
          <w:rFonts w:hint="eastAsia"/>
        </w:rPr>
        <w:t xml:space="preserve"> </w:t>
      </w:r>
    </w:p>
    <w:p w14:paraId="04F495C8" w14:textId="77777777" w:rsidR="00E05482" w:rsidRDefault="00000000">
      <w:r>
        <w:rPr>
          <w:rFonts w:hint="eastAsia"/>
        </w:rPr>
        <w:t>3</w:t>
      </w:r>
      <w:r>
        <w:rPr>
          <w:rFonts w:hint="eastAsia"/>
        </w:rPr>
        <w:t>）</w:t>
      </w:r>
      <w:r>
        <w:rPr>
          <w:rFonts w:hint="eastAsia"/>
          <w:color w:val="FF0000"/>
        </w:rPr>
        <w:t>重组</w:t>
      </w:r>
      <w:r>
        <w:rPr>
          <w:rFonts w:hint="eastAsia"/>
          <w:color w:val="FF0000"/>
        </w:rPr>
        <w:t>D</w:t>
      </w:r>
      <w:r>
        <w:rPr>
          <w:color w:val="FF0000"/>
        </w:rPr>
        <w:t>NA</w:t>
      </w:r>
      <w:r>
        <w:rPr>
          <w:rFonts w:hint="eastAsia"/>
          <w:color w:val="FF0000"/>
        </w:rPr>
        <w:t>技术</w:t>
      </w:r>
      <w:r>
        <w:rPr>
          <w:rFonts w:hint="eastAsia"/>
          <w:color w:val="FF0000"/>
        </w:rPr>
        <w:t xml:space="preserve"> </w:t>
      </w:r>
      <w:r>
        <w:t xml:space="preserve">   </w:t>
      </w:r>
      <w:r>
        <w:rPr>
          <w:rFonts w:hint="eastAsia"/>
        </w:rPr>
        <w:t>人为将供体内特定</w:t>
      </w:r>
      <w:r>
        <w:rPr>
          <w:rFonts w:hint="eastAsia"/>
        </w:rPr>
        <w:t>D</w:t>
      </w:r>
      <w:r>
        <w:t>NA</w:t>
      </w:r>
      <w:r>
        <w:rPr>
          <w:rFonts w:hint="eastAsia"/>
        </w:rPr>
        <w:t>片段与另一特定</w:t>
      </w:r>
      <w:r>
        <w:rPr>
          <w:rFonts w:hint="eastAsia"/>
        </w:rPr>
        <w:t>D</w:t>
      </w:r>
      <w:r>
        <w:t>NA</w:t>
      </w:r>
      <w:r>
        <w:rPr>
          <w:rFonts w:hint="eastAsia"/>
        </w:rPr>
        <w:t>片段重组</w:t>
      </w:r>
    </w:p>
    <w:p w14:paraId="3622D573" w14:textId="77777777" w:rsidR="00E05482" w:rsidRDefault="00E05482"/>
    <w:p w14:paraId="716374AA" w14:textId="77777777" w:rsidR="00E05482" w:rsidRDefault="00000000">
      <w:r>
        <w:rPr>
          <w:rFonts w:hint="eastAsia"/>
        </w:rPr>
        <w:t>七、</w:t>
      </w:r>
      <w:r>
        <w:rPr>
          <w:rFonts w:hint="eastAsia"/>
          <w:color w:val="FF0000"/>
        </w:rPr>
        <w:t>表观遗传</w:t>
      </w:r>
      <w:r>
        <w:rPr>
          <w:rFonts w:hint="eastAsia"/>
        </w:rPr>
        <w:t>：</w:t>
      </w:r>
      <w:r>
        <w:rPr>
          <w:rFonts w:hint="eastAsia"/>
        </w:rPr>
        <w:t xml:space="preserve"> </w:t>
      </w:r>
      <w:r>
        <w:t xml:space="preserve">    </w:t>
      </w:r>
    </w:p>
    <w:p w14:paraId="0F7FA070" w14:textId="77777777" w:rsidR="00E05482" w:rsidRDefault="00000000">
      <w:r>
        <w:rPr>
          <w:rFonts w:hint="eastAsia"/>
        </w:rPr>
        <w:t>1</w:t>
      </w:r>
      <w:r>
        <w:rPr>
          <w:rFonts w:hint="eastAsia"/>
        </w:rPr>
        <w:t>）概念：</w:t>
      </w:r>
      <w:r>
        <w:rPr>
          <w:rFonts w:hint="eastAsia"/>
        </w:rPr>
        <w:t xml:space="preserve"> </w:t>
      </w:r>
      <w:r>
        <w:t xml:space="preserve">         </w:t>
      </w:r>
      <w:r>
        <w:rPr>
          <w:rFonts w:hint="eastAsia"/>
        </w:rPr>
        <w:t>基因</w:t>
      </w:r>
      <w:r>
        <w:rPr>
          <w:rFonts w:hint="eastAsia"/>
        </w:rPr>
        <w:t>D</w:t>
      </w:r>
      <w:r>
        <w:t>NA</w:t>
      </w:r>
      <w:r>
        <w:rPr>
          <w:rFonts w:hint="eastAsia"/>
        </w:rPr>
        <w:t>序列不发生改变，但因甲基化，</w:t>
      </w:r>
      <w:r>
        <w:rPr>
          <w:rFonts w:hint="eastAsia"/>
        </w:rPr>
        <w:t>R</w:t>
      </w:r>
      <w:r>
        <w:t>NA</w:t>
      </w:r>
      <w:r>
        <w:rPr>
          <w:rFonts w:hint="eastAsia"/>
        </w:rPr>
        <w:t>编辑等，</w:t>
      </w:r>
    </w:p>
    <w:p w14:paraId="2E3A93C6" w14:textId="77777777" w:rsidR="00E05482" w:rsidRDefault="00000000">
      <w:pPr>
        <w:ind w:firstLineChars="1000" w:firstLine="2100"/>
      </w:pPr>
      <w:r>
        <w:rPr>
          <w:rFonts w:hint="eastAsia"/>
        </w:rPr>
        <w:t>使基因表达发生遗传改变</w:t>
      </w:r>
    </w:p>
    <w:p w14:paraId="1843D76B" w14:textId="77777777" w:rsidR="00E05482" w:rsidRDefault="00000000">
      <w:pPr>
        <w:ind w:left="4620" w:hangingChars="2200" w:hanging="4620"/>
      </w:pPr>
      <w:r>
        <w:rPr>
          <w:rFonts w:hint="eastAsia"/>
        </w:rPr>
        <w:t>2</w:t>
      </w:r>
      <w:r>
        <w:rPr>
          <w:rFonts w:hint="eastAsia"/>
        </w:rPr>
        <w:t>）类型：</w:t>
      </w:r>
      <w:r>
        <w:rPr>
          <w:rFonts w:hint="eastAsia"/>
        </w:rPr>
        <w:t xml:space="preserve"> </w:t>
      </w:r>
      <w:r>
        <w:t xml:space="preserve">         </w:t>
      </w:r>
      <w:r>
        <w:rPr>
          <w:rFonts w:hint="eastAsia"/>
        </w:rPr>
        <w:t>1</w:t>
      </w:r>
      <w:r>
        <w:rPr>
          <w:rFonts w:hint="eastAsia"/>
        </w:rPr>
        <w:t>、</w:t>
      </w:r>
      <w:r>
        <w:rPr>
          <w:rFonts w:hint="eastAsia"/>
          <w:color w:val="FF0000"/>
        </w:rPr>
        <w:t>甲基化</w:t>
      </w:r>
      <w:r>
        <w:rPr>
          <w:rFonts w:hint="eastAsia"/>
        </w:rPr>
        <w:t>：</w:t>
      </w:r>
      <w:r>
        <w:rPr>
          <w:rFonts w:hint="eastAsia"/>
        </w:rPr>
        <w:t xml:space="preserve"> </w:t>
      </w:r>
      <w:r>
        <w:t xml:space="preserve"> </w:t>
      </w:r>
      <w:r>
        <w:rPr>
          <w:rFonts w:hint="eastAsia"/>
        </w:rPr>
        <w:t>1</w:t>
      </w:r>
      <w:r>
        <w:rPr>
          <w:rFonts w:hint="eastAsia"/>
        </w:rPr>
        <w:t>、概念：</w:t>
      </w:r>
      <w:r>
        <w:rPr>
          <w:rFonts w:hint="eastAsia"/>
        </w:rPr>
        <w:t xml:space="preserve"> </w:t>
      </w:r>
      <w:r>
        <w:t xml:space="preserve">   </w:t>
      </w:r>
      <w:r>
        <w:rPr>
          <w:rFonts w:hint="eastAsia"/>
        </w:rPr>
        <w:t>5-</w:t>
      </w:r>
      <w:r>
        <w:rPr>
          <w:rFonts w:hint="eastAsia"/>
        </w:rPr>
        <w:t>甲基胞嘧啶（</w:t>
      </w:r>
      <w:r>
        <w:rPr>
          <w:rFonts w:hint="eastAsia"/>
        </w:rPr>
        <w:t>5m</w:t>
      </w:r>
      <w:r>
        <w:t>C</w:t>
      </w:r>
      <w:r>
        <w:rPr>
          <w:rFonts w:hint="eastAsia"/>
        </w:rPr>
        <w:t>）阻碍转录因子复合体与</w:t>
      </w:r>
      <w:r>
        <w:rPr>
          <w:rFonts w:hint="eastAsia"/>
        </w:rPr>
        <w:t>D</w:t>
      </w:r>
      <w:r>
        <w:t xml:space="preserve">NA </w:t>
      </w:r>
      <w:r>
        <w:rPr>
          <w:rFonts w:hint="eastAsia"/>
        </w:rPr>
        <w:t>结合，阻碍转录</w:t>
      </w:r>
    </w:p>
    <w:p w14:paraId="7DABD818" w14:textId="77777777" w:rsidR="00E05482" w:rsidRDefault="00000000">
      <w:pPr>
        <w:ind w:left="4620" w:hangingChars="2200" w:hanging="4620"/>
      </w:pPr>
      <w:r>
        <w:rPr>
          <w:rFonts w:hint="eastAsia"/>
        </w:rPr>
        <w:lastRenderedPageBreak/>
        <w:t xml:space="preserve"> </w:t>
      </w:r>
      <w:r>
        <w:t xml:space="preserve">                               </w:t>
      </w:r>
      <w:r>
        <w:rPr>
          <w:rFonts w:hint="eastAsia"/>
        </w:rPr>
        <w:t>2</w:t>
      </w:r>
      <w:r>
        <w:rPr>
          <w:rFonts w:hint="eastAsia"/>
        </w:rPr>
        <w:t>、</w:t>
      </w:r>
      <w:r>
        <w:rPr>
          <w:rFonts w:hint="eastAsia"/>
          <w:color w:val="FF0000"/>
        </w:rPr>
        <w:t>沉默基因</w:t>
      </w:r>
      <w:r>
        <w:rPr>
          <w:rFonts w:hint="eastAsia"/>
        </w:rPr>
        <w:t xml:space="preserve"> </w:t>
      </w:r>
      <w:r>
        <w:t xml:space="preserve"> </w:t>
      </w:r>
      <w:r>
        <w:rPr>
          <w:rFonts w:hint="eastAsia"/>
        </w:rPr>
        <w:t>与甲基化关联，因甲基化而不表达</w:t>
      </w:r>
    </w:p>
    <w:p w14:paraId="448E01B6" w14:textId="77777777" w:rsidR="00E05482" w:rsidRDefault="00000000">
      <w:pPr>
        <w:ind w:left="4620" w:hangingChars="2200" w:hanging="4620"/>
      </w:pPr>
      <w:r>
        <w:rPr>
          <w:rFonts w:hint="eastAsia"/>
        </w:rPr>
        <w:t xml:space="preserve"> </w:t>
      </w:r>
      <w:r>
        <w:t xml:space="preserve">                               </w:t>
      </w:r>
      <w:r>
        <w:rPr>
          <w:rFonts w:hint="eastAsia"/>
        </w:rPr>
        <w:t>3</w:t>
      </w:r>
      <w:r>
        <w:rPr>
          <w:rFonts w:hint="eastAsia"/>
        </w:rPr>
        <w:t>、</w:t>
      </w:r>
      <w:r>
        <w:rPr>
          <w:rFonts w:hint="eastAsia"/>
          <w:color w:val="FF0000"/>
        </w:rPr>
        <w:t>非甲基化</w:t>
      </w:r>
      <w:r>
        <w:rPr>
          <w:rFonts w:hint="eastAsia"/>
        </w:rPr>
        <w:t xml:space="preserve"> </w:t>
      </w:r>
      <w:r>
        <w:rPr>
          <w:rFonts w:hint="eastAsia"/>
        </w:rPr>
        <w:t>与活泼基因关联</w:t>
      </w:r>
    </w:p>
    <w:p w14:paraId="16E479AA" w14:textId="77777777" w:rsidR="00E05482" w:rsidRDefault="00000000">
      <w:pPr>
        <w:ind w:left="4620" w:hangingChars="2200" w:hanging="4620"/>
      </w:pPr>
      <w:r>
        <w:rPr>
          <w:rFonts w:hint="eastAsia"/>
        </w:rPr>
        <w:t xml:space="preserve"> </w:t>
      </w:r>
      <w:r>
        <w:t xml:space="preserve">                               </w:t>
      </w:r>
      <w:r>
        <w:rPr>
          <w:rFonts w:hint="eastAsia"/>
        </w:rPr>
        <w:t>4</w:t>
      </w:r>
      <w:r>
        <w:rPr>
          <w:rFonts w:hint="eastAsia"/>
        </w:rPr>
        <w:t>、</w:t>
      </w:r>
      <w:r>
        <w:rPr>
          <w:rFonts w:hint="eastAsia"/>
          <w:color w:val="FF0000"/>
        </w:rPr>
        <w:t>去甲基化</w:t>
      </w:r>
      <w:r>
        <w:rPr>
          <w:rFonts w:hint="eastAsia"/>
        </w:rPr>
        <w:t xml:space="preserve"> </w:t>
      </w:r>
      <w:r>
        <w:rPr>
          <w:rFonts w:hint="eastAsia"/>
        </w:rPr>
        <w:t>将沉默基因激活为活泼基因</w:t>
      </w:r>
    </w:p>
    <w:p w14:paraId="561C1A5D" w14:textId="77777777" w:rsidR="00E05482" w:rsidRDefault="00000000">
      <w:pPr>
        <w:ind w:left="4620" w:hangingChars="2200" w:hanging="4620"/>
      </w:pPr>
      <w:r>
        <w:rPr>
          <w:rFonts w:hint="eastAsia"/>
        </w:rPr>
        <w:t xml:space="preserve"> </w:t>
      </w:r>
      <w:r>
        <w:t xml:space="preserve">                 </w:t>
      </w:r>
      <w:r>
        <w:rPr>
          <w:rFonts w:hint="eastAsia"/>
        </w:rPr>
        <w:t>2</w:t>
      </w:r>
      <w:r>
        <w:rPr>
          <w:rFonts w:hint="eastAsia"/>
        </w:rPr>
        <w:t>、</w:t>
      </w:r>
      <w:r>
        <w:rPr>
          <w:rFonts w:hint="eastAsia"/>
          <w:color w:val="FF0000"/>
        </w:rPr>
        <w:t>组蛋白修饰</w:t>
      </w:r>
      <w:r>
        <w:rPr>
          <w:rFonts w:hint="eastAsia"/>
        </w:rPr>
        <w:t xml:space="preserve"> 1</w:t>
      </w:r>
      <w:r>
        <w:rPr>
          <w:rFonts w:hint="eastAsia"/>
        </w:rPr>
        <w:t>、</w:t>
      </w:r>
      <w:r>
        <w:rPr>
          <w:rFonts w:hint="eastAsia"/>
          <w:color w:val="FF0000"/>
        </w:rPr>
        <w:t>乙酰化</w:t>
      </w:r>
      <w:r>
        <w:rPr>
          <w:rFonts w:hint="eastAsia"/>
        </w:rPr>
        <w:t xml:space="preserve"> </w:t>
      </w:r>
      <w:r>
        <w:t xml:space="preserve">  </w:t>
      </w:r>
      <w:r>
        <w:rPr>
          <w:highlight w:val="yellow"/>
        </w:rPr>
        <w:t>活化</w:t>
      </w:r>
      <w:r>
        <w:t>染色质构型</w:t>
      </w:r>
      <w:r>
        <w:t xml:space="preserve"> H3 H4 L</w:t>
      </w:r>
      <w:r>
        <w:rPr>
          <w:rFonts w:hint="eastAsia"/>
        </w:rPr>
        <w:t>ys</w:t>
      </w:r>
    </w:p>
    <w:p w14:paraId="0F2C570D" w14:textId="77777777" w:rsidR="00E05482" w:rsidRDefault="00000000">
      <w:pPr>
        <w:ind w:left="4620" w:hangingChars="2200" w:hanging="4620"/>
      </w:pPr>
      <w:r>
        <w:rPr>
          <w:rFonts w:hint="eastAsia"/>
        </w:rPr>
        <w:t xml:space="preserve"> </w:t>
      </w:r>
      <w:r>
        <w:t xml:space="preserve">                               </w:t>
      </w:r>
      <w:r>
        <w:rPr>
          <w:rFonts w:hint="eastAsia"/>
        </w:rPr>
        <w:t>2</w:t>
      </w:r>
      <w:r>
        <w:rPr>
          <w:rFonts w:hint="eastAsia"/>
        </w:rPr>
        <w:t>、</w:t>
      </w:r>
      <w:r>
        <w:rPr>
          <w:rFonts w:hint="eastAsia"/>
          <w:color w:val="FF0000"/>
        </w:rPr>
        <w:t>甲基化</w:t>
      </w:r>
      <w:r>
        <w:rPr>
          <w:rFonts w:hint="eastAsia"/>
        </w:rPr>
        <w:t xml:space="preserve"> </w:t>
      </w:r>
      <w:r>
        <w:t xml:space="preserve">  </w:t>
      </w:r>
      <w:r>
        <w:rPr>
          <w:rFonts w:hint="eastAsia"/>
          <w:highlight w:val="yellow"/>
        </w:rPr>
        <w:t>大多抑制基因</w:t>
      </w:r>
      <w:r>
        <w:rPr>
          <w:rFonts w:hint="eastAsia"/>
          <w:highlight w:val="yellow"/>
        </w:rPr>
        <w:t xml:space="preserve"> </w:t>
      </w:r>
      <w:r>
        <w:rPr>
          <w:rFonts w:hint="eastAsia"/>
          <w:highlight w:val="yellow"/>
        </w:rPr>
        <w:t>少数激活</w:t>
      </w:r>
      <w:r>
        <w:rPr>
          <w:rFonts w:hint="eastAsia"/>
        </w:rPr>
        <w:t xml:space="preserve"> </w:t>
      </w:r>
      <w:r>
        <w:t>H</w:t>
      </w:r>
      <w:r>
        <w:rPr>
          <w:rFonts w:hint="eastAsia"/>
        </w:rPr>
        <w:t>3</w:t>
      </w:r>
      <w:r>
        <w:t xml:space="preserve"> H</w:t>
      </w:r>
      <w:r>
        <w:rPr>
          <w:rFonts w:hint="eastAsia"/>
        </w:rPr>
        <w:t>4</w:t>
      </w:r>
      <w:r>
        <w:t xml:space="preserve"> L</w:t>
      </w:r>
      <w:r>
        <w:rPr>
          <w:rFonts w:hint="eastAsia"/>
        </w:rPr>
        <w:t>ys</w:t>
      </w:r>
      <w:r>
        <w:t xml:space="preserve"> A</w:t>
      </w:r>
      <w:r>
        <w:rPr>
          <w:rFonts w:hint="eastAsia"/>
        </w:rPr>
        <w:t>ps</w:t>
      </w:r>
    </w:p>
    <w:p w14:paraId="33144B77" w14:textId="77777777" w:rsidR="00E05482" w:rsidRDefault="00000000">
      <w:pPr>
        <w:ind w:left="4620" w:hangingChars="2200" w:hanging="4620"/>
      </w:pPr>
      <w:r>
        <w:rPr>
          <w:rFonts w:hint="eastAsia"/>
        </w:rPr>
        <w:t xml:space="preserve"> </w:t>
      </w:r>
      <w:r>
        <w:t xml:space="preserve">                               </w:t>
      </w:r>
      <w:r>
        <w:rPr>
          <w:rFonts w:hint="eastAsia"/>
        </w:rPr>
        <w:t>3</w:t>
      </w:r>
      <w:r>
        <w:rPr>
          <w:rFonts w:hint="eastAsia"/>
        </w:rPr>
        <w:t>、</w:t>
      </w:r>
      <w:r>
        <w:rPr>
          <w:rFonts w:hint="eastAsia"/>
          <w:color w:val="FF0000"/>
        </w:rPr>
        <w:t>磷酸化</w:t>
      </w:r>
      <w:r>
        <w:rPr>
          <w:rFonts w:hint="eastAsia"/>
        </w:rPr>
        <w:t xml:space="preserve"> </w:t>
      </w:r>
      <w:r>
        <w:t xml:space="preserve">  </w:t>
      </w:r>
      <w:r>
        <w:t>基因</w:t>
      </w:r>
      <w:r>
        <w:rPr>
          <w:highlight w:val="yellow"/>
        </w:rPr>
        <w:t>活化</w:t>
      </w:r>
      <w:r>
        <w:rPr>
          <w:highlight w:val="yellow"/>
        </w:rPr>
        <w:t xml:space="preserve"> </w:t>
      </w:r>
      <w:r>
        <w:t xml:space="preserve">                S</w:t>
      </w:r>
      <w:r>
        <w:rPr>
          <w:rFonts w:hint="eastAsia"/>
        </w:rPr>
        <w:t>er</w:t>
      </w:r>
    </w:p>
    <w:p w14:paraId="2C9FE17C" w14:textId="77777777" w:rsidR="00E05482" w:rsidRDefault="00000000">
      <w:pPr>
        <w:ind w:left="4620" w:hangingChars="2200" w:hanging="4620"/>
      </w:pPr>
      <w:r>
        <w:rPr>
          <w:rFonts w:hint="eastAsia"/>
        </w:rPr>
        <w:t xml:space="preserve"> </w:t>
      </w:r>
      <w:r>
        <w:t xml:space="preserve">                               </w:t>
      </w:r>
      <w:r>
        <w:rPr>
          <w:rFonts w:hint="eastAsia"/>
        </w:rPr>
        <w:t>4</w:t>
      </w:r>
      <w:r>
        <w:rPr>
          <w:rFonts w:hint="eastAsia"/>
        </w:rPr>
        <w:t>、</w:t>
      </w:r>
      <w:proofErr w:type="gramStart"/>
      <w:r>
        <w:rPr>
          <w:rFonts w:hint="eastAsia"/>
          <w:color w:val="FF0000"/>
        </w:rPr>
        <w:t>泛素化</w:t>
      </w:r>
      <w:proofErr w:type="gramEnd"/>
      <w:r>
        <w:rPr>
          <w:rFonts w:hint="eastAsia"/>
        </w:rPr>
        <w:t xml:space="preserve"> </w:t>
      </w:r>
      <w:r>
        <w:t xml:space="preserve">  </w:t>
      </w:r>
      <w:r>
        <w:rPr>
          <w:rFonts w:hint="eastAsia"/>
          <w:highlight w:val="yellow"/>
        </w:rPr>
        <w:t>启动基</w:t>
      </w:r>
      <w:r>
        <w:rPr>
          <w:rFonts w:hint="eastAsia"/>
        </w:rPr>
        <w:t>因表达</w:t>
      </w:r>
      <w:r>
        <w:rPr>
          <w:rFonts w:hint="eastAsia"/>
        </w:rPr>
        <w:t xml:space="preserve"> </w:t>
      </w:r>
      <w:r>
        <w:t xml:space="preserve">             C</w:t>
      </w:r>
      <w:r>
        <w:rPr>
          <w:rFonts w:hint="eastAsia"/>
        </w:rPr>
        <w:t>端</w:t>
      </w:r>
      <w:r>
        <w:rPr>
          <w:rFonts w:hint="eastAsia"/>
        </w:rPr>
        <w:t>Lys</w:t>
      </w:r>
    </w:p>
    <w:p w14:paraId="0C9A0FF1" w14:textId="77777777" w:rsidR="00E05482" w:rsidRDefault="00000000">
      <w:pPr>
        <w:ind w:left="4620" w:hangingChars="2200" w:hanging="4620"/>
      </w:pPr>
      <w:r>
        <w:rPr>
          <w:rFonts w:hint="eastAsia"/>
        </w:rPr>
        <w:t xml:space="preserve"> </w:t>
      </w:r>
      <w:r>
        <w:t xml:space="preserve">                               </w:t>
      </w:r>
      <w:r>
        <w:rPr>
          <w:rFonts w:hint="eastAsia"/>
        </w:rPr>
        <w:t>5</w:t>
      </w:r>
      <w:r>
        <w:rPr>
          <w:rFonts w:hint="eastAsia"/>
        </w:rPr>
        <w:t>、</w:t>
      </w:r>
      <w:r>
        <w:rPr>
          <w:rFonts w:hint="eastAsia"/>
          <w:color w:val="FF0000"/>
        </w:rPr>
        <w:t>组蛋白密码</w:t>
      </w:r>
      <w:r>
        <w:rPr>
          <w:rFonts w:hint="eastAsia"/>
          <w:color w:val="FF0000"/>
        </w:rPr>
        <w:t xml:space="preserve"> </w:t>
      </w:r>
      <w:r>
        <w:t xml:space="preserve">  </w:t>
      </w:r>
      <w:r>
        <w:rPr>
          <w:rFonts w:hint="eastAsia"/>
        </w:rPr>
        <w:t>被修饰氨基酸的种类</w:t>
      </w:r>
      <w:r>
        <w:rPr>
          <w:rFonts w:hint="eastAsia"/>
        </w:rPr>
        <w:t xml:space="preserve"> </w:t>
      </w:r>
      <w:r>
        <w:rPr>
          <w:rFonts w:hint="eastAsia"/>
        </w:rPr>
        <w:t>位置和</w:t>
      </w:r>
      <w:r>
        <w:t>类型</w:t>
      </w:r>
    </w:p>
    <w:p w14:paraId="0D624561" w14:textId="77777777" w:rsidR="00E05482" w:rsidRDefault="00000000">
      <w:pPr>
        <w:ind w:left="4620" w:hangingChars="2200" w:hanging="4620"/>
      </w:pPr>
      <w:r>
        <w:t xml:space="preserve">                 </w:t>
      </w:r>
      <w:r>
        <w:rPr>
          <w:rFonts w:hint="eastAsia"/>
        </w:rPr>
        <w:t>3</w:t>
      </w:r>
      <w:r>
        <w:rPr>
          <w:rFonts w:hint="eastAsia"/>
        </w:rPr>
        <w:t>、</w:t>
      </w:r>
      <w:r>
        <w:rPr>
          <w:rFonts w:hint="eastAsia"/>
          <w:color w:val="FF0000"/>
          <w:highlight w:val="yellow"/>
        </w:rPr>
        <w:t>染色质重塑</w:t>
      </w:r>
      <w:r>
        <w:rPr>
          <w:rFonts w:hint="eastAsia"/>
        </w:rPr>
        <w:t xml:space="preserve"> </w:t>
      </w:r>
      <w:r>
        <w:t xml:space="preserve"> </w:t>
      </w:r>
      <w:r>
        <w:rPr>
          <w:rFonts w:hint="eastAsia"/>
        </w:rPr>
        <w:t>1</w:t>
      </w:r>
      <w:r>
        <w:rPr>
          <w:rFonts w:hint="eastAsia"/>
        </w:rPr>
        <w:t>、概念：</w:t>
      </w:r>
      <w:r>
        <w:rPr>
          <w:rFonts w:hint="eastAsia"/>
        </w:rPr>
        <w:t xml:space="preserve"> </w:t>
      </w:r>
      <w:r>
        <w:rPr>
          <w:rFonts w:hint="eastAsia"/>
        </w:rPr>
        <w:t>由重塑复合物</w:t>
      </w:r>
      <w:proofErr w:type="gramStart"/>
      <w:r>
        <w:rPr>
          <w:rFonts w:hint="eastAsia"/>
        </w:rPr>
        <w:t>介</w:t>
      </w:r>
      <w:proofErr w:type="gramEnd"/>
      <w:r>
        <w:rPr>
          <w:rFonts w:hint="eastAsia"/>
        </w:rPr>
        <w:t>导</w:t>
      </w:r>
      <w:r>
        <w:rPr>
          <w:rFonts w:hint="eastAsia"/>
        </w:rPr>
        <w:t xml:space="preserve"> </w:t>
      </w:r>
      <w:r>
        <w:rPr>
          <w:rFonts w:hint="eastAsia"/>
        </w:rPr>
        <w:t>引起</w:t>
      </w:r>
      <w:r>
        <w:rPr>
          <w:rFonts w:hint="eastAsia"/>
          <w:color w:val="FF0000"/>
          <w:highlight w:val="yellow"/>
        </w:rPr>
        <w:t>核小体</w:t>
      </w:r>
      <w:r>
        <w:rPr>
          <w:rFonts w:hint="eastAsia"/>
        </w:rPr>
        <w:t>变化</w:t>
      </w:r>
    </w:p>
    <w:p w14:paraId="0E0C4FE4" w14:textId="77777777" w:rsidR="00E05482" w:rsidRDefault="00000000">
      <w:pPr>
        <w:ind w:left="4620" w:hangingChars="2200" w:hanging="4620"/>
      </w:pPr>
      <w:r>
        <w:rPr>
          <w:rFonts w:hint="eastAsia"/>
        </w:rPr>
        <w:t xml:space="preserve"> </w:t>
      </w:r>
      <w:r>
        <w:t xml:space="preserve">                               </w:t>
      </w:r>
      <w:r>
        <w:rPr>
          <w:rFonts w:hint="eastAsia"/>
        </w:rPr>
        <w:t>2</w:t>
      </w:r>
      <w:r>
        <w:rPr>
          <w:rFonts w:hint="eastAsia"/>
        </w:rPr>
        <w:t>、改变染色质结构，影响近邻基因活性</w:t>
      </w:r>
    </w:p>
    <w:p w14:paraId="09619368" w14:textId="77777777" w:rsidR="00E05482" w:rsidRDefault="00000000">
      <w:pPr>
        <w:ind w:left="4620" w:hangingChars="2200" w:hanging="4620"/>
      </w:pPr>
      <w:r>
        <w:rPr>
          <w:rFonts w:hint="eastAsia"/>
        </w:rPr>
        <w:t xml:space="preserve"> </w:t>
      </w:r>
      <w:r>
        <w:t xml:space="preserve">                               </w:t>
      </w:r>
      <w:r>
        <w:rPr>
          <w:rFonts w:hint="eastAsia"/>
        </w:rPr>
        <w:t>3</w:t>
      </w:r>
      <w:r>
        <w:rPr>
          <w:rFonts w:hint="eastAsia"/>
        </w:rPr>
        <w:t>、影响生长发育</w:t>
      </w:r>
      <w:r>
        <w:rPr>
          <w:rFonts w:hint="eastAsia"/>
        </w:rPr>
        <w:t xml:space="preserve"> </w:t>
      </w:r>
      <w:r>
        <w:rPr>
          <w:rFonts w:hint="eastAsia"/>
        </w:rPr>
        <w:t>诱发癌变</w:t>
      </w:r>
    </w:p>
    <w:p w14:paraId="7F60AB62" w14:textId="77777777" w:rsidR="00E05482" w:rsidRDefault="00000000">
      <w:pPr>
        <w:ind w:left="4620" w:hangingChars="2200" w:hanging="4620"/>
      </w:pPr>
      <w:r>
        <w:rPr>
          <w:rFonts w:hint="eastAsia"/>
        </w:rPr>
        <w:t xml:space="preserve"> </w:t>
      </w:r>
      <w:r>
        <w:t xml:space="preserve">                </w:t>
      </w:r>
      <w:r>
        <w:rPr>
          <w:rFonts w:hint="eastAsia"/>
        </w:rPr>
        <w:t>4</w:t>
      </w:r>
      <w:r>
        <w:rPr>
          <w:rFonts w:hint="eastAsia"/>
        </w:rPr>
        <w:t>、</w:t>
      </w:r>
      <w:r>
        <w:rPr>
          <w:rFonts w:hint="eastAsia"/>
          <w:color w:val="FF0000"/>
        </w:rPr>
        <w:t>非编码</w:t>
      </w:r>
      <w:r>
        <w:rPr>
          <w:rFonts w:hint="eastAsia"/>
          <w:color w:val="FF0000"/>
        </w:rPr>
        <w:t>R</w:t>
      </w:r>
      <w:r>
        <w:rPr>
          <w:color w:val="FF0000"/>
        </w:rPr>
        <w:t>NA</w:t>
      </w:r>
      <w:r>
        <w:rPr>
          <w:rFonts w:hint="eastAsia"/>
          <w:color w:val="FF0000"/>
        </w:rPr>
        <w:t>调控</w:t>
      </w:r>
    </w:p>
    <w:p w14:paraId="3A9BCE0E" w14:textId="77777777" w:rsidR="00E05482" w:rsidRDefault="00000000">
      <w:pPr>
        <w:ind w:left="4620" w:hangingChars="2200" w:hanging="4620"/>
      </w:pPr>
      <w:r>
        <w:rPr>
          <w:rFonts w:hint="eastAsia"/>
        </w:rPr>
        <w:t xml:space="preserve"> </w:t>
      </w:r>
      <w:r>
        <w:t xml:space="preserve">                               </w:t>
      </w:r>
      <w:r>
        <w:rPr>
          <w:rFonts w:hint="eastAsia"/>
        </w:rPr>
        <w:t>1</w:t>
      </w:r>
      <w:r>
        <w:rPr>
          <w:rFonts w:hint="eastAsia"/>
        </w:rPr>
        <w:t>、</w:t>
      </w:r>
      <w:r>
        <w:rPr>
          <w:rFonts w:hint="eastAsia"/>
        </w:rPr>
        <w:t xml:space="preserve"> </w:t>
      </w:r>
      <w:r>
        <w:rPr>
          <w:rFonts w:hint="eastAsia"/>
        </w:rPr>
        <w:t>可以理解为除</w:t>
      </w:r>
      <w:r>
        <w:rPr>
          <w:rFonts w:hint="eastAsia"/>
        </w:rPr>
        <w:t>m</w:t>
      </w:r>
      <w:r>
        <w:t>RNA</w:t>
      </w:r>
      <w:r>
        <w:rPr>
          <w:rFonts w:hint="eastAsia"/>
        </w:rPr>
        <w:t>以外的</w:t>
      </w:r>
      <w:r>
        <w:rPr>
          <w:rFonts w:hint="eastAsia"/>
        </w:rPr>
        <w:t>R</w:t>
      </w:r>
      <w:r>
        <w:t>NA</w:t>
      </w:r>
      <w:r>
        <w:rPr>
          <w:rFonts w:hint="eastAsia"/>
        </w:rPr>
        <w:t>影响转录翻译</w:t>
      </w:r>
      <w:r>
        <w:t>（见书）</w:t>
      </w:r>
    </w:p>
    <w:p w14:paraId="063CC7E1" w14:textId="77777777" w:rsidR="00E05482" w:rsidRDefault="00000000">
      <w:pPr>
        <w:ind w:left="4620" w:hangingChars="2200" w:hanging="4620"/>
      </w:pPr>
      <w:r>
        <w:rPr>
          <w:rFonts w:hint="eastAsia"/>
        </w:rPr>
        <w:t>八、遗传病</w:t>
      </w:r>
    </w:p>
    <w:p w14:paraId="64CCBF94" w14:textId="77777777" w:rsidR="00E05482" w:rsidRDefault="00000000">
      <w:pPr>
        <w:ind w:left="4620" w:hangingChars="2200" w:hanging="4620"/>
      </w:pPr>
      <w:r>
        <w:rPr>
          <w:rFonts w:hint="eastAsia"/>
        </w:rPr>
        <w:t>1</w:t>
      </w:r>
      <w:r>
        <w:rPr>
          <w:rFonts w:hint="eastAsia"/>
        </w:rPr>
        <w:t>）概念</w:t>
      </w:r>
      <w:r>
        <w:t xml:space="preserve">         </w:t>
      </w:r>
      <w:r>
        <w:rPr>
          <w:rFonts w:hint="eastAsia"/>
        </w:rPr>
        <w:t>由遗传因素导致的疾病</w:t>
      </w:r>
    </w:p>
    <w:p w14:paraId="1DDE7D7D" w14:textId="77777777" w:rsidR="00E05482" w:rsidRDefault="00000000">
      <w:pPr>
        <w:ind w:left="4620" w:hangingChars="2200" w:hanging="4620"/>
      </w:pPr>
      <w:r>
        <w:rPr>
          <w:rFonts w:hint="eastAsia"/>
        </w:rPr>
        <w:t>2</w:t>
      </w:r>
      <w:r>
        <w:rPr>
          <w:rFonts w:hint="eastAsia"/>
        </w:rPr>
        <w:t>）分类</w:t>
      </w:r>
      <w:r>
        <w:rPr>
          <w:rFonts w:hint="eastAsia"/>
        </w:rPr>
        <w:t>1</w:t>
      </w:r>
      <w:r>
        <w:t xml:space="preserve">        </w:t>
      </w:r>
      <w:r>
        <w:rPr>
          <w:rFonts w:hint="eastAsia"/>
        </w:rPr>
        <w:t>生殖细胞中：</w:t>
      </w:r>
      <w:r>
        <w:rPr>
          <w:rFonts w:hint="eastAsia"/>
        </w:rPr>
        <w:t xml:space="preserve"> </w:t>
      </w:r>
      <w:r>
        <w:rPr>
          <w:rFonts w:hint="eastAsia"/>
        </w:rPr>
        <w:t>单基因</w:t>
      </w:r>
      <w:r>
        <w:rPr>
          <w:rFonts w:hint="eastAsia"/>
        </w:rPr>
        <w:t xml:space="preserve"> </w:t>
      </w:r>
      <w:r>
        <w:rPr>
          <w:rFonts w:hint="eastAsia"/>
        </w:rPr>
        <w:t>多基因</w:t>
      </w:r>
      <w:r>
        <w:rPr>
          <w:rFonts w:hint="eastAsia"/>
        </w:rPr>
        <w:t xml:space="preserve"> </w:t>
      </w:r>
      <w:r>
        <w:rPr>
          <w:rFonts w:hint="eastAsia"/>
        </w:rPr>
        <w:t>染色体变异</w:t>
      </w:r>
    </w:p>
    <w:p w14:paraId="7B80ED63" w14:textId="77777777" w:rsidR="00E05482" w:rsidRDefault="00000000">
      <w:pPr>
        <w:ind w:left="4620" w:hangingChars="2200" w:hanging="4620"/>
      </w:pPr>
      <w:r>
        <w:t xml:space="preserve">                </w:t>
      </w:r>
      <w:r>
        <w:rPr>
          <w:rFonts w:hint="eastAsia"/>
          <w:highlight w:val="yellow"/>
        </w:rPr>
        <w:t>体细胞中：</w:t>
      </w:r>
      <w:r>
        <w:rPr>
          <w:rFonts w:hint="eastAsia"/>
          <w:highlight w:val="yellow"/>
        </w:rPr>
        <w:t xml:space="preserve"> </w:t>
      </w:r>
      <w:r>
        <w:rPr>
          <w:highlight w:val="yellow"/>
        </w:rPr>
        <w:t xml:space="preserve">  </w:t>
      </w:r>
      <w:r>
        <w:rPr>
          <w:rFonts w:hint="eastAsia"/>
          <w:highlight w:val="yellow"/>
        </w:rPr>
        <w:t>细胞遗传病（肿瘤）</w:t>
      </w:r>
    </w:p>
    <w:p w14:paraId="1C1FEC06" w14:textId="77777777" w:rsidR="00E05482" w:rsidRDefault="00000000">
      <w:pPr>
        <w:ind w:left="4620" w:hangingChars="2200" w:hanging="4620"/>
      </w:pPr>
      <w:r>
        <w:rPr>
          <w:rFonts w:hint="eastAsia"/>
        </w:rPr>
        <w:t>3</w:t>
      </w:r>
      <w:r>
        <w:rPr>
          <w:rFonts w:hint="eastAsia"/>
        </w:rPr>
        <w:t>）分类</w:t>
      </w:r>
      <w:r>
        <w:rPr>
          <w:rFonts w:hint="eastAsia"/>
        </w:rPr>
        <w:t>2</w:t>
      </w:r>
      <w:r>
        <w:t xml:space="preserve">   </w:t>
      </w:r>
      <w:r>
        <w:t>（各种遗传病的特点）</w:t>
      </w:r>
    </w:p>
    <w:p w14:paraId="0FAE5BCE" w14:textId="77777777" w:rsidR="00E05482" w:rsidRDefault="00000000">
      <w:pPr>
        <w:ind w:left="4620" w:hangingChars="2200" w:hanging="4620"/>
      </w:pPr>
      <w:r>
        <w:rPr>
          <w:rFonts w:hint="eastAsia"/>
        </w:rPr>
        <w:t xml:space="preserve"> </w:t>
      </w:r>
      <w:r>
        <w:t xml:space="preserve">               </w:t>
      </w:r>
      <w:r>
        <w:rPr>
          <w:rFonts w:hint="eastAsia"/>
        </w:rPr>
        <w:t>单显：</w:t>
      </w:r>
      <w:r>
        <w:rPr>
          <w:rFonts w:hint="eastAsia"/>
        </w:rPr>
        <w:t xml:space="preserve"> </w:t>
      </w:r>
      <w:r>
        <w:t xml:space="preserve">  </w:t>
      </w:r>
      <w:r>
        <w:rPr>
          <w:rFonts w:hint="eastAsia"/>
        </w:rPr>
        <w:t>多指并指</w:t>
      </w:r>
      <w:r>
        <w:rPr>
          <w:rFonts w:hint="eastAsia"/>
        </w:rPr>
        <w:t xml:space="preserve"> </w:t>
      </w:r>
      <w:r>
        <w:rPr>
          <w:rFonts w:hint="eastAsia"/>
        </w:rPr>
        <w:t>软骨发育不全</w:t>
      </w:r>
      <w:r>
        <w:rPr>
          <w:rFonts w:hint="eastAsia"/>
        </w:rPr>
        <w:t xml:space="preserve"> </w:t>
      </w:r>
      <w:r>
        <w:rPr>
          <w:rFonts w:hint="eastAsia"/>
        </w:rPr>
        <w:t>抗维生素</w:t>
      </w:r>
      <w:r>
        <w:rPr>
          <w:rFonts w:hint="eastAsia"/>
        </w:rPr>
        <w:t>D</w:t>
      </w:r>
      <w:r>
        <w:rPr>
          <w:rFonts w:hint="eastAsia"/>
        </w:rPr>
        <w:t>佝偻</w:t>
      </w:r>
    </w:p>
    <w:p w14:paraId="2F04951A" w14:textId="77777777" w:rsidR="00E05482" w:rsidRDefault="00000000">
      <w:pPr>
        <w:ind w:left="4620" w:hangingChars="2200" w:hanging="4620"/>
      </w:pPr>
      <w:r>
        <w:rPr>
          <w:rFonts w:hint="eastAsia"/>
        </w:rPr>
        <w:t xml:space="preserve"> </w:t>
      </w:r>
      <w:r>
        <w:t xml:space="preserve">               </w:t>
      </w:r>
      <w:r>
        <w:rPr>
          <w:rFonts w:hint="eastAsia"/>
        </w:rPr>
        <w:t>单隐：</w:t>
      </w:r>
      <w:r>
        <w:rPr>
          <w:rFonts w:hint="eastAsia"/>
        </w:rPr>
        <w:t xml:space="preserve"> </w:t>
      </w:r>
      <w:r>
        <w:t xml:space="preserve">  </w:t>
      </w:r>
      <w:r>
        <w:rPr>
          <w:rFonts w:hint="eastAsia"/>
        </w:rPr>
        <w:t>白化病</w:t>
      </w:r>
      <w:r>
        <w:rPr>
          <w:rFonts w:hint="eastAsia"/>
        </w:rPr>
        <w:t xml:space="preserve"> </w:t>
      </w:r>
      <w:r>
        <w:rPr>
          <w:rFonts w:hint="eastAsia"/>
        </w:rPr>
        <w:t>红绿色盲</w:t>
      </w:r>
      <w:r>
        <w:rPr>
          <w:rFonts w:hint="eastAsia"/>
        </w:rPr>
        <w:t xml:space="preserve"> </w:t>
      </w:r>
      <w:r>
        <w:rPr>
          <w:rFonts w:hint="eastAsia"/>
          <w:highlight w:val="yellow"/>
        </w:rPr>
        <w:t>血友病</w:t>
      </w:r>
      <w:r>
        <w:rPr>
          <w:rFonts w:hint="eastAsia"/>
        </w:rPr>
        <w:t>（反转录转座子）</w:t>
      </w:r>
      <w:r>
        <w:rPr>
          <w:rFonts w:hint="eastAsia"/>
        </w:rPr>
        <w:t xml:space="preserve"> </w:t>
      </w:r>
      <w:r>
        <w:rPr>
          <w:rFonts w:hint="eastAsia"/>
        </w:rPr>
        <w:t>苯丙酮尿症</w:t>
      </w:r>
    </w:p>
    <w:p w14:paraId="5DD8C0D0" w14:textId="77777777" w:rsidR="00E05482" w:rsidRDefault="00000000">
      <w:pPr>
        <w:ind w:left="4620" w:hangingChars="2200" w:hanging="4620"/>
      </w:pPr>
      <w:r>
        <w:rPr>
          <w:rFonts w:hint="eastAsia"/>
        </w:rPr>
        <w:t xml:space="preserve"> </w:t>
      </w:r>
      <w:r>
        <w:t xml:space="preserve">               </w:t>
      </w:r>
      <w:r>
        <w:rPr>
          <w:rFonts w:hint="eastAsia"/>
        </w:rPr>
        <w:t>多基因：</w:t>
      </w:r>
      <w:r>
        <w:rPr>
          <w:rFonts w:hint="eastAsia"/>
        </w:rPr>
        <w:t xml:space="preserve"> </w:t>
      </w:r>
      <w:r>
        <w:rPr>
          <w:rFonts w:hint="eastAsia"/>
        </w:rPr>
        <w:t>原发高血压</w:t>
      </w:r>
      <w:r>
        <w:rPr>
          <w:rFonts w:hint="eastAsia"/>
        </w:rPr>
        <w:t xml:space="preserve"> </w:t>
      </w:r>
      <w:r>
        <w:t xml:space="preserve"> </w:t>
      </w:r>
      <w:r>
        <w:rPr>
          <w:rFonts w:hint="eastAsia"/>
        </w:rPr>
        <w:t>唇裂</w:t>
      </w:r>
      <w:r>
        <w:rPr>
          <w:rFonts w:hint="eastAsia"/>
        </w:rPr>
        <w:t xml:space="preserve"> </w:t>
      </w:r>
      <w:r>
        <w:t xml:space="preserve"> </w:t>
      </w:r>
      <w:r>
        <w:rPr>
          <w:rFonts w:hint="eastAsia"/>
        </w:rPr>
        <w:t>无脑</w:t>
      </w:r>
      <w:r>
        <w:rPr>
          <w:rFonts w:hint="eastAsia"/>
        </w:rPr>
        <w:t xml:space="preserve"> </w:t>
      </w:r>
      <w:r>
        <w:t xml:space="preserve"> I</w:t>
      </w:r>
      <w:r>
        <w:rPr>
          <w:rFonts w:hint="eastAsia"/>
        </w:rPr>
        <w:t>型糖尿病</w:t>
      </w:r>
      <w:r>
        <w:rPr>
          <w:rFonts w:hint="eastAsia"/>
        </w:rPr>
        <w:t xml:space="preserve"> </w:t>
      </w:r>
      <w:r>
        <w:t xml:space="preserve"> </w:t>
      </w:r>
      <w:r>
        <w:rPr>
          <w:rFonts w:hint="eastAsia"/>
        </w:rPr>
        <w:t>哮喘</w:t>
      </w:r>
    </w:p>
    <w:p w14:paraId="5F69D882" w14:textId="77777777" w:rsidR="00E05482" w:rsidRDefault="00000000">
      <w:pPr>
        <w:ind w:left="4620" w:hangingChars="2200" w:hanging="4620"/>
      </w:pPr>
      <w:r>
        <w:rPr>
          <w:rFonts w:hint="eastAsia"/>
        </w:rPr>
        <w:t xml:space="preserve"> </w:t>
      </w:r>
      <w:r>
        <w:t xml:space="preserve">               </w:t>
      </w:r>
      <w:r>
        <w:rPr>
          <w:rFonts w:hint="eastAsia"/>
        </w:rPr>
        <w:t>染色体：</w:t>
      </w:r>
      <w:r>
        <w:t xml:space="preserve"> </w:t>
      </w:r>
      <w:r>
        <w:rPr>
          <w:rFonts w:hint="eastAsia"/>
        </w:rPr>
        <w:t>三体</w:t>
      </w:r>
      <w:r>
        <w:rPr>
          <w:rFonts w:hint="eastAsia"/>
        </w:rPr>
        <w:t xml:space="preserve"> </w:t>
      </w:r>
      <w:r>
        <w:t xml:space="preserve"> </w:t>
      </w:r>
      <w:r>
        <w:rPr>
          <w:rFonts w:hint="eastAsia"/>
        </w:rPr>
        <w:t>猫叫</w:t>
      </w:r>
      <w:r>
        <w:rPr>
          <w:rFonts w:hint="eastAsia"/>
        </w:rPr>
        <w:t xml:space="preserve"> </w:t>
      </w:r>
      <w:r>
        <w:t xml:space="preserve">  </w:t>
      </w:r>
      <w:r>
        <w:rPr>
          <w:rFonts w:hint="eastAsia"/>
        </w:rPr>
        <w:t>性腺发育不全</w:t>
      </w:r>
      <w:r>
        <w:t>症</w:t>
      </w:r>
    </w:p>
    <w:p w14:paraId="7AA3D11C" w14:textId="77777777" w:rsidR="00E05482" w:rsidRDefault="00E05482">
      <w:pPr>
        <w:ind w:left="4620" w:hangingChars="2200" w:hanging="4620"/>
      </w:pPr>
    </w:p>
    <w:p w14:paraId="799A0FDC" w14:textId="77777777" w:rsidR="00E05482" w:rsidRDefault="00000000">
      <w:pPr>
        <w:ind w:left="4620" w:hangingChars="2200" w:hanging="4620"/>
      </w:pPr>
      <w:r>
        <w:rPr>
          <w:rFonts w:hint="eastAsia"/>
        </w:rPr>
        <w:t>4</w:t>
      </w:r>
      <w:r>
        <w:rPr>
          <w:rFonts w:hint="eastAsia"/>
        </w:rPr>
        <w:t>）</w:t>
      </w:r>
      <w:r>
        <w:rPr>
          <w:rFonts w:hint="eastAsia"/>
          <w:color w:val="FF0000"/>
        </w:rPr>
        <w:t>遗传率</w:t>
      </w:r>
      <w:r>
        <w:rPr>
          <w:rFonts w:hint="eastAsia"/>
        </w:rPr>
        <w:t xml:space="preserve"> </w:t>
      </w:r>
      <w:r>
        <w:t xml:space="preserve">      </w:t>
      </w:r>
      <w:r>
        <w:rPr>
          <w:rFonts w:hint="eastAsia"/>
        </w:rPr>
        <w:t>性状变异在遗传与环境因素中</w:t>
      </w:r>
      <w:r>
        <w:rPr>
          <w:rFonts w:hint="eastAsia"/>
        </w:rPr>
        <w:t xml:space="preserve"> </w:t>
      </w:r>
      <w:r>
        <w:rPr>
          <w:rFonts w:hint="eastAsia"/>
        </w:rPr>
        <w:t>遗传因素作用大小、</w:t>
      </w:r>
    </w:p>
    <w:p w14:paraId="265F7252" w14:textId="77777777" w:rsidR="00E05482" w:rsidRDefault="00000000">
      <w:pPr>
        <w:ind w:left="4620" w:hangingChars="2200" w:hanging="4620"/>
      </w:pPr>
      <w:r>
        <w:rPr>
          <w:rFonts w:hint="eastAsia"/>
        </w:rPr>
        <w:t>5</w:t>
      </w:r>
      <w:r>
        <w:rPr>
          <w:rFonts w:hint="eastAsia"/>
        </w:rPr>
        <w:t>）复发风险估计</w:t>
      </w:r>
      <w:r>
        <w:t>（多基因遗传病）</w:t>
      </w:r>
      <w:r>
        <w:rPr>
          <w:rFonts w:hint="eastAsia"/>
        </w:rPr>
        <w:t xml:space="preserve"> </w:t>
      </w:r>
      <w:r>
        <w:rPr>
          <w:rFonts w:hint="eastAsia"/>
          <w:highlight w:val="yellow"/>
        </w:rPr>
        <w:t>一级亲属</w:t>
      </w:r>
      <w:r>
        <w:rPr>
          <w:rFonts w:hint="eastAsia"/>
        </w:rPr>
        <w:t>（子女</w:t>
      </w:r>
      <w:r>
        <w:rPr>
          <w:rFonts w:hint="eastAsia"/>
        </w:rPr>
        <w:t xml:space="preserve"> </w:t>
      </w:r>
      <w:r>
        <w:rPr>
          <w:rFonts w:hint="eastAsia"/>
        </w:rPr>
        <w:t>兄弟姐妹及其子女）</w:t>
      </w:r>
      <w:r>
        <w:rPr>
          <w:rFonts w:hint="eastAsia"/>
        </w:rPr>
        <w:t xml:space="preserve"> </w:t>
      </w:r>
      <w:r>
        <w:rPr>
          <w:rFonts w:hint="eastAsia"/>
        </w:rPr>
        <w:t>复发风险为群体</w:t>
      </w:r>
      <w:r>
        <w:rPr>
          <w:rFonts w:hint="eastAsia"/>
          <w:highlight w:val="yellow"/>
        </w:rPr>
        <w:t>发病率平方根</w:t>
      </w:r>
    </w:p>
    <w:p w14:paraId="36B16FF5" w14:textId="77777777" w:rsidR="00E05482" w:rsidRDefault="00000000">
      <w:pPr>
        <w:ind w:left="4620" w:hangingChars="2200" w:hanging="4620"/>
      </w:pPr>
      <w:r>
        <w:rPr>
          <w:rFonts w:hint="eastAsia"/>
        </w:rPr>
        <w:t xml:space="preserve"> </w:t>
      </w:r>
      <w:r>
        <w:t xml:space="preserve">                </w:t>
      </w:r>
      <w:r>
        <w:rPr>
          <w:rFonts w:hint="eastAsia"/>
        </w:rPr>
        <w:t>人群</w:t>
      </w:r>
      <w:r>
        <w:rPr>
          <w:rFonts w:hint="eastAsia"/>
        </w:rPr>
        <w:t>0.2%</w:t>
      </w:r>
      <w:r>
        <w:t xml:space="preserve">  </w:t>
      </w:r>
      <w:r>
        <w:rPr>
          <w:rFonts w:hint="eastAsia"/>
        </w:rPr>
        <w:t>患者亲属</w:t>
      </w:r>
      <w:r>
        <w:rPr>
          <w:rFonts w:hint="eastAsia"/>
        </w:rPr>
        <w:t>4%</w:t>
      </w:r>
    </w:p>
    <w:p w14:paraId="5020DE5F" w14:textId="77777777" w:rsidR="00E05482" w:rsidRDefault="00000000">
      <w:pPr>
        <w:ind w:left="4620" w:hangingChars="2200" w:hanging="4620"/>
      </w:pPr>
      <w:r>
        <w:rPr>
          <w:rFonts w:hint="eastAsia"/>
        </w:rPr>
        <w:t>6</w:t>
      </w:r>
      <w:r>
        <w:rPr>
          <w:rFonts w:hint="eastAsia"/>
        </w:rPr>
        <w:t>）分子诊断</w:t>
      </w:r>
      <w:r>
        <w:rPr>
          <w:rFonts w:hint="eastAsia"/>
        </w:rPr>
        <w:t xml:space="preserve"> </w:t>
      </w:r>
      <w:r>
        <w:t xml:space="preserve">    </w:t>
      </w:r>
      <w:r>
        <w:rPr>
          <w:rFonts w:hint="eastAsia"/>
        </w:rPr>
        <w:t>检测患者内遗传物质结构及表达水平而诊断（</w:t>
      </w:r>
      <w:r>
        <w:rPr>
          <w:rFonts w:hint="eastAsia"/>
        </w:rPr>
        <w:t>D</w:t>
      </w:r>
      <w:r>
        <w:t xml:space="preserve">NA RNA </w:t>
      </w:r>
      <w:r>
        <w:t>蛋白质</w:t>
      </w:r>
      <w:r>
        <w:rPr>
          <w:rFonts w:hint="eastAsia"/>
        </w:rPr>
        <w:t>）</w:t>
      </w:r>
    </w:p>
    <w:p w14:paraId="17FFD096" w14:textId="77777777" w:rsidR="00E05482" w:rsidRDefault="00E05482">
      <w:pPr>
        <w:ind w:left="4620" w:hangingChars="2200" w:hanging="4620"/>
      </w:pPr>
    </w:p>
    <w:p w14:paraId="4BF1B773" w14:textId="77777777" w:rsidR="00E05482" w:rsidRDefault="00000000">
      <w:pPr>
        <w:ind w:left="4620" w:hangingChars="2200" w:hanging="4620"/>
      </w:pPr>
      <w:r>
        <w:rPr>
          <w:rFonts w:hint="eastAsia"/>
        </w:rPr>
        <w:t>九、基因治疗</w:t>
      </w:r>
    </w:p>
    <w:p w14:paraId="13179005" w14:textId="77777777" w:rsidR="00E05482" w:rsidRDefault="00000000">
      <w:pPr>
        <w:ind w:left="4620" w:hangingChars="2200" w:hanging="4620"/>
      </w:pPr>
      <w:r>
        <w:rPr>
          <w:rFonts w:hint="eastAsia"/>
        </w:rPr>
        <w:t>1</w:t>
      </w:r>
      <w:r>
        <w:rPr>
          <w:rFonts w:hint="eastAsia"/>
        </w:rPr>
        <w:t>）概念</w:t>
      </w:r>
      <w:r>
        <w:rPr>
          <w:rFonts w:hint="eastAsia"/>
        </w:rPr>
        <w:t xml:space="preserve"> </w:t>
      </w:r>
      <w:r>
        <w:t xml:space="preserve">    </w:t>
      </w:r>
      <w:r>
        <w:rPr>
          <w:rFonts w:hint="eastAsia"/>
        </w:rPr>
        <w:t>（狭）</w:t>
      </w:r>
      <w:r>
        <w:t xml:space="preserve"> </w:t>
      </w:r>
      <w:r>
        <w:rPr>
          <w:rFonts w:hint="eastAsia"/>
        </w:rPr>
        <w:t>对缺陷基因进行纠正或补偿</w:t>
      </w:r>
      <w:r>
        <w:rPr>
          <w:rFonts w:hint="eastAsia"/>
        </w:rPr>
        <w:t xml:space="preserve"> </w:t>
      </w:r>
      <w:r>
        <w:rPr>
          <w:rFonts w:hint="eastAsia"/>
        </w:rPr>
        <w:t>（广）在</w:t>
      </w:r>
      <w:r>
        <w:rPr>
          <w:rFonts w:hint="eastAsia"/>
        </w:rPr>
        <w:t>D</w:t>
      </w:r>
      <w:r>
        <w:t>NA</w:t>
      </w:r>
      <w:r>
        <w:rPr>
          <w:rFonts w:hint="eastAsia"/>
        </w:rPr>
        <w:t>及</w:t>
      </w:r>
      <w:r>
        <w:rPr>
          <w:rFonts w:hint="eastAsia"/>
        </w:rPr>
        <w:t>R</w:t>
      </w:r>
      <w:r>
        <w:t>NA</w:t>
      </w:r>
      <w:r>
        <w:rPr>
          <w:rFonts w:hint="eastAsia"/>
        </w:rPr>
        <w:t>层面调控基因表达</w:t>
      </w:r>
    </w:p>
    <w:p w14:paraId="09FCD01C" w14:textId="77777777" w:rsidR="00E05482" w:rsidRDefault="00000000">
      <w:pPr>
        <w:ind w:left="4620" w:hangingChars="2200" w:hanging="4620"/>
      </w:pPr>
      <w:r>
        <w:rPr>
          <w:rFonts w:hint="eastAsia"/>
        </w:rPr>
        <w:t>2</w:t>
      </w:r>
      <w:r>
        <w:rPr>
          <w:rFonts w:hint="eastAsia"/>
        </w:rPr>
        <w:t>）策略</w:t>
      </w:r>
      <w:r>
        <w:rPr>
          <w:rFonts w:hint="eastAsia"/>
        </w:rPr>
        <w:t xml:space="preserve"> </w:t>
      </w:r>
      <w:r>
        <w:t xml:space="preserve">     </w:t>
      </w:r>
      <w:r>
        <w:rPr>
          <w:rFonts w:hint="eastAsia"/>
        </w:rPr>
        <w:t>1</w:t>
      </w:r>
      <w:r>
        <w:rPr>
          <w:rFonts w:hint="eastAsia"/>
        </w:rPr>
        <w:t>、</w:t>
      </w:r>
      <w:r>
        <w:t>基因</w:t>
      </w:r>
      <w:r>
        <w:rPr>
          <w:rFonts w:hint="eastAsia"/>
        </w:rPr>
        <w:t>置换</w:t>
      </w:r>
      <w:r>
        <w:rPr>
          <w:rFonts w:hint="eastAsia"/>
        </w:rPr>
        <w:t xml:space="preserve"> </w:t>
      </w:r>
      <w:r>
        <w:t xml:space="preserve">  </w:t>
      </w:r>
      <w:r>
        <w:rPr>
          <w:rFonts w:hint="eastAsia"/>
        </w:rPr>
        <w:t>2</w:t>
      </w:r>
      <w:r>
        <w:rPr>
          <w:rFonts w:hint="eastAsia"/>
        </w:rPr>
        <w:t>、</w:t>
      </w:r>
      <w:r>
        <w:t>基因</w:t>
      </w:r>
      <w:r>
        <w:rPr>
          <w:rFonts w:hint="eastAsia"/>
        </w:rPr>
        <w:t>修饰</w:t>
      </w:r>
      <w:r>
        <w:rPr>
          <w:rFonts w:hint="eastAsia"/>
        </w:rPr>
        <w:t xml:space="preserve"> </w:t>
      </w:r>
      <w:r>
        <w:t xml:space="preserve">  </w:t>
      </w:r>
      <w:r>
        <w:rPr>
          <w:rFonts w:hint="eastAsia"/>
        </w:rPr>
        <w:t>3</w:t>
      </w:r>
      <w:r>
        <w:rPr>
          <w:rFonts w:hint="eastAsia"/>
        </w:rPr>
        <w:t>、</w:t>
      </w:r>
      <w:r>
        <w:t>基因</w:t>
      </w:r>
      <w:r>
        <w:rPr>
          <w:rFonts w:hint="eastAsia"/>
        </w:rPr>
        <w:t>修复</w:t>
      </w:r>
      <w:r>
        <w:rPr>
          <w:rFonts w:hint="eastAsia"/>
        </w:rPr>
        <w:t xml:space="preserve"> </w:t>
      </w:r>
      <w:r>
        <w:t xml:space="preserve"> </w:t>
      </w:r>
      <w:r>
        <w:rPr>
          <w:rFonts w:hint="eastAsia"/>
        </w:rPr>
        <w:t>4</w:t>
      </w:r>
      <w:r>
        <w:rPr>
          <w:rFonts w:hint="eastAsia"/>
        </w:rPr>
        <w:t>、</w:t>
      </w:r>
      <w:r>
        <w:t>基因</w:t>
      </w:r>
      <w:r>
        <w:rPr>
          <w:rFonts w:hint="eastAsia"/>
        </w:rPr>
        <w:t>失活</w:t>
      </w:r>
      <w:r>
        <w:t xml:space="preserve">   5</w:t>
      </w:r>
      <w:r>
        <w:t>、免疫调节</w:t>
      </w:r>
    </w:p>
    <w:p w14:paraId="42C86FCE" w14:textId="77777777" w:rsidR="00E05482" w:rsidRDefault="00E05482"/>
    <w:p w14:paraId="1E75FD11" w14:textId="77777777" w:rsidR="00E05482" w:rsidRDefault="00E05482">
      <w:pPr>
        <w:ind w:left="840" w:firstLine="420"/>
      </w:pPr>
    </w:p>
    <w:p w14:paraId="2F7A36BD" w14:textId="77777777" w:rsidR="00E05482" w:rsidRDefault="00E05482">
      <w:pPr>
        <w:ind w:left="840" w:firstLine="420"/>
      </w:pPr>
    </w:p>
    <w:p w14:paraId="11781D91" w14:textId="77777777" w:rsidR="00FB106A" w:rsidRDefault="00FB106A">
      <w:pPr>
        <w:ind w:left="840" w:firstLine="420"/>
        <w:rPr>
          <w:noProof/>
        </w:rPr>
      </w:pPr>
    </w:p>
    <w:p w14:paraId="7E92C806" w14:textId="3D6BDBF0" w:rsidR="00E05482" w:rsidRDefault="00FB106A">
      <w:pPr>
        <w:ind w:left="840" w:firstLine="420"/>
      </w:pPr>
      <w:r>
        <w:rPr>
          <w:noProof/>
        </w:rPr>
        <w:lastRenderedPageBreak/>
        <w:drawing>
          <wp:anchor distT="0" distB="0" distL="114300" distR="114300" simplePos="0" relativeHeight="251658240" behindDoc="1" locked="0" layoutInCell="1" allowOverlap="1" wp14:anchorId="6162BD61" wp14:editId="1D59CFCE">
            <wp:simplePos x="0" y="0"/>
            <wp:positionH relativeFrom="column">
              <wp:posOffset>-128905</wp:posOffset>
            </wp:positionH>
            <wp:positionV relativeFrom="paragraph">
              <wp:posOffset>436245</wp:posOffset>
            </wp:positionV>
            <wp:extent cx="5458460" cy="4664710"/>
            <wp:effectExtent l="0" t="3175" r="5715" b="5715"/>
            <wp:wrapTight wrapText="bothSides">
              <wp:wrapPolygon edited="0">
                <wp:start x="-13" y="21585"/>
                <wp:lineTo x="21547" y="21585"/>
                <wp:lineTo x="21547" y="62"/>
                <wp:lineTo x="-13" y="62"/>
                <wp:lineTo x="-13" y="21585"/>
              </wp:wrapPolygon>
            </wp:wrapTight>
            <wp:docPr id="1026" name="图片 1" descr="WechatIMG529"/>
            <wp:cNvGraphicFramePr/>
            <a:graphic xmlns:a="http://schemas.openxmlformats.org/drawingml/2006/main">
              <a:graphicData uri="http://schemas.openxmlformats.org/drawingml/2006/picture">
                <pic:pic xmlns:pic="http://schemas.openxmlformats.org/drawingml/2006/picture">
                  <pic:nvPicPr>
                    <pic:cNvPr id="1026" name="图片 1" descr="WechatIMG529"/>
                    <pic:cNvPicPr/>
                  </pic:nvPicPr>
                  <pic:blipFill rotWithShape="1">
                    <a:blip r:embed="rId8" cstate="print">
                      <a:extLst>
                        <a:ext uri="{28A0092B-C50C-407E-A947-70E740481C1C}">
                          <a14:useLocalDpi xmlns:a14="http://schemas.microsoft.com/office/drawing/2010/main" val="0"/>
                        </a:ext>
                      </a:extLst>
                    </a:blip>
                    <a:srcRect l="15219" r="4996" b="4038"/>
                    <a:stretch/>
                  </pic:blipFill>
                  <pic:spPr bwMode="auto">
                    <a:xfrm rot="5400000">
                      <a:off x="0" y="0"/>
                      <a:ext cx="5458460" cy="4664710"/>
                    </a:xfrm>
                    <a:prstGeom prst="rect">
                      <a:avLst/>
                    </a:prstGeom>
                    <a:ln>
                      <a:noFill/>
                    </a:ln>
                    <a:extLst>
                      <a:ext uri="{53640926-AAD7-44D8-BBD7-CCE9431645EC}">
                        <a14:shadowObscured xmlns:a14="http://schemas.microsoft.com/office/drawing/2010/main"/>
                      </a:ext>
                    </a:extLst>
                  </pic:spPr>
                </pic:pic>
              </a:graphicData>
            </a:graphic>
          </wp:anchor>
        </w:drawing>
      </w:r>
    </w:p>
    <w:p w14:paraId="33B21BDC" w14:textId="7C73E58D" w:rsidR="00FB106A" w:rsidRDefault="00000000" w:rsidP="00FB106A">
      <w:pPr>
        <w:ind w:left="840" w:firstLine="420"/>
        <w:rPr>
          <w:rFonts w:hint="eastAsia"/>
        </w:rPr>
      </w:pPr>
      <w:r>
        <w:t>蛋白质工程：</w:t>
      </w:r>
      <w:r>
        <w:rPr>
          <w:highlight w:val="yellow"/>
        </w:rPr>
        <w:t>利用基因工程的手段</w:t>
      </w:r>
      <w:r>
        <w:t>，在目标蛋白的氨基酸序列上引入突变，从而改变目标蛋白的空间结构。</w:t>
      </w:r>
    </w:p>
    <w:p w14:paraId="7502650E" w14:textId="053A4491" w:rsidR="00E05482" w:rsidRDefault="00FB106A">
      <w:pPr>
        <w:ind w:left="840" w:firstLine="420"/>
      </w:pPr>
      <w:r>
        <w:rPr>
          <w:noProof/>
        </w:rPr>
        <w:drawing>
          <wp:anchor distT="0" distB="0" distL="114300" distR="114300" simplePos="0" relativeHeight="251659264" behindDoc="1" locked="0" layoutInCell="1" allowOverlap="1" wp14:anchorId="661A1209" wp14:editId="2B81E7B8">
            <wp:simplePos x="0" y="0"/>
            <wp:positionH relativeFrom="column">
              <wp:posOffset>19050</wp:posOffset>
            </wp:positionH>
            <wp:positionV relativeFrom="paragraph">
              <wp:posOffset>286385</wp:posOffset>
            </wp:positionV>
            <wp:extent cx="5233460" cy="1289050"/>
            <wp:effectExtent l="0" t="0" r="5715" b="6350"/>
            <wp:wrapTight wrapText="bothSides">
              <wp:wrapPolygon edited="0">
                <wp:start x="0" y="0"/>
                <wp:lineTo x="0" y="21387"/>
                <wp:lineTo x="21545" y="21387"/>
                <wp:lineTo x="21545" y="0"/>
                <wp:lineTo x="0" y="0"/>
              </wp:wrapPolygon>
            </wp:wrapTight>
            <wp:docPr id="1027" name="图片 2" descr="WechatIMG530"/>
            <wp:cNvGraphicFramePr/>
            <a:graphic xmlns:a="http://schemas.openxmlformats.org/drawingml/2006/main">
              <a:graphicData uri="http://schemas.openxmlformats.org/drawingml/2006/picture">
                <pic:pic xmlns:pic="http://schemas.openxmlformats.org/drawingml/2006/picture">
                  <pic:nvPicPr>
                    <pic:cNvPr id="1027" name="图片 2" descr="WechatIMG530"/>
                    <pic:cNvPicPr/>
                  </pic:nvPicPr>
                  <pic:blipFill rotWithShape="1">
                    <a:blip r:embed="rId9" cstate="print">
                      <a:extLst>
                        <a:ext uri="{28A0092B-C50C-407E-A947-70E740481C1C}">
                          <a14:useLocalDpi xmlns:a14="http://schemas.microsoft.com/office/drawing/2010/main" val="0"/>
                        </a:ext>
                      </a:extLst>
                    </a:blip>
                    <a:srcRect b="67163"/>
                    <a:stretch/>
                  </pic:blipFill>
                  <pic:spPr bwMode="auto">
                    <a:xfrm>
                      <a:off x="0" y="0"/>
                      <a:ext cx="5233460" cy="1289050"/>
                    </a:xfrm>
                    <a:prstGeom prst="rect">
                      <a:avLst/>
                    </a:prstGeom>
                    <a:ln>
                      <a:noFill/>
                    </a:ln>
                    <a:extLst>
                      <a:ext uri="{53640926-AAD7-44D8-BBD7-CCE9431645EC}">
                        <a14:shadowObscured xmlns:a14="http://schemas.microsoft.com/office/drawing/2010/main"/>
                      </a:ext>
                    </a:extLst>
                  </pic:spPr>
                </pic:pic>
              </a:graphicData>
            </a:graphic>
          </wp:anchor>
        </w:drawing>
      </w:r>
    </w:p>
    <w:p w14:paraId="77EBB947" w14:textId="77777777" w:rsidR="00E05482" w:rsidRDefault="00E05482">
      <w:pPr>
        <w:ind w:left="840" w:firstLine="420"/>
      </w:pPr>
    </w:p>
    <w:p w14:paraId="292FC7EA" w14:textId="77777777" w:rsidR="00E05482" w:rsidRDefault="00E05482">
      <w:pPr>
        <w:ind w:left="840" w:firstLine="420"/>
      </w:pPr>
    </w:p>
    <w:p w14:paraId="29151DDF" w14:textId="77777777" w:rsidR="00E05482" w:rsidRDefault="00000000">
      <w:pPr>
        <w:pStyle w:val="2"/>
        <w:numPr>
          <w:ilvl w:val="0"/>
          <w:numId w:val="15"/>
        </w:numPr>
        <w:jc w:val="center"/>
      </w:pPr>
      <w:r>
        <w:lastRenderedPageBreak/>
        <w:t>进化</w:t>
      </w:r>
    </w:p>
    <w:p w14:paraId="2A27C0E4" w14:textId="77777777" w:rsidR="00E05482" w:rsidRDefault="00000000">
      <w:r>
        <w:t>1.</w:t>
      </w:r>
      <w:r>
        <w:rPr>
          <w:rFonts w:hint="eastAsia"/>
        </w:rPr>
        <w:t>自然选择学说的基本观点和意义</w:t>
      </w:r>
    </w:p>
    <w:p w14:paraId="521FAC3D" w14:textId="77777777" w:rsidR="00E05482" w:rsidRDefault="00000000">
      <w:r>
        <w:tab/>
      </w:r>
      <w:r>
        <w:tab/>
      </w:r>
      <w:r>
        <w:t>基本观点：生物体具有随机发生的可遗传的突变能力，这种突变没有方向性，从而带来个体对环境适应性的差异；面对有限资源和变化的环境，出现环境对不同遗传背景个体生存或死亡的选择。</w:t>
      </w:r>
    </w:p>
    <w:p w14:paraId="241F8FF5" w14:textId="77777777" w:rsidR="00E05482" w:rsidRDefault="00000000">
      <w:r>
        <w:tab/>
      </w:r>
      <w:r>
        <w:tab/>
      </w:r>
      <w:r>
        <w:tab/>
      </w:r>
      <w:r>
        <w:tab/>
      </w:r>
      <w:r>
        <w:rPr>
          <w:highlight w:val="yellow"/>
        </w:rPr>
        <w:t>突变和选择的不断积累造</w:t>
      </w:r>
      <w:r>
        <w:t>成新的物种的形成和生物的进化。</w:t>
      </w:r>
    </w:p>
    <w:p w14:paraId="69E25DC7" w14:textId="77777777" w:rsidR="00E05482" w:rsidRDefault="00000000">
      <w:r>
        <w:tab/>
      </w:r>
      <w:r>
        <w:tab/>
      </w:r>
      <w:r>
        <w:tab/>
      </w:r>
      <w:r>
        <w:tab/>
      </w:r>
      <w:r>
        <w:rPr>
          <w:rFonts w:hint="eastAsia"/>
        </w:rPr>
        <w:t>可以总结为过度繁殖，生存斗争，遗传和变异，适者生存。</w:t>
      </w:r>
    </w:p>
    <w:p w14:paraId="2C3488D7" w14:textId="77777777" w:rsidR="00E05482" w:rsidRDefault="00000000">
      <w:r>
        <w:tab/>
      </w:r>
      <w:r>
        <w:tab/>
      </w:r>
      <w:r>
        <w:t>意义：</w:t>
      </w:r>
      <w:r>
        <w:rPr>
          <w:rFonts w:hint="eastAsia"/>
        </w:rPr>
        <w:t>①否定了上帝造人的宗教学说，指出生物和人是在自然选择中进化而来的。解放了人们的思想，推动了科学的进步。</w:t>
      </w:r>
    </w:p>
    <w:p w14:paraId="76726902" w14:textId="77777777" w:rsidR="00E05482" w:rsidRDefault="00000000">
      <w:pPr>
        <w:ind w:left="840" w:firstLine="420"/>
      </w:pPr>
      <w:r>
        <w:rPr>
          <w:rFonts w:hint="eastAsia"/>
        </w:rPr>
        <w:t>②为生物学的研究和发展提供了新的方向。</w:t>
      </w:r>
    </w:p>
    <w:p w14:paraId="1E3367D1" w14:textId="77777777" w:rsidR="00E05482" w:rsidRDefault="00000000">
      <w:pPr>
        <w:ind w:left="840" w:firstLine="420"/>
      </w:pPr>
      <w:r>
        <w:rPr>
          <w:rFonts w:hint="eastAsia"/>
        </w:rPr>
        <w:t>③形成社会达尔文主义，对资本主义的发展和扩张提供了理论依据。</w:t>
      </w:r>
    </w:p>
    <w:p w14:paraId="35227A98" w14:textId="77777777" w:rsidR="00E05482" w:rsidRDefault="00000000">
      <w:pPr>
        <w:ind w:left="840" w:firstLine="420"/>
      </w:pPr>
      <w:r>
        <w:rPr>
          <w:rFonts w:hint="eastAsia"/>
        </w:rPr>
        <w:t>④影响了亚非等民族国家，用此学说指导民族解放斗争。如严复翻译《天演论》。</w:t>
      </w:r>
    </w:p>
    <w:p w14:paraId="06C5DF81" w14:textId="77777777" w:rsidR="00E05482" w:rsidRDefault="00000000">
      <w:r>
        <w:tab/>
        <w:t>2.</w:t>
      </w:r>
      <w:r>
        <w:t>自然选择得以实现的先决条件</w:t>
      </w:r>
    </w:p>
    <w:p w14:paraId="701C19DF" w14:textId="77777777" w:rsidR="00E05482" w:rsidRDefault="00000000">
      <w:r>
        <w:tab/>
      </w:r>
      <w:r>
        <w:tab/>
        <w:t>1.</w:t>
      </w:r>
      <w:r>
        <w:rPr>
          <w:rFonts w:hint="eastAsia"/>
        </w:rPr>
        <w:t>生物的繁育潜力总是大大超过它们的繁育率。</w:t>
      </w:r>
    </w:p>
    <w:p w14:paraId="01198131" w14:textId="77777777" w:rsidR="00E05482" w:rsidRDefault="00000000">
      <w:r>
        <w:tab/>
      </w:r>
      <w:r>
        <w:tab/>
        <w:t>2</w:t>
      </w:r>
      <w:r>
        <w:rPr>
          <w:rFonts w:hint="eastAsia"/>
        </w:rPr>
        <w:t>.</w:t>
      </w:r>
      <w:r>
        <w:rPr>
          <w:rFonts w:hint="eastAsia"/>
        </w:rPr>
        <w:t>至少一部分性状差异是可以遗传的。</w:t>
      </w:r>
    </w:p>
    <w:p w14:paraId="4A7DEDF9" w14:textId="77777777" w:rsidR="00E05482" w:rsidRDefault="00000000">
      <w:r>
        <w:tab/>
      </w:r>
      <w:r>
        <w:tab/>
        <w:t>3.</w:t>
      </w:r>
      <w:r>
        <w:rPr>
          <w:rFonts w:hint="eastAsia"/>
        </w:rPr>
        <w:t>适应是相对的，每一个性状的存在都与当时当地的环境相关。</w:t>
      </w:r>
    </w:p>
    <w:p w14:paraId="5C1F33A3" w14:textId="77777777" w:rsidR="00E05482" w:rsidRDefault="00000000">
      <w:r>
        <w:tab/>
      </w:r>
      <w:r>
        <w:tab/>
        <w:t>4.</w:t>
      </w:r>
      <w:r>
        <w:rPr>
          <w:rFonts w:hint="eastAsia"/>
        </w:rPr>
        <w:t>每个个体都有自己的祖先，但不是每个个体都有自己的后代。</w:t>
      </w:r>
    </w:p>
    <w:p w14:paraId="340CD2C7" w14:textId="77777777" w:rsidR="00E05482" w:rsidRDefault="00000000">
      <w:r>
        <w:tab/>
        <w:t>3.</w:t>
      </w:r>
      <w:r>
        <w:t>基因频率和基因型频率及其影响因素</w:t>
      </w:r>
    </w:p>
    <w:p w14:paraId="6AFED89C" w14:textId="77777777" w:rsidR="00E05482" w:rsidRDefault="00000000">
      <w:r>
        <w:tab/>
      </w:r>
      <w:r>
        <w:tab/>
      </w:r>
      <w:r>
        <w:rPr>
          <w:rFonts w:hint="eastAsia"/>
        </w:rPr>
        <w:t>基因频率：群体中这一</w:t>
      </w:r>
      <w:r>
        <w:rPr>
          <w:rFonts w:hint="eastAsia"/>
          <w:highlight w:val="yellow"/>
        </w:rPr>
        <w:t>基因数量占该基因库</w:t>
      </w:r>
      <w:r>
        <w:rPr>
          <w:rFonts w:hint="eastAsia"/>
        </w:rPr>
        <w:t>全部基因的比例。</w:t>
      </w:r>
    </w:p>
    <w:p w14:paraId="4DC8BAFA" w14:textId="77777777" w:rsidR="00E05482" w:rsidRDefault="00000000">
      <w:r>
        <w:tab/>
      </w:r>
      <w:r>
        <w:tab/>
      </w:r>
      <w:r>
        <w:rPr>
          <w:rFonts w:hint="eastAsia"/>
        </w:rPr>
        <w:t>基因型频率：群体中这一基因型数量占群体中个体总数的比例。</w:t>
      </w:r>
    </w:p>
    <w:p w14:paraId="28B9EEA6" w14:textId="77777777" w:rsidR="00E05482" w:rsidRDefault="00000000">
      <w:r>
        <w:tab/>
      </w:r>
      <w:r>
        <w:tab/>
      </w:r>
      <w:r>
        <w:rPr>
          <w:rFonts w:hint="eastAsia"/>
        </w:rPr>
        <w:t>影响因素：突变、自然选择、</w:t>
      </w:r>
      <w:r>
        <w:rPr>
          <w:rFonts w:hint="eastAsia"/>
          <w:highlight w:val="yellow"/>
        </w:rPr>
        <w:t>平衡多态</w:t>
      </w:r>
      <w:r>
        <w:rPr>
          <w:rFonts w:hint="eastAsia"/>
        </w:rPr>
        <w:t>、遗传漂变。</w:t>
      </w:r>
    </w:p>
    <w:p w14:paraId="00052A61" w14:textId="77777777" w:rsidR="00E05482" w:rsidRDefault="00000000">
      <w:r>
        <w:tab/>
        <w:t>4.</w:t>
      </w:r>
      <w:r>
        <w:t>什么是分子进化？</w:t>
      </w:r>
    </w:p>
    <w:p w14:paraId="61377712" w14:textId="77777777" w:rsidR="00E05482" w:rsidRDefault="00000000">
      <w:r>
        <w:rPr>
          <w:rFonts w:hint="eastAsia"/>
        </w:rPr>
        <w:t xml:space="preserve"> </w:t>
      </w:r>
      <w:r>
        <w:tab/>
      </w:r>
      <w:r>
        <w:tab/>
      </w:r>
      <w:r>
        <w:rPr>
          <w:rFonts w:hint="eastAsia"/>
        </w:rPr>
        <w:t>核酸碱基序列或蛋白质序列随时间的改变过程。</w:t>
      </w:r>
    </w:p>
    <w:p w14:paraId="27DFD159" w14:textId="77777777" w:rsidR="00E05482" w:rsidRDefault="00000000">
      <w:r>
        <w:tab/>
        <w:t>5.</w:t>
      </w:r>
      <w:r>
        <w:t>什么是分子进化树？</w:t>
      </w:r>
    </w:p>
    <w:p w14:paraId="506F0292" w14:textId="77777777" w:rsidR="00E05482" w:rsidRDefault="00000000">
      <w:r>
        <w:tab/>
      </w:r>
      <w:r>
        <w:tab/>
      </w:r>
      <w:r>
        <w:rPr>
          <w:rFonts w:hint="eastAsia"/>
        </w:rPr>
        <w:t>由于</w:t>
      </w:r>
      <w:r>
        <w:rPr>
          <w:rFonts w:hint="eastAsia"/>
          <w:highlight w:val="yellow"/>
        </w:rPr>
        <w:t>分子进化速率的相对恒定性</w:t>
      </w:r>
      <w:r>
        <w:rPr>
          <w:rFonts w:hint="eastAsia"/>
        </w:rPr>
        <w:t>，可以通过比较不同物种之间</w:t>
      </w:r>
      <w:r>
        <w:rPr>
          <w:rFonts w:hint="eastAsia"/>
          <w:highlight w:val="yellow"/>
        </w:rPr>
        <w:t>核酸碱基序列或蛋白质氨基酸序列</w:t>
      </w:r>
      <w:r>
        <w:rPr>
          <w:rFonts w:hint="eastAsia"/>
        </w:rPr>
        <w:t>的差异了解它们之间的亲缘关系，进而构建出分子进化树。</w:t>
      </w:r>
    </w:p>
    <w:p w14:paraId="4DC28091" w14:textId="77777777" w:rsidR="00E05482" w:rsidRDefault="00000000">
      <w:r>
        <w:tab/>
        <w:t>6.</w:t>
      </w:r>
      <w:r>
        <w:t>新基因产生的方式</w:t>
      </w:r>
    </w:p>
    <w:p w14:paraId="39CB193C" w14:textId="77777777" w:rsidR="00E05482" w:rsidRDefault="00000000">
      <w:r>
        <w:tab/>
      </w:r>
      <w:r>
        <w:tab/>
      </w:r>
      <w:r>
        <w:rPr>
          <w:rFonts w:hint="eastAsia"/>
          <w:highlight w:val="yellow"/>
        </w:rPr>
        <w:t>基因突变、选择性剪切、基因重复、外显子重排、基因延长。</w:t>
      </w:r>
    </w:p>
    <w:p w14:paraId="3F93F57A" w14:textId="77777777" w:rsidR="00E05482" w:rsidRDefault="00000000">
      <w:r>
        <w:tab/>
        <w:t>7.</w:t>
      </w:r>
      <w:r>
        <w:t>基因的水平转移</w:t>
      </w:r>
    </w:p>
    <w:p w14:paraId="2A3D2BA1" w14:textId="77777777" w:rsidR="00E05482" w:rsidRDefault="00000000">
      <w:r>
        <w:tab/>
      </w:r>
      <w:r>
        <w:tab/>
      </w:r>
      <w:r>
        <w:rPr>
          <w:rFonts w:hint="eastAsia"/>
        </w:rPr>
        <w:t>遗传物质在不同物种的基因组之间的转移。</w:t>
      </w:r>
    </w:p>
    <w:p w14:paraId="07BF7EF5" w14:textId="77777777" w:rsidR="00E05482" w:rsidRDefault="00000000">
      <w:r>
        <w:tab/>
        <w:t>8.</w:t>
      </w:r>
      <w:r>
        <w:t>生物界的三个主干是什么？</w:t>
      </w:r>
    </w:p>
    <w:p w14:paraId="58762AB6" w14:textId="77777777" w:rsidR="00E05482" w:rsidRDefault="00000000">
      <w:r>
        <w:tab/>
      </w:r>
      <w:r>
        <w:tab/>
      </w:r>
      <w:r>
        <w:rPr>
          <w:rFonts w:hint="eastAsia"/>
          <w:highlight w:val="yellow"/>
        </w:rPr>
        <w:t>细菌、古细菌、真核</w:t>
      </w:r>
      <w:r>
        <w:rPr>
          <w:rFonts w:hint="eastAsia"/>
        </w:rPr>
        <w:t>生物</w:t>
      </w:r>
      <w:r>
        <w:t>。</w:t>
      </w:r>
    </w:p>
    <w:p w14:paraId="48515A50" w14:textId="77777777" w:rsidR="00E05482" w:rsidRDefault="00000000">
      <w:pPr>
        <w:pStyle w:val="2"/>
        <w:numPr>
          <w:ilvl w:val="0"/>
          <w:numId w:val="16"/>
        </w:numPr>
        <w:jc w:val="center"/>
      </w:pPr>
      <w:r>
        <w:t>生物多样性</w:t>
      </w:r>
    </w:p>
    <w:p w14:paraId="740292DD" w14:textId="77777777" w:rsidR="00E05482" w:rsidRDefault="00000000">
      <w:pPr>
        <w:numPr>
          <w:ilvl w:val="0"/>
          <w:numId w:val="17"/>
        </w:numPr>
      </w:pPr>
      <w:r>
        <w:t>生物多样性的概念：生物及其环境，以及与此相关的各种生态过程综合形成的生态复合</w:t>
      </w:r>
      <w:r>
        <w:tab/>
      </w:r>
      <w:r>
        <w:tab/>
      </w:r>
      <w:r>
        <w:tab/>
      </w:r>
      <w:r>
        <w:tab/>
      </w:r>
      <w:r>
        <w:tab/>
        <w:t xml:space="preserve"> </w:t>
      </w:r>
      <w:r>
        <w:t>体，包括动植物和微生物以及他们所拥有的基因和它们与其生存环</w:t>
      </w:r>
      <w:r>
        <w:tab/>
      </w:r>
      <w:r>
        <w:tab/>
      </w:r>
      <w:r>
        <w:tab/>
      </w:r>
      <w:r>
        <w:tab/>
      </w:r>
      <w:r>
        <w:tab/>
        <w:t xml:space="preserve"> </w:t>
      </w:r>
      <w:proofErr w:type="gramStart"/>
      <w:r>
        <w:t>境形成</w:t>
      </w:r>
      <w:proofErr w:type="gramEnd"/>
      <w:r>
        <w:t>的复杂生态系统。具体描述生物体的数量，种类和变异性。</w:t>
      </w:r>
    </w:p>
    <w:p w14:paraId="21C92664" w14:textId="77777777" w:rsidR="00E05482" w:rsidRDefault="00000000">
      <w:pPr>
        <w:numPr>
          <w:ilvl w:val="0"/>
          <w:numId w:val="17"/>
        </w:numPr>
      </w:pPr>
      <w:r>
        <w:t>16SrRNA</w:t>
      </w:r>
      <w:r>
        <w:t>基因在多样性分析方面的优势：</w:t>
      </w:r>
    </w:p>
    <w:p w14:paraId="3CD298C7" w14:textId="77777777" w:rsidR="00E05482" w:rsidRDefault="00000000">
      <w:pPr>
        <w:ind w:left="1680" w:firstLine="420"/>
      </w:pPr>
      <w:r>
        <w:t xml:space="preserve"> </w:t>
      </w:r>
      <w:r>
        <w:t>（</w:t>
      </w:r>
      <w:r>
        <w:t>1</w:t>
      </w:r>
      <w:r>
        <w:t>）具有</w:t>
      </w:r>
      <w:r>
        <w:rPr>
          <w:highlight w:val="yellow"/>
        </w:rPr>
        <w:t>高度保守</w:t>
      </w:r>
      <w:r>
        <w:t>的区域，可进行有效</w:t>
      </w:r>
      <w:r>
        <w:t>PCR</w:t>
      </w:r>
      <w:r>
        <w:t>引物设计。</w:t>
      </w:r>
    </w:p>
    <w:p w14:paraId="763BEAF3" w14:textId="77777777" w:rsidR="00E05482" w:rsidRDefault="00000000">
      <w:pPr>
        <w:ind w:left="1680" w:firstLine="420"/>
      </w:pPr>
      <w:r>
        <w:t xml:space="preserve"> </w:t>
      </w:r>
      <w:r>
        <w:t>（</w:t>
      </w:r>
      <w:r>
        <w:t>2</w:t>
      </w:r>
      <w:r>
        <w:t>）基因区域的突变足以允许对群落成员进行准确的分类学和系</w:t>
      </w:r>
      <w:r>
        <w:tab/>
      </w:r>
      <w:r>
        <w:tab/>
        <w:t xml:space="preserve">  </w:t>
      </w:r>
      <w:r>
        <w:t>统发育鉴定。</w:t>
      </w:r>
    </w:p>
    <w:p w14:paraId="73B15240" w14:textId="77777777" w:rsidR="00E05482" w:rsidRDefault="00000000">
      <w:pPr>
        <w:ind w:left="1680" w:firstLine="420"/>
      </w:pPr>
      <w:r>
        <w:lastRenderedPageBreak/>
        <w:t xml:space="preserve"> </w:t>
      </w:r>
      <w:r>
        <w:t>（</w:t>
      </w:r>
      <w:r>
        <w:t>3</w:t>
      </w:r>
      <w:r>
        <w:t>）该基因在分类群之间的</w:t>
      </w:r>
      <w:r>
        <w:rPr>
          <w:highlight w:val="yellow"/>
        </w:rPr>
        <w:t>侧向转移似乎很少见</w:t>
      </w:r>
      <w:r>
        <w:t>。</w:t>
      </w:r>
    </w:p>
    <w:p w14:paraId="74AD69B1" w14:textId="77777777" w:rsidR="00E05482" w:rsidRDefault="00000000">
      <w:pPr>
        <w:ind w:left="1680" w:firstLine="420"/>
      </w:pPr>
      <w:r>
        <w:t xml:space="preserve"> </w:t>
      </w:r>
      <w:r>
        <w:t>（</w:t>
      </w:r>
      <w:r>
        <w:t>4</w:t>
      </w:r>
      <w:r>
        <w:t>）该基因在生物多样性的调查中被</w:t>
      </w:r>
      <w:r>
        <w:rPr>
          <w:highlight w:val="yellow"/>
        </w:rPr>
        <w:t>广泛应用</w:t>
      </w:r>
      <w:r>
        <w:t>，因此存在较为全</w:t>
      </w:r>
      <w:r>
        <w:tab/>
      </w:r>
      <w:r>
        <w:tab/>
        <w:t xml:space="preserve">  </w:t>
      </w:r>
      <w:r>
        <w:t>面的数据库。</w:t>
      </w:r>
    </w:p>
    <w:p w14:paraId="3BBCA2AA" w14:textId="77777777" w:rsidR="00E05482" w:rsidRDefault="00000000">
      <w:pPr>
        <w:numPr>
          <w:ilvl w:val="0"/>
          <w:numId w:val="17"/>
        </w:numPr>
      </w:pPr>
      <w:r>
        <w:t>细菌和古细菌的防御机制：（</w:t>
      </w:r>
      <w:r>
        <w:t>1</w:t>
      </w:r>
      <w:r>
        <w:t>）基于病毒受体变异产生的抗性：病毒抗性的产生涉及受</w:t>
      </w:r>
      <w:r>
        <w:tab/>
      </w:r>
      <w:r>
        <w:tab/>
      </w:r>
      <w:r>
        <w:tab/>
      </w:r>
      <w:r>
        <w:tab/>
      </w:r>
      <w:r>
        <w:tab/>
      </w:r>
      <w:r>
        <w:tab/>
      </w:r>
      <w:r>
        <w:tab/>
        <w:t xml:space="preserve">   </w:t>
      </w:r>
      <w:r>
        <w:t>体变化编程机制，如相位变化。</w:t>
      </w:r>
    </w:p>
    <w:p w14:paraId="4EB914DF" w14:textId="77777777" w:rsidR="00E05482" w:rsidRDefault="00000000">
      <w:pPr>
        <w:ind w:left="2100" w:firstLine="420"/>
      </w:pPr>
      <w:r>
        <w:t xml:space="preserve">  </w:t>
      </w:r>
      <w:r>
        <w:t>（</w:t>
      </w:r>
      <w:r>
        <w:t>2</w:t>
      </w:r>
      <w:r>
        <w:t>）免疫：取决于区分入侵者与自身基因组的能力，保护后</w:t>
      </w:r>
      <w:r>
        <w:tab/>
      </w:r>
      <w:r>
        <w:tab/>
        <w:t xml:space="preserve">   </w:t>
      </w:r>
      <w:r>
        <w:t>者的同时使前者失活。</w:t>
      </w:r>
    </w:p>
    <w:p w14:paraId="2D6282EF" w14:textId="77777777" w:rsidR="00E05482" w:rsidRDefault="00000000">
      <w:pPr>
        <w:ind w:left="2100" w:firstLine="420"/>
      </w:pPr>
      <w:r>
        <w:t xml:space="preserve">  </w:t>
      </w:r>
      <w:r>
        <w:t>（</w:t>
      </w:r>
      <w:r>
        <w:t>3</w:t>
      </w:r>
      <w:r>
        <w:t>）休眠诱导和程序性细胞死亡：通过诱导休眠或</w:t>
      </w:r>
      <w:proofErr w:type="gramStart"/>
      <w:r>
        <w:t>程序性细</w:t>
      </w:r>
      <w:proofErr w:type="gramEnd"/>
      <w:r>
        <w:tab/>
      </w:r>
      <w:r>
        <w:tab/>
        <w:t xml:space="preserve">   </w:t>
      </w:r>
      <w:proofErr w:type="gramStart"/>
      <w:r>
        <w:t>胞</w:t>
      </w:r>
      <w:proofErr w:type="gramEnd"/>
      <w:r>
        <w:t>死亡来响应感染发挥作用。</w:t>
      </w:r>
    </w:p>
    <w:p w14:paraId="3745CF16" w14:textId="77777777" w:rsidR="00E05482" w:rsidRDefault="00000000">
      <w:pPr>
        <w:pStyle w:val="2"/>
        <w:jc w:val="center"/>
      </w:pPr>
      <w:r>
        <w:t>第九章</w:t>
      </w:r>
      <w:r>
        <w:t xml:space="preserve"> </w:t>
      </w:r>
      <w:r>
        <w:t>动物和人</w:t>
      </w:r>
    </w:p>
    <w:p w14:paraId="0C2644AE" w14:textId="77777777" w:rsidR="00E05482" w:rsidRDefault="00000000">
      <w:r>
        <w:rPr>
          <w:rFonts w:hint="eastAsia"/>
          <w:highlight w:val="yellow"/>
        </w:rPr>
        <w:t>内环境和稳态的概念</w:t>
      </w:r>
    </w:p>
    <w:p w14:paraId="332577D7" w14:textId="77777777" w:rsidR="00E05482" w:rsidRDefault="00000000">
      <w:r>
        <w:rPr>
          <w:rFonts w:hint="eastAsia"/>
        </w:rPr>
        <w:t>生理学中将围绕在多细胞动物体内细胞周围的环境，即</w:t>
      </w:r>
      <w:r>
        <w:rPr>
          <w:rFonts w:hint="eastAsia"/>
          <w:b/>
          <w:bCs/>
        </w:rPr>
        <w:t>细胞外液</w:t>
      </w:r>
      <w:r>
        <w:rPr>
          <w:rFonts w:hint="eastAsia"/>
        </w:rPr>
        <w:t>，称为机体的</w:t>
      </w:r>
      <w:r>
        <w:rPr>
          <w:rFonts w:hint="eastAsia"/>
          <w:b/>
          <w:bCs/>
        </w:rPr>
        <w:t>内环境</w:t>
      </w:r>
      <w:r>
        <w:rPr>
          <w:rFonts w:hint="eastAsia"/>
        </w:rPr>
        <w:t>。</w:t>
      </w:r>
    </w:p>
    <w:p w14:paraId="3F734886" w14:textId="77777777" w:rsidR="00E05482" w:rsidRDefault="00000000">
      <w:r>
        <w:rPr>
          <w:rFonts w:hint="eastAsia"/>
        </w:rPr>
        <w:t>稳态也称自稳态，是指内环境的</w:t>
      </w:r>
      <w:r>
        <w:rPr>
          <w:rFonts w:hint="eastAsia"/>
          <w:b/>
          <w:bCs/>
        </w:rPr>
        <w:t>理化性质</w:t>
      </w:r>
      <w:r>
        <w:rPr>
          <w:rFonts w:hint="eastAsia"/>
        </w:rPr>
        <w:t>，如</w:t>
      </w:r>
      <w:r>
        <w:rPr>
          <w:rFonts w:hint="eastAsia"/>
          <w:b/>
          <w:bCs/>
        </w:rPr>
        <w:t>温度、</w:t>
      </w:r>
      <w:r>
        <w:rPr>
          <w:rFonts w:hint="eastAsia"/>
          <w:b/>
          <w:bCs/>
        </w:rPr>
        <w:t>pH</w:t>
      </w:r>
      <w:r>
        <w:rPr>
          <w:rFonts w:hint="eastAsia"/>
          <w:b/>
          <w:bCs/>
        </w:rPr>
        <w:t>、渗透压和各种液体成分</w:t>
      </w:r>
      <w:r>
        <w:rPr>
          <w:rFonts w:hint="eastAsia"/>
        </w:rPr>
        <w:t>等的相对稳定状态</w:t>
      </w:r>
    </w:p>
    <w:p w14:paraId="44B21937" w14:textId="77777777" w:rsidR="00E05482" w:rsidRDefault="00000000">
      <w:r>
        <w:rPr>
          <w:rFonts w:hint="eastAsia"/>
        </w:rPr>
        <w:t>内环境的理化性质的相对恒定并非固定不变，而是在一定范围内变动但又保持相对稳定的状态，简言之，是一种</w:t>
      </w:r>
      <w:r>
        <w:rPr>
          <w:rFonts w:hint="eastAsia"/>
          <w:b/>
          <w:bCs/>
        </w:rPr>
        <w:t>动态平衡</w:t>
      </w:r>
      <w:r>
        <w:rPr>
          <w:rFonts w:hint="eastAsia"/>
        </w:rPr>
        <w:t>。</w:t>
      </w:r>
    </w:p>
    <w:p w14:paraId="7F7E3954" w14:textId="77777777" w:rsidR="00E05482" w:rsidRDefault="00E05482"/>
    <w:p w14:paraId="286A505E" w14:textId="77777777" w:rsidR="00E05482" w:rsidRDefault="00000000">
      <w:r>
        <w:rPr>
          <w:rFonts w:hint="eastAsia"/>
          <w:highlight w:val="yellow"/>
        </w:rPr>
        <w:t>动物的</w:t>
      </w:r>
      <w:r>
        <w:rPr>
          <w:rFonts w:hint="eastAsia"/>
          <w:highlight w:val="yellow"/>
        </w:rPr>
        <w:t>4</w:t>
      </w:r>
      <w:r>
        <w:rPr>
          <w:rFonts w:hint="eastAsia"/>
          <w:highlight w:val="yellow"/>
        </w:rPr>
        <w:t>种基本组织的概念和他们各自的范围</w:t>
      </w:r>
    </w:p>
    <w:p w14:paraId="1199DB93" w14:textId="77777777" w:rsidR="00E05482" w:rsidRDefault="00000000">
      <w:r>
        <w:rPr>
          <w:rFonts w:hint="eastAsia"/>
          <w:highlight w:val="green"/>
        </w:rPr>
        <w:t>上皮组织：</w:t>
      </w:r>
      <w:r>
        <w:rPr>
          <w:rFonts w:hint="eastAsia"/>
        </w:rPr>
        <w:t>由形态规则、排列密集的</w:t>
      </w:r>
      <w:r>
        <w:rPr>
          <w:rFonts w:hint="eastAsia"/>
          <w:b/>
          <w:bCs/>
          <w:highlight w:val="yellow"/>
        </w:rPr>
        <w:t>上皮细胞和少量细胞外基质</w:t>
      </w:r>
      <w:r>
        <w:rPr>
          <w:rFonts w:hint="eastAsia"/>
        </w:rPr>
        <w:t>组成。</w:t>
      </w:r>
    </w:p>
    <w:p w14:paraId="56895D6F" w14:textId="77777777" w:rsidR="00E05482" w:rsidRDefault="00000000">
      <w:r>
        <w:rPr>
          <w:rFonts w:hint="eastAsia"/>
        </w:rPr>
        <w:t>主要覆盖于人体外表面或铺设在体内各种</w:t>
      </w:r>
      <w:r>
        <w:rPr>
          <w:rFonts w:hint="eastAsia"/>
          <w:b/>
          <w:bCs/>
        </w:rPr>
        <w:t>管、腔以及囊的内表面</w:t>
      </w:r>
      <w:r>
        <w:rPr>
          <w:rFonts w:hint="eastAsia"/>
        </w:rPr>
        <w:t>，被称为被覆上皮，少部分上皮称为腺上皮。</w:t>
      </w:r>
    </w:p>
    <w:p w14:paraId="6ED24CA7" w14:textId="77777777" w:rsidR="00E05482" w:rsidRDefault="00000000">
      <w:r>
        <w:rPr>
          <w:rFonts w:hint="eastAsia"/>
        </w:rPr>
        <w:t>主要功能是</w:t>
      </w:r>
      <w:r>
        <w:rPr>
          <w:rFonts w:hint="eastAsia"/>
          <w:b/>
          <w:bCs/>
          <w:highlight w:val="yellow"/>
        </w:rPr>
        <w:t>保护、分泌和吸收</w:t>
      </w:r>
      <w:r>
        <w:rPr>
          <w:rFonts w:hint="eastAsia"/>
          <w:highlight w:val="yellow"/>
        </w:rPr>
        <w:t>，</w:t>
      </w:r>
      <w:r>
        <w:rPr>
          <w:rFonts w:hint="eastAsia"/>
        </w:rPr>
        <w:t>但人体内不同部位上皮组织的功能存在一定差异</w:t>
      </w:r>
    </w:p>
    <w:p w14:paraId="14D3A100" w14:textId="77777777" w:rsidR="00E05482" w:rsidRDefault="00000000">
      <w:r>
        <w:rPr>
          <w:rFonts w:hint="eastAsia"/>
          <w:highlight w:val="green"/>
        </w:rPr>
        <w:t>结缔组织：</w:t>
      </w:r>
      <w:r>
        <w:rPr>
          <w:rFonts w:hint="eastAsia"/>
        </w:rPr>
        <w:t>由</w:t>
      </w:r>
      <w:r>
        <w:rPr>
          <w:rFonts w:hint="eastAsia"/>
          <w:b/>
          <w:bCs/>
          <w:highlight w:val="yellow"/>
        </w:rPr>
        <w:t>细胞和大量细胞外基质</w:t>
      </w:r>
      <w:r>
        <w:rPr>
          <w:rFonts w:hint="eastAsia"/>
        </w:rPr>
        <w:t>组成。</w:t>
      </w:r>
    </w:p>
    <w:p w14:paraId="15D43A12" w14:textId="77777777" w:rsidR="00E05482" w:rsidRDefault="00000000">
      <w:r>
        <w:rPr>
          <w:rFonts w:hint="eastAsia"/>
        </w:rPr>
        <w:t>包括无定形的基质、细丝状的纤维和不断循环更新的组织液。广义的结缔组织包括</w:t>
      </w:r>
      <w:r>
        <w:rPr>
          <w:rFonts w:hint="eastAsia"/>
          <w:highlight w:val="yellow"/>
        </w:rPr>
        <w:t>液态的血液和淋巴、柔软的固有结缔组织及软骨和</w:t>
      </w:r>
      <w:proofErr w:type="gramStart"/>
      <w:r>
        <w:rPr>
          <w:rFonts w:hint="eastAsia"/>
          <w:highlight w:val="yellow"/>
        </w:rPr>
        <w:t>骨</w:t>
      </w:r>
      <w:r>
        <w:rPr>
          <w:rFonts w:hint="eastAsia"/>
        </w:rPr>
        <w:t>。</w:t>
      </w:r>
      <w:proofErr w:type="gramEnd"/>
    </w:p>
    <w:p w14:paraId="09C47971" w14:textId="77777777" w:rsidR="00E05482" w:rsidRDefault="00000000">
      <w:r>
        <w:rPr>
          <w:rFonts w:hint="eastAsia"/>
        </w:rPr>
        <w:t>细胞</w:t>
      </w:r>
      <w:r>
        <w:rPr>
          <w:rFonts w:hint="eastAsia"/>
          <w:b/>
          <w:bCs/>
        </w:rPr>
        <w:t>散居在细胞外基质内，无极性</w:t>
      </w:r>
      <w:r>
        <w:rPr>
          <w:rFonts w:hint="eastAsia"/>
        </w:rPr>
        <w:t>。</w:t>
      </w:r>
    </w:p>
    <w:p w14:paraId="5173A0AB" w14:textId="77777777" w:rsidR="00E05482" w:rsidRDefault="00000000">
      <w:r>
        <w:rPr>
          <w:rFonts w:hint="eastAsia"/>
        </w:rPr>
        <w:t>具有</w:t>
      </w:r>
      <w:r>
        <w:rPr>
          <w:rFonts w:hint="eastAsia"/>
          <w:b/>
          <w:bCs/>
          <w:highlight w:val="yellow"/>
        </w:rPr>
        <w:t>连接、支持、营养、运输、保护</w:t>
      </w:r>
      <w:r>
        <w:rPr>
          <w:rFonts w:hint="eastAsia"/>
        </w:rPr>
        <w:t>等多种功能。此外，结缔组织还是</w:t>
      </w:r>
      <w:r>
        <w:rPr>
          <w:rFonts w:hint="eastAsia"/>
          <w:b/>
          <w:bCs/>
        </w:rPr>
        <w:t>调节细胞生长和分化的激素存储器</w:t>
      </w:r>
      <w:r>
        <w:rPr>
          <w:rFonts w:hint="eastAsia"/>
        </w:rPr>
        <w:t>。</w:t>
      </w:r>
    </w:p>
    <w:p w14:paraId="5BE797F0" w14:textId="77777777" w:rsidR="00E05482" w:rsidRDefault="00000000">
      <w:r>
        <w:rPr>
          <w:rFonts w:hint="eastAsia"/>
          <w:highlight w:val="green"/>
        </w:rPr>
        <w:t>肌组织：</w:t>
      </w:r>
      <w:r>
        <w:rPr>
          <w:rFonts w:hint="eastAsia"/>
        </w:rPr>
        <w:t>主要由具有收缩功能的肌细胞构成，主要功能是</w:t>
      </w:r>
      <w:r>
        <w:rPr>
          <w:rFonts w:hint="eastAsia"/>
          <w:b/>
          <w:bCs/>
          <w:highlight w:val="yellow"/>
        </w:rPr>
        <w:t>收缩，</w:t>
      </w:r>
      <w:r>
        <w:rPr>
          <w:rFonts w:hint="eastAsia"/>
          <w:b/>
          <w:bCs/>
        </w:rPr>
        <w:t>使机体产生活动</w:t>
      </w:r>
      <w:r>
        <w:rPr>
          <w:rFonts w:hint="eastAsia"/>
        </w:rPr>
        <w:t>，或改变器官的形状。</w:t>
      </w:r>
      <w:r>
        <w:rPr>
          <w:rFonts w:hint="eastAsia"/>
        </w:rPr>
        <w:t>-</w:t>
      </w:r>
      <w:r>
        <w:rPr>
          <w:rFonts w:hint="eastAsia"/>
        </w:rPr>
        <w:t>根据结构和功能的特点可将肌组织分为两类：横纹肌和平滑肌。横纹肌根据其所在位置又分为</w:t>
      </w:r>
      <w:r>
        <w:rPr>
          <w:rFonts w:hint="eastAsia"/>
          <w:b/>
          <w:bCs/>
        </w:rPr>
        <w:t>骨骼肌、内脏横纹肌和心肌</w:t>
      </w:r>
      <w:r>
        <w:rPr>
          <w:rFonts w:hint="eastAsia"/>
        </w:rPr>
        <w:t>。平滑肌细胞无横纹，分布于</w:t>
      </w:r>
      <w:r>
        <w:rPr>
          <w:rFonts w:hint="eastAsia"/>
          <w:b/>
          <w:bCs/>
        </w:rPr>
        <w:t>内脏、血管</w:t>
      </w:r>
      <w:r>
        <w:rPr>
          <w:rFonts w:hint="eastAsia"/>
        </w:rPr>
        <w:t>，此外，皮肤的</w:t>
      </w:r>
      <w:r>
        <w:rPr>
          <w:rFonts w:hint="eastAsia"/>
          <w:b/>
          <w:bCs/>
        </w:rPr>
        <w:t>立毛肌和眼内部肌肉也属于平滑肌</w:t>
      </w:r>
      <w:r>
        <w:rPr>
          <w:rFonts w:hint="eastAsia"/>
        </w:rPr>
        <w:t>。</w:t>
      </w:r>
    </w:p>
    <w:p w14:paraId="5EBCA787" w14:textId="77777777" w:rsidR="00E05482" w:rsidRDefault="00000000">
      <w:r>
        <w:rPr>
          <w:rFonts w:hint="eastAsia"/>
          <w:highlight w:val="green"/>
        </w:rPr>
        <w:t>神经组织：</w:t>
      </w:r>
      <w:r>
        <w:rPr>
          <w:rFonts w:hint="eastAsia"/>
        </w:rPr>
        <w:t>主要由</w:t>
      </w:r>
      <w:r>
        <w:rPr>
          <w:rFonts w:hint="eastAsia"/>
          <w:highlight w:val="yellow"/>
        </w:rPr>
        <w:t>神经细胞和神经胶质细胞</w:t>
      </w:r>
      <w:r>
        <w:rPr>
          <w:rFonts w:hint="eastAsia"/>
        </w:rPr>
        <w:t>组成。</w:t>
      </w:r>
    </w:p>
    <w:p w14:paraId="0673E1FA" w14:textId="77777777" w:rsidR="00E05482" w:rsidRDefault="00000000">
      <w:r>
        <w:rPr>
          <w:rFonts w:hint="eastAsia"/>
        </w:rPr>
        <w:t>神经细胞是神经系统的形态和功能单位，因而也称为神经元。神经胶质细胞不具有传导神经冲动的特性，对神经元不仅起</w:t>
      </w:r>
      <w:r>
        <w:rPr>
          <w:rFonts w:hint="eastAsia"/>
          <w:b/>
          <w:bCs/>
          <w:highlight w:val="yellow"/>
        </w:rPr>
        <w:t>支持、保护、营养和绝缘</w:t>
      </w:r>
      <w:r>
        <w:rPr>
          <w:rFonts w:hint="eastAsia"/>
        </w:rPr>
        <w:t>等作用，还对脑的正常生理和病理等方面的功能有重要的影响。</w:t>
      </w:r>
    </w:p>
    <w:p w14:paraId="26B0F7EF" w14:textId="77777777" w:rsidR="00E05482" w:rsidRDefault="00E05482"/>
    <w:p w14:paraId="6E244392" w14:textId="77777777" w:rsidR="00E05482" w:rsidRDefault="00000000">
      <w:r>
        <w:rPr>
          <w:rFonts w:hint="eastAsia"/>
          <w:highlight w:val="yellow"/>
        </w:rPr>
        <w:t>机体体温调节的主要方式有哪些</w:t>
      </w:r>
    </w:p>
    <w:p w14:paraId="00411747" w14:textId="77777777" w:rsidR="00E05482" w:rsidRDefault="00000000">
      <w:r>
        <w:rPr>
          <w:rFonts w:hint="eastAsia"/>
        </w:rPr>
        <w:t>体温调节有</w:t>
      </w:r>
      <w:r>
        <w:rPr>
          <w:rFonts w:hint="eastAsia"/>
          <w:b/>
          <w:bCs/>
        </w:rPr>
        <w:t>自主性体温调节和行为性体温调节</w:t>
      </w:r>
      <w:r>
        <w:rPr>
          <w:rFonts w:hint="eastAsia"/>
        </w:rPr>
        <w:t>两种基本方式。</w:t>
      </w:r>
    </w:p>
    <w:p w14:paraId="5C26AD2C" w14:textId="77777777" w:rsidR="00E05482" w:rsidRDefault="00000000">
      <w:r>
        <w:rPr>
          <w:rFonts w:hint="eastAsia"/>
          <w:highlight w:val="green"/>
        </w:rPr>
        <w:t>自主性体温调节</w:t>
      </w:r>
      <w:r>
        <w:rPr>
          <w:rFonts w:hint="eastAsia"/>
        </w:rPr>
        <w:t>是指在体温调节中枢的控制下，通过增减皮肤的血流量、发汗、战栗和改变代谢水平等</w:t>
      </w:r>
      <w:r>
        <w:rPr>
          <w:rFonts w:hint="eastAsia"/>
          <w:b/>
          <w:bCs/>
        </w:rPr>
        <w:t>生理性调节反应</w:t>
      </w:r>
      <w:r>
        <w:rPr>
          <w:rFonts w:hint="eastAsia"/>
        </w:rPr>
        <w:t>，以维持产热和散热的动态平衡，使体温保持在相对稳定的水平。</w:t>
      </w:r>
      <w:r>
        <w:rPr>
          <w:rFonts w:hint="eastAsia"/>
          <w:highlight w:val="green"/>
        </w:rPr>
        <w:t>行为性体温调节</w:t>
      </w:r>
      <w:r>
        <w:rPr>
          <w:rFonts w:hint="eastAsia"/>
        </w:rPr>
        <w:t>是指有意识地进行有利于建立体热平衡的</w:t>
      </w:r>
      <w:r>
        <w:rPr>
          <w:rFonts w:hint="eastAsia"/>
          <w:b/>
          <w:bCs/>
        </w:rPr>
        <w:t>行为活动</w:t>
      </w:r>
      <w:r>
        <w:rPr>
          <w:rFonts w:hint="eastAsia"/>
        </w:rPr>
        <w:t>，如改变姿势、增减衣物、</w:t>
      </w:r>
      <w:r>
        <w:rPr>
          <w:rFonts w:hint="eastAsia"/>
        </w:rPr>
        <w:lastRenderedPageBreak/>
        <w:t>人工改善气候条件等。</w:t>
      </w:r>
    </w:p>
    <w:p w14:paraId="52CE5B88" w14:textId="77777777" w:rsidR="00E05482" w:rsidRDefault="00E05482"/>
    <w:p w14:paraId="519A63DF" w14:textId="77777777" w:rsidR="00E05482" w:rsidRDefault="00000000">
      <w:r>
        <w:rPr>
          <w:rFonts w:hint="eastAsia"/>
          <w:highlight w:val="yellow"/>
        </w:rPr>
        <w:t>激素的概念及功能</w:t>
      </w:r>
    </w:p>
    <w:p w14:paraId="2AF63855" w14:textId="77777777" w:rsidR="00E05482" w:rsidRDefault="00000000">
      <w:pPr>
        <w:rPr>
          <w:highlight w:val="yellow"/>
        </w:rPr>
      </w:pPr>
      <w:r>
        <w:rPr>
          <w:rFonts w:hint="eastAsia"/>
        </w:rPr>
        <w:t>激</w:t>
      </w:r>
      <w:r>
        <w:rPr>
          <w:rFonts w:hint="eastAsia"/>
          <w:highlight w:val="yellow"/>
        </w:rPr>
        <w:t>素是</w:t>
      </w:r>
      <w:r>
        <w:rPr>
          <w:rFonts w:hint="eastAsia"/>
          <w:b/>
          <w:bCs/>
          <w:highlight w:val="yellow"/>
        </w:rPr>
        <w:t>由内分泌腺或器官组织的内分泌细胞合成与分泌</w:t>
      </w:r>
      <w:r>
        <w:rPr>
          <w:rFonts w:hint="eastAsia"/>
          <w:highlight w:val="yellow"/>
        </w:rPr>
        <w:t>的，</w:t>
      </w:r>
      <w:r>
        <w:rPr>
          <w:rFonts w:hint="eastAsia"/>
          <w:b/>
          <w:bCs/>
          <w:highlight w:val="yellow"/>
        </w:rPr>
        <w:t>以体液为媒介</w:t>
      </w:r>
      <w:r>
        <w:rPr>
          <w:rFonts w:hint="eastAsia"/>
          <w:highlight w:val="yellow"/>
        </w:rPr>
        <w:t>，</w:t>
      </w:r>
      <w:r>
        <w:rPr>
          <w:rFonts w:hint="eastAsia"/>
          <w:b/>
          <w:bCs/>
          <w:highlight w:val="yellow"/>
        </w:rPr>
        <w:t>在细胞之间递送调节信息</w:t>
      </w:r>
      <w:r>
        <w:rPr>
          <w:rFonts w:hint="eastAsia"/>
          <w:highlight w:val="yellow"/>
        </w:rPr>
        <w:t>的</w:t>
      </w:r>
      <w:r>
        <w:rPr>
          <w:rFonts w:hint="eastAsia"/>
          <w:b/>
          <w:bCs/>
          <w:highlight w:val="yellow"/>
        </w:rPr>
        <w:t>高效能生物活性物质</w:t>
      </w:r>
      <w:r>
        <w:rPr>
          <w:rFonts w:hint="eastAsia"/>
          <w:highlight w:val="yellow"/>
        </w:rPr>
        <w:t>。</w:t>
      </w:r>
    </w:p>
    <w:p w14:paraId="42DBD1F2" w14:textId="77777777" w:rsidR="00E05482" w:rsidRDefault="00000000">
      <w:pPr>
        <w:rPr>
          <w:b/>
          <w:bCs/>
        </w:rPr>
      </w:pPr>
      <w:r>
        <w:rPr>
          <w:rFonts w:hint="eastAsia"/>
          <w:highlight w:val="yellow"/>
        </w:rPr>
        <w:t>功能：</w:t>
      </w:r>
      <w:r>
        <w:rPr>
          <w:b/>
          <w:bCs/>
        </w:rPr>
        <w:t>①</w:t>
      </w:r>
      <w:r>
        <w:rPr>
          <w:rFonts w:hint="eastAsia"/>
          <w:b/>
          <w:bCs/>
        </w:rPr>
        <w:t>维持机体稳态</w:t>
      </w:r>
      <w:r>
        <w:rPr>
          <w:b/>
          <w:bCs/>
        </w:rPr>
        <w:t>②</w:t>
      </w:r>
      <w:r>
        <w:rPr>
          <w:rFonts w:hint="eastAsia"/>
          <w:b/>
          <w:bCs/>
        </w:rPr>
        <w:t>调节新陈代谢③促进生长发育④调节生殖过程</w:t>
      </w:r>
    </w:p>
    <w:p w14:paraId="06120C2E" w14:textId="77777777" w:rsidR="00E05482" w:rsidRDefault="00E05482"/>
    <w:p w14:paraId="7D69FD53" w14:textId="77777777" w:rsidR="00E05482" w:rsidRDefault="00000000">
      <w:r>
        <w:rPr>
          <w:rFonts w:hint="eastAsia"/>
          <w:highlight w:val="yellow"/>
        </w:rPr>
        <w:t>神经内分泌系统</w:t>
      </w:r>
    </w:p>
    <w:p w14:paraId="66285754" w14:textId="77777777" w:rsidR="00E05482" w:rsidRDefault="00000000">
      <w:r>
        <w:rPr>
          <w:rFonts w:hint="eastAsia"/>
        </w:rPr>
        <w:t>神经内分泌细胞主要集中在</w:t>
      </w:r>
      <w:r>
        <w:rPr>
          <w:rFonts w:hint="eastAsia"/>
          <w:b/>
          <w:bCs/>
          <w:highlight w:val="yellow"/>
        </w:rPr>
        <w:t>下丘脑</w:t>
      </w:r>
      <w:r>
        <w:rPr>
          <w:rFonts w:hint="eastAsia"/>
          <w:highlight w:val="yellow"/>
        </w:rPr>
        <w:t>。</w:t>
      </w:r>
    </w:p>
    <w:p w14:paraId="34AB2D39" w14:textId="77777777" w:rsidR="00E05482" w:rsidRDefault="00000000">
      <w:r>
        <w:rPr>
          <w:rFonts w:hint="eastAsia"/>
          <w:highlight w:val="green"/>
        </w:rPr>
        <w:t>下丘脑</w:t>
      </w:r>
      <w:r>
        <w:rPr>
          <w:rFonts w:hint="eastAsia"/>
          <w:highlight w:val="green"/>
        </w:rPr>
        <w:t>=</w:t>
      </w:r>
      <w:r>
        <w:rPr>
          <w:rFonts w:hint="eastAsia"/>
          <w:highlight w:val="green"/>
        </w:rPr>
        <w:t>腺垂体系统内分泌</w:t>
      </w:r>
    </w:p>
    <w:p w14:paraId="25F2B947" w14:textId="77777777" w:rsidR="00E05482" w:rsidRDefault="00000000">
      <w:pPr>
        <w:pStyle w:val="ListParagraphd5801960-3216-4b5b-913d-23ac84a97628"/>
        <w:numPr>
          <w:ilvl w:val="0"/>
          <w:numId w:val="18"/>
        </w:numPr>
        <w:ind w:firstLineChars="0"/>
        <w:rPr>
          <w:b/>
          <w:bCs/>
        </w:rPr>
      </w:pPr>
      <w:r>
        <w:rPr>
          <w:rFonts w:hint="eastAsia"/>
        </w:rPr>
        <w:t>下丘脑调节</w:t>
      </w:r>
      <w:proofErr w:type="gramStart"/>
      <w:r>
        <w:rPr>
          <w:rFonts w:hint="eastAsia"/>
        </w:rPr>
        <w:t>肽</w:t>
      </w:r>
      <w:proofErr w:type="gramEnd"/>
      <w:r>
        <w:rPr>
          <w:rFonts w:hint="eastAsia"/>
        </w:rPr>
        <w:t xml:space="preserve"> </w:t>
      </w:r>
      <w:r>
        <w:t xml:space="preserve"> </w:t>
      </w:r>
      <w:r>
        <w:rPr>
          <w:rFonts w:hint="eastAsia"/>
        </w:rPr>
        <w:t>由下丘脑促垂体区小细胞神经元分泌，能调节腺垂体活动的肽类物质，统称为下丘脑调节肽。有</w:t>
      </w:r>
      <w:r>
        <w:rPr>
          <w:rFonts w:hint="eastAsia"/>
          <w:b/>
          <w:bCs/>
        </w:rPr>
        <w:t>促甲状腺激素释放激素、</w:t>
      </w:r>
      <w:r>
        <w:rPr>
          <w:rFonts w:hint="eastAsia"/>
          <w:b/>
          <w:bCs/>
          <w:highlight w:val="yellow"/>
        </w:rPr>
        <w:t>生长激素释放激素</w:t>
      </w:r>
      <w:r>
        <w:rPr>
          <w:rFonts w:hint="eastAsia"/>
          <w:b/>
          <w:bCs/>
        </w:rPr>
        <w:t>、生长激素抑制激素、促肾上腺皮质激素释放激素、生长激素释放激素、催乳素抑制因子</w:t>
      </w:r>
    </w:p>
    <w:p w14:paraId="6BBA9CE7" w14:textId="77777777" w:rsidR="00E05482" w:rsidRDefault="00000000">
      <w:pPr>
        <w:pStyle w:val="ListParagraphd5801960-3216-4b5b-913d-23ac84a97628"/>
        <w:numPr>
          <w:ilvl w:val="0"/>
          <w:numId w:val="18"/>
        </w:numPr>
        <w:ind w:firstLineChars="0"/>
      </w:pPr>
      <w:r>
        <w:rPr>
          <w:rFonts w:hint="eastAsia"/>
        </w:rPr>
        <w:t>腺垂体激素</w:t>
      </w:r>
      <w:r>
        <w:rPr>
          <w:rFonts w:hint="eastAsia"/>
        </w:rPr>
        <w:t xml:space="preserve"> </w:t>
      </w:r>
      <w:r>
        <w:t xml:space="preserve"> </w:t>
      </w:r>
      <w:r>
        <w:rPr>
          <w:rFonts w:hint="eastAsia"/>
        </w:rPr>
        <w:t>人腺垂体的远侧部约占垂体总重量的</w:t>
      </w:r>
      <w:r>
        <w:rPr>
          <w:rFonts w:hint="eastAsia"/>
        </w:rPr>
        <w:t>7</w:t>
      </w:r>
      <w:r>
        <w:t>5%</w:t>
      </w:r>
      <w:r>
        <w:rPr>
          <w:rFonts w:hint="eastAsia"/>
        </w:rPr>
        <w:t>，其细胞组成包括</w:t>
      </w:r>
      <w:r>
        <w:rPr>
          <w:rFonts w:hint="eastAsia"/>
          <w:highlight w:val="yellow"/>
        </w:rPr>
        <w:t>分</w:t>
      </w:r>
      <w:r>
        <w:rPr>
          <w:rFonts w:hint="eastAsia"/>
          <w:b/>
          <w:bCs/>
          <w:highlight w:val="yellow"/>
        </w:rPr>
        <w:t>泌激素的颗粒细胞</w:t>
      </w:r>
      <w:r>
        <w:rPr>
          <w:rFonts w:hint="eastAsia"/>
          <w:highlight w:val="yellow"/>
        </w:rPr>
        <w:t>和功能尚未明确的</w:t>
      </w:r>
      <w:r>
        <w:rPr>
          <w:rFonts w:hint="eastAsia"/>
          <w:b/>
          <w:bCs/>
          <w:highlight w:val="yellow"/>
        </w:rPr>
        <w:t>无颗粒细胞</w:t>
      </w:r>
      <w:r>
        <w:rPr>
          <w:rFonts w:hint="eastAsia"/>
          <w:highlight w:val="yellow"/>
        </w:rPr>
        <w:t>两大类</w:t>
      </w:r>
      <w:r>
        <w:rPr>
          <w:rFonts w:hint="eastAsia"/>
        </w:rPr>
        <w:t>。</w:t>
      </w:r>
      <w:r>
        <w:br/>
      </w:r>
      <w:r>
        <w:rPr>
          <w:rFonts w:hint="eastAsia"/>
        </w:rPr>
        <w:t>前者至少包括生长激素细胞、催乳素细胞：促甲状腺激素细胞、促肾上腺皮质激素细胞及促性腺激素细胞</w:t>
      </w:r>
      <w:r>
        <w:rPr>
          <w:rFonts w:hint="eastAsia"/>
        </w:rPr>
        <w:t>5</w:t>
      </w:r>
      <w:r>
        <w:rPr>
          <w:rFonts w:hint="eastAsia"/>
        </w:rPr>
        <w:t>种</w:t>
      </w:r>
      <w:r>
        <w:rPr>
          <w:rFonts w:hint="eastAsia"/>
        </w:rPr>
        <w:t>1</w:t>
      </w:r>
      <w:r>
        <w:rPr>
          <w:rFonts w:hint="eastAsia"/>
        </w:rPr>
        <w:t>后者主要是滤泡星形细胞和未分化细胞。</w:t>
      </w:r>
      <w:r>
        <w:br/>
      </w:r>
      <w:r>
        <w:rPr>
          <w:rFonts w:hint="eastAsia"/>
          <w:b/>
          <w:bCs/>
        </w:rPr>
        <w:t>生长激素</w:t>
      </w:r>
      <w:r>
        <w:rPr>
          <w:rFonts w:hint="eastAsia"/>
        </w:rPr>
        <w:t>和</w:t>
      </w:r>
      <w:r>
        <w:rPr>
          <w:rFonts w:hint="eastAsia"/>
          <w:b/>
          <w:bCs/>
        </w:rPr>
        <w:t>催乳素</w:t>
      </w:r>
      <w:r>
        <w:rPr>
          <w:rFonts w:hint="eastAsia"/>
        </w:rPr>
        <w:t>直接作用于靶组织或靶细胞；</w:t>
      </w:r>
      <w:r>
        <w:rPr>
          <w:rFonts w:hint="eastAsia"/>
          <w:b/>
          <w:bCs/>
        </w:rPr>
        <w:t>促甲状腺激素、促肾上腺皮质激素、</w:t>
      </w:r>
      <w:proofErr w:type="gramStart"/>
      <w:r>
        <w:rPr>
          <w:rFonts w:hint="eastAsia"/>
          <w:b/>
          <w:bCs/>
        </w:rPr>
        <w:t>尿促卵泡</w:t>
      </w:r>
      <w:proofErr w:type="gramEnd"/>
      <w:r>
        <w:rPr>
          <w:rFonts w:hint="eastAsia"/>
          <w:b/>
          <w:bCs/>
        </w:rPr>
        <w:t>素和黄体生成素</w:t>
      </w:r>
      <w:r>
        <w:rPr>
          <w:rFonts w:hint="eastAsia"/>
        </w:rPr>
        <w:t>，均可特异性作用于各自的外周靶腺，统称为垂体促激素。</w:t>
      </w:r>
    </w:p>
    <w:p w14:paraId="71222806" w14:textId="77777777" w:rsidR="00E05482" w:rsidRDefault="00000000">
      <w:r>
        <w:rPr>
          <w:rFonts w:hint="eastAsia"/>
          <w:highlight w:val="green"/>
        </w:rPr>
        <w:t>下丘脑·神经垂体内分泌</w:t>
      </w:r>
    </w:p>
    <w:p w14:paraId="466673C7" w14:textId="77777777" w:rsidR="00E05482" w:rsidRDefault="00000000">
      <w:pPr>
        <w:rPr>
          <w:b/>
          <w:bCs/>
        </w:rPr>
      </w:pPr>
      <w:r>
        <w:rPr>
          <w:rFonts w:hint="eastAsia"/>
        </w:rPr>
        <w:t>神经垂体为下丘脑的延伸结构，</w:t>
      </w:r>
      <w:r>
        <w:rPr>
          <w:rFonts w:hint="eastAsia"/>
          <w:highlight w:val="yellow"/>
        </w:rPr>
        <w:t>不含腺细胞</w:t>
      </w:r>
      <w:r>
        <w:rPr>
          <w:rFonts w:hint="eastAsia"/>
        </w:rPr>
        <w:t>。</w:t>
      </w:r>
    </w:p>
    <w:p w14:paraId="63746E09" w14:textId="77777777" w:rsidR="00E05482" w:rsidRDefault="00000000">
      <w:r>
        <w:rPr>
          <w:rFonts w:hint="eastAsia"/>
        </w:rPr>
        <w:t>下丘脑视上核和室旁核等部位的大细胞神经元轴突延伸透射终止于神经垂体，形成下丘脑</w:t>
      </w:r>
      <w:r>
        <w:rPr>
          <w:rFonts w:hint="eastAsia"/>
        </w:rPr>
        <w:t>-</w:t>
      </w:r>
      <w:r>
        <w:rPr>
          <w:rFonts w:hint="eastAsia"/>
        </w:rPr>
        <w:t>垂体束。视上核和室旁核等处合成的</w:t>
      </w:r>
      <w:r>
        <w:rPr>
          <w:rFonts w:hint="eastAsia"/>
          <w:b/>
          <w:bCs/>
        </w:rPr>
        <w:t>血管升压素</w:t>
      </w:r>
      <w:r>
        <w:rPr>
          <w:rFonts w:hint="eastAsia"/>
        </w:rPr>
        <w:t>(</w:t>
      </w:r>
      <w:r>
        <w:t xml:space="preserve"> VP)</w:t>
      </w:r>
      <w:r>
        <w:rPr>
          <w:rFonts w:hint="eastAsia"/>
        </w:rPr>
        <w:t>和</w:t>
      </w:r>
      <w:proofErr w:type="gramStart"/>
      <w:r>
        <w:rPr>
          <w:rFonts w:hint="eastAsia"/>
          <w:b/>
          <w:bCs/>
        </w:rPr>
        <w:t>缩宫素</w:t>
      </w:r>
      <w:proofErr w:type="gramEnd"/>
      <w:r>
        <w:rPr>
          <w:rFonts w:hint="eastAsia"/>
        </w:rPr>
        <w:t>(</w:t>
      </w:r>
      <w:r>
        <w:t xml:space="preserve"> OT)</w:t>
      </w:r>
      <w:r>
        <w:rPr>
          <w:rFonts w:hint="eastAsia"/>
        </w:rPr>
        <w:t>经长轴突运输终止于神经垂体的末梢并储存，机体需要时由此释放入血。</w:t>
      </w:r>
    </w:p>
    <w:p w14:paraId="04AE39D2" w14:textId="77777777" w:rsidR="00E05482" w:rsidRDefault="00000000">
      <w:r>
        <w:rPr>
          <w:rFonts w:hint="eastAsia"/>
        </w:rPr>
        <w:t>神经垂体激素不仅存在于下丘脑</w:t>
      </w:r>
      <w:r>
        <w:rPr>
          <w:rFonts w:hint="eastAsia"/>
        </w:rPr>
        <w:t>-</w:t>
      </w:r>
      <w:r>
        <w:rPr>
          <w:rFonts w:hint="eastAsia"/>
        </w:rPr>
        <w:t>神经垂体系统内，还存在于下丘脑正中隆起与第三脑室附近的神经元轴突中。</w:t>
      </w:r>
      <w:r>
        <w:rPr>
          <w:rFonts w:hint="eastAsia"/>
          <w:b/>
          <w:bCs/>
        </w:rPr>
        <w:t>神经垂体激素也可能影响腺垂体的分泌活动</w:t>
      </w:r>
      <w:r>
        <w:rPr>
          <w:rFonts w:hint="eastAsia"/>
        </w:rPr>
        <w:t>。</w:t>
      </w:r>
    </w:p>
    <w:p w14:paraId="2AECEC01" w14:textId="77777777" w:rsidR="00E05482" w:rsidRDefault="00E05482"/>
    <w:p w14:paraId="5E26BD79" w14:textId="77777777" w:rsidR="00E05482" w:rsidRDefault="00000000">
      <w:r>
        <w:rPr>
          <w:rFonts w:hint="eastAsia"/>
          <w:highlight w:val="yellow"/>
        </w:rPr>
        <w:t>三种主要的内分泌腺与激素（胰岛为重点）</w:t>
      </w:r>
    </w:p>
    <w:p w14:paraId="0F3FC65E" w14:textId="77777777" w:rsidR="00E05482" w:rsidRDefault="00000000">
      <w:r>
        <w:rPr>
          <w:rFonts w:hint="eastAsia"/>
          <w:highlight w:val="green"/>
        </w:rPr>
        <w:t>甲状腺</w:t>
      </w:r>
      <w:r>
        <w:rPr>
          <w:rFonts w:hint="eastAsia"/>
          <w:highlight w:val="green"/>
        </w:rPr>
        <w:t>-</w:t>
      </w:r>
      <w:r>
        <w:rPr>
          <w:rFonts w:hint="eastAsia"/>
          <w:highlight w:val="green"/>
        </w:rPr>
        <w:t>甲状腺激素</w:t>
      </w:r>
    </w:p>
    <w:p w14:paraId="1CA9BDD9" w14:textId="77777777" w:rsidR="00E05482" w:rsidRDefault="00000000">
      <w:r>
        <w:rPr>
          <w:rFonts w:hint="eastAsia"/>
        </w:rPr>
        <w:t>甲状腺激素由</w:t>
      </w:r>
      <w:r>
        <w:rPr>
          <w:rFonts w:hint="eastAsia"/>
          <w:b/>
          <w:bCs/>
          <w:highlight w:val="yellow"/>
        </w:rPr>
        <w:t>滤泡上皮细胞</w:t>
      </w:r>
      <w:r>
        <w:rPr>
          <w:rFonts w:hint="eastAsia"/>
        </w:rPr>
        <w:t>合成，并以胶状质形式储存于滤泡腔中。</w:t>
      </w:r>
      <w:r>
        <w:t>TH</w:t>
      </w:r>
      <w:r>
        <w:rPr>
          <w:rFonts w:hint="eastAsia"/>
          <w:b/>
          <w:bCs/>
        </w:rPr>
        <w:t>广泛调节机体的生长发育、基础代谢等多种功能活动</w:t>
      </w:r>
      <w:r>
        <w:rPr>
          <w:rFonts w:hint="eastAsia"/>
        </w:rPr>
        <w:t>。甲状腺滤泡旁细胞能合成和分泌降钙素（</w:t>
      </w:r>
      <w:r>
        <w:rPr>
          <w:rFonts w:hint="eastAsia"/>
        </w:rPr>
        <w:t>CT</w:t>
      </w:r>
      <w:r>
        <w:rPr>
          <w:rFonts w:hint="eastAsia"/>
        </w:rPr>
        <w:t>）。</w:t>
      </w:r>
      <w:r>
        <w:t>CT</w:t>
      </w:r>
      <w:r>
        <w:rPr>
          <w:rFonts w:hint="eastAsia"/>
        </w:rPr>
        <w:t>主要参与血钙、磷与骨</w:t>
      </w:r>
      <w:proofErr w:type="gramStart"/>
      <w:r>
        <w:rPr>
          <w:rFonts w:hint="eastAsia"/>
        </w:rPr>
        <w:t>代谢间</w:t>
      </w:r>
      <w:proofErr w:type="gramEnd"/>
      <w:r>
        <w:rPr>
          <w:rFonts w:hint="eastAsia"/>
        </w:rPr>
        <w:t>平衡的调节。</w:t>
      </w:r>
    </w:p>
    <w:p w14:paraId="36E4DC10" w14:textId="77777777" w:rsidR="00E05482" w:rsidRDefault="00000000">
      <w:r>
        <w:rPr>
          <w:rFonts w:hint="eastAsia"/>
        </w:rPr>
        <w:t>T</w:t>
      </w:r>
      <w:r>
        <w:t>H</w:t>
      </w:r>
      <w:r>
        <w:rPr>
          <w:rFonts w:hint="eastAsia"/>
        </w:rPr>
        <w:t>由甲状腺球蛋白中含碘酪氨酸残基缩合而成，故甲状腺球蛋白与碘元素是合成</w:t>
      </w:r>
      <w:r>
        <w:rPr>
          <w:rFonts w:hint="eastAsia"/>
        </w:rPr>
        <w:t>T</w:t>
      </w:r>
      <w:r>
        <w:t>H</w:t>
      </w:r>
      <w:r>
        <w:rPr>
          <w:rFonts w:hint="eastAsia"/>
        </w:rPr>
        <w:t>的必要原料。甲状腺滤泡是合成和分泌</w:t>
      </w:r>
      <w:r>
        <w:rPr>
          <w:rFonts w:hint="eastAsia"/>
        </w:rPr>
        <w:t>T</w:t>
      </w:r>
      <w:r>
        <w:t>H</w:t>
      </w:r>
      <w:r>
        <w:rPr>
          <w:rFonts w:hint="eastAsia"/>
        </w:rPr>
        <w:t>的功能单位，并受促甲状腺激素</w:t>
      </w:r>
      <w:r>
        <w:rPr>
          <w:rFonts w:hint="eastAsia"/>
        </w:rPr>
        <w:t>(</w:t>
      </w:r>
      <w:r>
        <w:t xml:space="preserve"> TSH</w:t>
      </w:r>
      <w:r>
        <w:rPr>
          <w:rFonts w:hint="eastAsia"/>
        </w:rPr>
        <w:t>)</w:t>
      </w:r>
      <w:r>
        <w:rPr>
          <w:rFonts w:hint="eastAsia"/>
        </w:rPr>
        <w:t>的调控。</w:t>
      </w:r>
    </w:p>
    <w:p w14:paraId="04DB2E6E" w14:textId="77777777" w:rsidR="00E05482" w:rsidRDefault="00000000">
      <w:r>
        <w:rPr>
          <w:rFonts w:hint="eastAsia"/>
          <w:highlight w:val="green"/>
        </w:rPr>
        <w:t>胰岛</w:t>
      </w:r>
      <w:r>
        <w:rPr>
          <w:rFonts w:hint="eastAsia"/>
          <w:highlight w:val="green"/>
        </w:rPr>
        <w:t>-</w:t>
      </w:r>
      <w:r>
        <w:rPr>
          <w:rFonts w:hint="eastAsia"/>
          <w:highlight w:val="green"/>
        </w:rPr>
        <w:t>胰岛素</w:t>
      </w:r>
      <w:r>
        <w:rPr>
          <w:rFonts w:hint="eastAsia"/>
          <w:highlight w:val="green"/>
        </w:rPr>
        <w:t>-</w:t>
      </w:r>
      <w:r>
        <w:rPr>
          <w:rFonts w:hint="eastAsia"/>
          <w:highlight w:val="green"/>
        </w:rPr>
        <w:t>胰高血糖素</w:t>
      </w:r>
    </w:p>
    <w:p w14:paraId="6790D28D" w14:textId="77777777" w:rsidR="00E05482" w:rsidRDefault="00000000">
      <w:r>
        <w:rPr>
          <w:rFonts w:hint="eastAsia"/>
        </w:rPr>
        <w:t>胰岛（</w:t>
      </w:r>
      <w:r>
        <w:rPr>
          <w:rFonts w:hint="eastAsia"/>
        </w:rPr>
        <w:t xml:space="preserve"> </w:t>
      </w:r>
      <w:r>
        <w:t>pancreatic islet</w:t>
      </w:r>
      <w:r>
        <w:rPr>
          <w:rFonts w:hint="eastAsia"/>
        </w:rPr>
        <w:t>）为胰腺的内分泌部，是呈小岛状散在分布于外分泌腺</w:t>
      </w:r>
      <w:proofErr w:type="gramStart"/>
      <w:r>
        <w:rPr>
          <w:rFonts w:hint="eastAsia"/>
        </w:rPr>
        <w:t>泡之间</w:t>
      </w:r>
      <w:proofErr w:type="gramEnd"/>
      <w:r>
        <w:rPr>
          <w:rFonts w:hint="eastAsia"/>
        </w:rPr>
        <w:t>的内分泌细胞团。</w:t>
      </w:r>
    </w:p>
    <w:p w14:paraId="39EA6BF3" w14:textId="77777777" w:rsidR="00E05482" w:rsidRDefault="00000000">
      <w:r>
        <w:rPr>
          <w:rFonts w:hint="eastAsia"/>
        </w:rPr>
        <w:t>至少有</w:t>
      </w:r>
      <w:r>
        <w:rPr>
          <w:rFonts w:hint="eastAsia"/>
        </w:rPr>
        <w:t>5</w:t>
      </w:r>
      <w:r>
        <w:rPr>
          <w:rFonts w:hint="eastAsia"/>
        </w:rPr>
        <w:t>种细胞：分泌胰高血糖素</w:t>
      </w:r>
      <w:r>
        <w:rPr>
          <w:rFonts w:hint="eastAsia"/>
        </w:rPr>
        <w:t>(</w:t>
      </w:r>
      <w:r>
        <w:t xml:space="preserve"> glucagon</w:t>
      </w:r>
      <w:r>
        <w:rPr>
          <w:rFonts w:hint="eastAsia"/>
        </w:rPr>
        <w:t>)</w:t>
      </w:r>
      <w:r>
        <w:rPr>
          <w:rFonts w:hint="eastAsia"/>
        </w:rPr>
        <w:t>的</w:t>
      </w:r>
      <w:r>
        <w:rPr>
          <w:rFonts w:hint="eastAsia"/>
          <w:b/>
          <w:bCs/>
        </w:rPr>
        <w:t>A</w:t>
      </w:r>
      <w:r>
        <w:rPr>
          <w:rFonts w:hint="eastAsia"/>
          <w:b/>
          <w:bCs/>
        </w:rPr>
        <w:t>细胞</w:t>
      </w:r>
      <w:r>
        <w:rPr>
          <w:rFonts w:hint="eastAsia"/>
        </w:rPr>
        <w:t>，约占胰岛细胞总数的</w:t>
      </w:r>
      <w:r>
        <w:rPr>
          <w:rFonts w:hint="eastAsia"/>
        </w:rPr>
        <w:t>2</w:t>
      </w:r>
      <w:r>
        <w:t>5%</w:t>
      </w:r>
      <w:r>
        <w:rPr>
          <w:rFonts w:hint="eastAsia"/>
        </w:rPr>
        <w:t>；分泌胰岛素的</w:t>
      </w:r>
      <w:r>
        <w:rPr>
          <w:rFonts w:hint="eastAsia"/>
          <w:b/>
          <w:bCs/>
        </w:rPr>
        <w:t>B</w:t>
      </w:r>
      <w:r>
        <w:rPr>
          <w:rFonts w:hint="eastAsia"/>
          <w:b/>
          <w:bCs/>
        </w:rPr>
        <w:t>细胞</w:t>
      </w:r>
      <w:r>
        <w:rPr>
          <w:rFonts w:hint="eastAsia"/>
        </w:rPr>
        <w:t>，占</w:t>
      </w:r>
      <w:r>
        <w:rPr>
          <w:rFonts w:hint="eastAsia"/>
        </w:rPr>
        <w:t>6</w:t>
      </w:r>
      <w:r>
        <w:t>0%</w:t>
      </w:r>
      <w:r>
        <w:rPr>
          <w:rFonts w:hint="eastAsia"/>
        </w:rPr>
        <w:t>～</w:t>
      </w:r>
      <w:r>
        <w:rPr>
          <w:rFonts w:hint="eastAsia"/>
        </w:rPr>
        <w:t>7</w:t>
      </w:r>
      <w:r>
        <w:t>0%</w:t>
      </w:r>
      <w:r>
        <w:rPr>
          <w:rFonts w:hint="eastAsia"/>
        </w:rPr>
        <w:t>；分泌</w:t>
      </w:r>
      <w:r>
        <w:rPr>
          <w:rFonts w:hint="eastAsia"/>
          <w:highlight w:val="yellow"/>
        </w:rPr>
        <w:t>生长抑素的</w:t>
      </w:r>
      <w:r>
        <w:rPr>
          <w:rFonts w:hint="eastAsia"/>
          <w:b/>
          <w:bCs/>
          <w:highlight w:val="yellow"/>
        </w:rPr>
        <w:t>D</w:t>
      </w:r>
      <w:r>
        <w:rPr>
          <w:rFonts w:hint="eastAsia"/>
          <w:b/>
          <w:bCs/>
          <w:highlight w:val="yellow"/>
        </w:rPr>
        <w:t>细胞</w:t>
      </w:r>
      <w:r>
        <w:rPr>
          <w:rFonts w:hint="eastAsia"/>
        </w:rPr>
        <w:t>，约占</w:t>
      </w:r>
      <w:r>
        <w:rPr>
          <w:rFonts w:hint="eastAsia"/>
        </w:rPr>
        <w:t>1</w:t>
      </w:r>
      <w:r>
        <w:t>0%</w:t>
      </w:r>
      <w:r>
        <w:rPr>
          <w:rFonts w:hint="eastAsia"/>
        </w:rPr>
        <w:t>；分泌血管活性肠肽的</w:t>
      </w:r>
      <w:r>
        <w:rPr>
          <w:rFonts w:hint="eastAsia"/>
          <w:b/>
          <w:bCs/>
        </w:rPr>
        <w:t>H</w:t>
      </w:r>
      <w:r>
        <w:rPr>
          <w:rFonts w:hint="eastAsia"/>
          <w:b/>
          <w:bCs/>
        </w:rPr>
        <w:t>细胞</w:t>
      </w:r>
      <w:r>
        <w:rPr>
          <w:rFonts w:hint="eastAsia"/>
        </w:rPr>
        <w:t>和分泌胰多肽的</w:t>
      </w:r>
      <w:r>
        <w:rPr>
          <w:rFonts w:hint="eastAsia"/>
          <w:b/>
          <w:bCs/>
        </w:rPr>
        <w:t>P</w:t>
      </w:r>
      <w:r>
        <w:rPr>
          <w:b/>
          <w:bCs/>
        </w:rPr>
        <w:t>P</w:t>
      </w:r>
      <w:r>
        <w:rPr>
          <w:rFonts w:hint="eastAsia"/>
          <w:b/>
          <w:bCs/>
        </w:rPr>
        <w:t>细胞</w:t>
      </w:r>
      <w:r>
        <w:rPr>
          <w:rFonts w:hint="eastAsia"/>
        </w:rPr>
        <w:t>则很少。</w:t>
      </w:r>
    </w:p>
    <w:p w14:paraId="713C255D" w14:textId="77777777" w:rsidR="00E05482" w:rsidRDefault="00000000">
      <w:r>
        <w:rPr>
          <w:rFonts w:hint="eastAsia"/>
        </w:rPr>
        <w:t>胰岛素的生物作用：</w:t>
      </w:r>
      <w:r>
        <w:rPr>
          <w:rFonts w:hint="eastAsia"/>
        </w:rPr>
        <w:t>1</w:t>
      </w:r>
      <w:r>
        <w:t>)</w:t>
      </w:r>
      <w:r>
        <w:rPr>
          <w:rFonts w:hint="eastAsia"/>
        </w:rPr>
        <w:t>对</w:t>
      </w:r>
      <w:r>
        <w:rPr>
          <w:rFonts w:hint="eastAsia"/>
          <w:b/>
          <w:bCs/>
          <w:highlight w:val="yellow"/>
        </w:rPr>
        <w:t>糖代谢</w:t>
      </w:r>
      <w:r>
        <w:rPr>
          <w:rFonts w:hint="eastAsia"/>
        </w:rPr>
        <w:t>的作用：促进肌肉摄取、储存和利用葡萄糖；促进肝脏摄取、储存和利用葡萄糖。</w:t>
      </w:r>
      <w:r>
        <w:rPr>
          <w:rFonts w:hint="eastAsia"/>
        </w:rPr>
        <w:t>2</w:t>
      </w:r>
      <w:r>
        <w:t>)</w:t>
      </w:r>
      <w:r>
        <w:rPr>
          <w:rFonts w:hint="eastAsia"/>
        </w:rPr>
        <w:t>对</w:t>
      </w:r>
      <w:r>
        <w:rPr>
          <w:rFonts w:hint="eastAsia"/>
          <w:b/>
          <w:bCs/>
          <w:highlight w:val="yellow"/>
        </w:rPr>
        <w:t>脂肪代谢</w:t>
      </w:r>
      <w:r>
        <w:rPr>
          <w:rFonts w:hint="eastAsia"/>
        </w:rPr>
        <w:t>的作用：胰岛素可促进脂肪的合成与储存，抑制脂肪的分解和利用，降低血中脂肪酸的浓度。</w:t>
      </w:r>
      <w:r>
        <w:rPr>
          <w:rFonts w:hint="eastAsia"/>
        </w:rPr>
        <w:t>3</w:t>
      </w:r>
      <w:r>
        <w:t>)</w:t>
      </w:r>
      <w:r>
        <w:rPr>
          <w:rFonts w:hint="eastAsia"/>
        </w:rPr>
        <w:t>对</w:t>
      </w:r>
      <w:r>
        <w:rPr>
          <w:rFonts w:hint="eastAsia"/>
          <w:b/>
          <w:bCs/>
          <w:highlight w:val="yellow"/>
        </w:rPr>
        <w:t>蛋白质代谢</w:t>
      </w:r>
      <w:r>
        <w:rPr>
          <w:rFonts w:hint="eastAsia"/>
        </w:rPr>
        <w:t>的作用：胰岛素能促进蛋白质合成和储存，抑制蛋白质的分解。</w:t>
      </w:r>
      <w:r>
        <w:rPr>
          <w:rFonts w:hint="eastAsia"/>
        </w:rPr>
        <w:t>4</w:t>
      </w:r>
      <w:r>
        <w:t>)</w:t>
      </w:r>
      <w:r>
        <w:rPr>
          <w:rFonts w:hint="eastAsia"/>
        </w:rPr>
        <w:t>对</w:t>
      </w:r>
      <w:r>
        <w:rPr>
          <w:rFonts w:hint="eastAsia"/>
          <w:b/>
          <w:bCs/>
          <w:highlight w:val="yellow"/>
        </w:rPr>
        <w:t>电解质代谢</w:t>
      </w:r>
      <w:r>
        <w:rPr>
          <w:rFonts w:hint="eastAsia"/>
        </w:rPr>
        <w:t>的作用：胰岛素可促进</w:t>
      </w:r>
      <w:r>
        <w:rPr>
          <w:rFonts w:hint="eastAsia"/>
        </w:rPr>
        <w:t>K</w:t>
      </w:r>
      <w:r>
        <w:t>+</w:t>
      </w:r>
      <w:r>
        <w:rPr>
          <w:rFonts w:hint="eastAsia"/>
        </w:rPr>
        <w:t>、</w:t>
      </w:r>
      <w:r>
        <w:rPr>
          <w:rFonts w:hint="eastAsia"/>
        </w:rPr>
        <w:t xml:space="preserve"> </w:t>
      </w:r>
      <w:r>
        <w:t>Mg2+</w:t>
      </w:r>
      <w:r>
        <w:rPr>
          <w:rFonts w:hint="eastAsia"/>
        </w:rPr>
        <w:t>及磷酸盐进入细</w:t>
      </w:r>
      <w:r>
        <w:rPr>
          <w:rFonts w:hint="eastAsia"/>
        </w:rPr>
        <w:lastRenderedPageBreak/>
        <w:t>胞，参与细胞物质代谢活动：</w:t>
      </w:r>
      <w:r>
        <w:rPr>
          <w:rFonts w:hint="eastAsia"/>
        </w:rPr>
        <w:t>5</w:t>
      </w:r>
      <w:r>
        <w:rPr>
          <w:rFonts w:hint="eastAsia"/>
        </w:rPr>
        <w:t>）对</w:t>
      </w:r>
      <w:r>
        <w:rPr>
          <w:rFonts w:hint="eastAsia"/>
          <w:b/>
          <w:bCs/>
          <w:highlight w:val="yellow"/>
        </w:rPr>
        <w:t>生长</w:t>
      </w:r>
      <w:r>
        <w:rPr>
          <w:rFonts w:hint="eastAsia"/>
        </w:rPr>
        <w:t>的作用：在促进机体生长方面，胰岛素与生长激素具有协同作用。</w:t>
      </w:r>
    </w:p>
    <w:p w14:paraId="2B7243B1" w14:textId="77777777" w:rsidR="00E05482" w:rsidRDefault="00000000">
      <w:r>
        <w:rPr>
          <w:rFonts w:hint="eastAsia"/>
        </w:rPr>
        <w:t>胰高血糖素的作用主要有以下几个方面：①</w:t>
      </w:r>
      <w:r>
        <w:rPr>
          <w:rFonts w:hint="eastAsia"/>
          <w:b/>
          <w:bCs/>
        </w:rPr>
        <w:t>促进肝糖原分解</w:t>
      </w:r>
      <w:r>
        <w:rPr>
          <w:rFonts w:hint="eastAsia"/>
        </w:rPr>
        <w:t>、减少肝糖原合成及增强糖异生作用，从而提高血糖水平；②减少肝内脂肪酸合成三酰甘油，</w:t>
      </w:r>
      <w:r>
        <w:rPr>
          <w:rFonts w:hint="eastAsia"/>
          <w:b/>
          <w:bCs/>
        </w:rPr>
        <w:t>促进脂肪酸分解</w:t>
      </w:r>
      <w:r>
        <w:rPr>
          <w:rFonts w:hint="eastAsia"/>
        </w:rPr>
        <w:t>，使酮体生成增加；③</w:t>
      </w:r>
      <w:r>
        <w:rPr>
          <w:rFonts w:hint="eastAsia"/>
          <w:b/>
          <w:bCs/>
        </w:rPr>
        <w:t>抑制肝内蛋白质合成，促进其分解</w:t>
      </w:r>
      <w:r>
        <w:rPr>
          <w:rFonts w:hint="eastAsia"/>
        </w:rPr>
        <w:t>，同时增加氨基酸进入肝细胞的量，加速氨基酸转化为葡萄糖，即增加糖异生；④</w:t>
      </w:r>
      <w:r>
        <w:rPr>
          <w:rFonts w:hint="eastAsia"/>
          <w:b/>
          <w:bCs/>
        </w:rPr>
        <w:t>通过旁分泌促进胰岛</w:t>
      </w:r>
      <w:r>
        <w:rPr>
          <w:rFonts w:hint="eastAsia"/>
          <w:b/>
          <w:bCs/>
        </w:rPr>
        <w:t>B</w:t>
      </w:r>
      <w:r>
        <w:rPr>
          <w:rFonts w:hint="eastAsia"/>
          <w:b/>
          <w:bCs/>
        </w:rPr>
        <w:t>细胞、</w:t>
      </w:r>
      <w:r>
        <w:rPr>
          <w:rFonts w:hint="eastAsia"/>
          <w:b/>
          <w:bCs/>
        </w:rPr>
        <w:t>D</w:t>
      </w:r>
      <w:r>
        <w:rPr>
          <w:rFonts w:hint="eastAsia"/>
          <w:b/>
          <w:bCs/>
        </w:rPr>
        <w:t>细胞的分泌</w:t>
      </w:r>
      <w:r>
        <w:rPr>
          <w:rFonts w:hint="eastAsia"/>
        </w:rPr>
        <w:t>；⑤大量的胰高血糖素还具有</w:t>
      </w:r>
      <w:r>
        <w:rPr>
          <w:rFonts w:hint="eastAsia"/>
          <w:b/>
          <w:bCs/>
        </w:rPr>
        <w:t>增加心肌收缩力</w:t>
      </w:r>
      <w:r>
        <w:rPr>
          <w:rFonts w:hint="eastAsia"/>
        </w:rPr>
        <w:t>、</w:t>
      </w:r>
      <w:r>
        <w:rPr>
          <w:rFonts w:hint="eastAsia"/>
          <w:b/>
          <w:bCs/>
        </w:rPr>
        <w:t>组织血流量</w:t>
      </w:r>
      <w:r>
        <w:rPr>
          <w:rFonts w:hint="eastAsia"/>
        </w:rPr>
        <w:t>（尤其是肾血流）、</w:t>
      </w:r>
      <w:r>
        <w:rPr>
          <w:rFonts w:hint="eastAsia"/>
          <w:b/>
          <w:bCs/>
        </w:rPr>
        <w:t>胆汁分泌及</w:t>
      </w:r>
      <w:r>
        <w:rPr>
          <w:rFonts w:hint="eastAsia"/>
          <w:b/>
          <w:bCs/>
          <w:highlight w:val="yellow"/>
        </w:rPr>
        <w:t>抑制胃液</w:t>
      </w:r>
      <w:r>
        <w:rPr>
          <w:rFonts w:hint="eastAsia"/>
          <w:b/>
          <w:bCs/>
        </w:rPr>
        <w:t>分泌</w:t>
      </w:r>
      <w:r>
        <w:rPr>
          <w:rFonts w:hint="eastAsia"/>
        </w:rPr>
        <w:t>等作用。</w:t>
      </w:r>
    </w:p>
    <w:p w14:paraId="599BAE26" w14:textId="77777777" w:rsidR="00E05482" w:rsidRDefault="00000000">
      <w:r>
        <w:rPr>
          <w:rFonts w:hint="eastAsia"/>
          <w:highlight w:val="green"/>
        </w:rPr>
        <w:t>肾上腺</w:t>
      </w:r>
      <w:r>
        <w:rPr>
          <w:rFonts w:hint="eastAsia"/>
          <w:highlight w:val="green"/>
        </w:rPr>
        <w:t>-</w:t>
      </w:r>
      <w:r>
        <w:rPr>
          <w:rFonts w:hint="eastAsia"/>
          <w:highlight w:val="green"/>
        </w:rPr>
        <w:t>肾上腺皮质激素</w:t>
      </w:r>
      <w:r>
        <w:rPr>
          <w:rFonts w:hint="eastAsia"/>
          <w:highlight w:val="green"/>
        </w:rPr>
        <w:t>-</w:t>
      </w:r>
      <w:r>
        <w:rPr>
          <w:rFonts w:hint="eastAsia"/>
          <w:highlight w:val="green"/>
        </w:rPr>
        <w:t>肾上腺髓质激素</w:t>
      </w:r>
    </w:p>
    <w:p w14:paraId="4474C145" w14:textId="77777777" w:rsidR="00E05482" w:rsidRDefault="00000000">
      <w:pPr>
        <w:rPr>
          <w:b/>
          <w:bCs/>
        </w:rPr>
      </w:pPr>
      <w:r>
        <w:rPr>
          <w:rFonts w:hint="eastAsia"/>
        </w:rPr>
        <w:t>肾上腺</w:t>
      </w:r>
      <w:r>
        <w:rPr>
          <w:rFonts w:hint="eastAsia"/>
          <w:highlight w:val="yellow"/>
        </w:rPr>
        <w:t>皮质激</w:t>
      </w:r>
      <w:r>
        <w:rPr>
          <w:rFonts w:hint="eastAsia"/>
        </w:rPr>
        <w:t>素</w:t>
      </w:r>
      <w:r>
        <w:rPr>
          <w:rFonts w:hint="eastAsia"/>
        </w:rPr>
        <w:t xml:space="preserve"> </w:t>
      </w:r>
      <w:r>
        <w:t xml:space="preserve"> </w:t>
      </w:r>
      <w:r>
        <w:rPr>
          <w:rFonts w:hint="eastAsia"/>
        </w:rPr>
        <w:t>肾上腺皮质激素包括</w:t>
      </w:r>
      <w:r>
        <w:rPr>
          <w:rFonts w:hint="eastAsia"/>
          <w:b/>
          <w:bCs/>
        </w:rPr>
        <w:t>盐皮质激素（</w:t>
      </w:r>
      <w:r>
        <w:rPr>
          <w:rFonts w:hint="eastAsia"/>
          <w:b/>
          <w:bCs/>
        </w:rPr>
        <w:t xml:space="preserve"> </w:t>
      </w:r>
      <w:r>
        <w:rPr>
          <w:b/>
          <w:bCs/>
        </w:rPr>
        <w:t xml:space="preserve">MC </w:t>
      </w:r>
      <w:r>
        <w:rPr>
          <w:b/>
          <w:bCs/>
        </w:rPr>
        <w:t>）</w:t>
      </w:r>
      <w:r>
        <w:rPr>
          <w:rFonts w:hint="eastAsia"/>
          <w:b/>
          <w:bCs/>
        </w:rPr>
        <w:t>、糖皮质激素（</w:t>
      </w:r>
      <w:r>
        <w:rPr>
          <w:rFonts w:hint="eastAsia"/>
          <w:b/>
          <w:bCs/>
        </w:rPr>
        <w:t>G</w:t>
      </w:r>
      <w:r>
        <w:rPr>
          <w:b/>
          <w:bCs/>
        </w:rPr>
        <w:t>C</w:t>
      </w:r>
      <w:r>
        <w:rPr>
          <w:b/>
          <w:bCs/>
        </w:rPr>
        <w:t>）</w:t>
      </w:r>
      <w:r>
        <w:rPr>
          <w:rFonts w:hint="eastAsia"/>
          <w:b/>
          <w:bCs/>
        </w:rPr>
        <w:t>和</w:t>
      </w:r>
      <w:r>
        <w:rPr>
          <w:rFonts w:hint="eastAsia"/>
          <w:b/>
          <w:bCs/>
          <w:highlight w:val="yellow"/>
        </w:rPr>
        <w:t>性激素</w:t>
      </w:r>
      <w:r>
        <w:rPr>
          <w:rFonts w:hint="eastAsia"/>
          <w:b/>
          <w:bCs/>
        </w:rPr>
        <w:t>。</w:t>
      </w:r>
    </w:p>
    <w:p w14:paraId="4E274942" w14:textId="77777777" w:rsidR="00E05482" w:rsidRDefault="00000000">
      <w:r>
        <w:rPr>
          <w:rFonts w:hint="eastAsia"/>
        </w:rPr>
        <w:t>肾上腺</w:t>
      </w:r>
      <w:r>
        <w:rPr>
          <w:rFonts w:hint="eastAsia"/>
          <w:highlight w:val="yellow"/>
        </w:rPr>
        <w:t>髓质</w:t>
      </w:r>
      <w:r>
        <w:rPr>
          <w:rFonts w:hint="eastAsia"/>
        </w:rPr>
        <w:t>激素</w:t>
      </w:r>
      <w:r>
        <w:rPr>
          <w:rFonts w:hint="eastAsia"/>
        </w:rPr>
        <w:t xml:space="preserve"> </w:t>
      </w:r>
      <w:r>
        <w:t xml:space="preserve"> </w:t>
      </w:r>
      <w:r>
        <w:rPr>
          <w:rFonts w:hint="eastAsia"/>
        </w:rPr>
        <w:t>肾上腺髓质与交感神经节后神经元在胚胎发生上同源，既属于自主性神经系统又属于内分泌系统。分泌的激素主要为</w:t>
      </w:r>
      <w:r>
        <w:rPr>
          <w:rFonts w:hint="eastAsia"/>
          <w:b/>
          <w:bCs/>
          <w:highlight w:val="yellow"/>
        </w:rPr>
        <w:t>肾上腺</w:t>
      </w:r>
      <w:r>
        <w:rPr>
          <w:rFonts w:hint="eastAsia"/>
          <w:b/>
          <w:bCs/>
        </w:rPr>
        <w:t>素和去甲肾上腺素，还有少量的多巴胺。</w:t>
      </w:r>
      <w:r>
        <w:rPr>
          <w:rFonts w:hint="eastAsia"/>
        </w:rPr>
        <w:t>生物作用包括调节物质代谢和参与应激反应。</w:t>
      </w:r>
    </w:p>
    <w:p w14:paraId="543256F8" w14:textId="77777777" w:rsidR="00E05482" w:rsidRDefault="00E05482"/>
    <w:p w14:paraId="2A3F5AD0" w14:textId="77777777" w:rsidR="00E05482" w:rsidRDefault="00000000">
      <w:r>
        <w:rPr>
          <w:rFonts w:hint="eastAsia"/>
          <w:highlight w:val="yellow"/>
        </w:rPr>
        <w:t>非特异性免疫（固有免疫）和特异性免疫（适应性免疫）、体液免疫和细胞免疫的概念；固有免疫的屏障作用有哪些表现？适应性免疫应答的四个重要特征</w:t>
      </w:r>
    </w:p>
    <w:p w14:paraId="5B8B948F" w14:textId="77777777" w:rsidR="00E05482" w:rsidRDefault="00000000">
      <w:r>
        <w:rPr>
          <w:rFonts w:hint="eastAsia"/>
          <w:highlight w:val="green"/>
        </w:rPr>
        <w:t>固有免疫</w:t>
      </w:r>
      <w:r>
        <w:rPr>
          <w:rFonts w:hint="eastAsia"/>
        </w:rPr>
        <w:t>就是先天性免疫或非特异性免疫，是生物在</w:t>
      </w:r>
      <w:r>
        <w:rPr>
          <w:rFonts w:hint="eastAsia"/>
          <w:highlight w:val="yellow"/>
        </w:rPr>
        <w:t>长期进化</w:t>
      </w:r>
      <w:r>
        <w:rPr>
          <w:rFonts w:hint="eastAsia"/>
        </w:rPr>
        <w:t>中逐渐形成的，是机体抵御病原体入侵的第一道防线，它</w:t>
      </w:r>
      <w:r>
        <w:rPr>
          <w:rFonts w:hint="eastAsia"/>
          <w:b/>
          <w:bCs/>
        </w:rPr>
        <w:t>没有特异的选择性，因此作用范围广</w:t>
      </w:r>
      <w:r>
        <w:rPr>
          <w:rFonts w:hint="eastAsia"/>
        </w:rPr>
        <w:t>。</w:t>
      </w:r>
    </w:p>
    <w:p w14:paraId="14CF183B" w14:textId="77777777" w:rsidR="00E05482" w:rsidRDefault="00000000">
      <w:r>
        <w:rPr>
          <w:rFonts w:hint="eastAsia"/>
          <w:highlight w:val="green"/>
        </w:rPr>
        <w:t>适应性免疫</w:t>
      </w:r>
      <w:r>
        <w:rPr>
          <w:rFonts w:hint="eastAsia"/>
        </w:rPr>
        <w:t>又称获得性免疫或特异性免疫，它</w:t>
      </w:r>
      <w:r>
        <w:rPr>
          <w:rFonts w:hint="eastAsia"/>
          <w:b/>
          <w:bCs/>
        </w:rPr>
        <w:t>只针对一种病原</w:t>
      </w:r>
      <w:r>
        <w:rPr>
          <w:rFonts w:hint="eastAsia"/>
        </w:rPr>
        <w:t>。它是人体经</w:t>
      </w:r>
      <w:r>
        <w:rPr>
          <w:rFonts w:hint="eastAsia"/>
          <w:b/>
          <w:bCs/>
        </w:rPr>
        <w:t>后天感染</w:t>
      </w:r>
      <w:r>
        <w:rPr>
          <w:rFonts w:hint="eastAsia"/>
        </w:rPr>
        <w:t>（病愈或无症状的感染）或</w:t>
      </w:r>
      <w:r>
        <w:rPr>
          <w:rFonts w:hint="eastAsia"/>
          <w:b/>
          <w:bCs/>
        </w:rPr>
        <w:t>人工预防接种</w:t>
      </w:r>
      <w:r>
        <w:rPr>
          <w:rFonts w:hint="eastAsia"/>
        </w:rPr>
        <w:t>（如疫苗等）而使机体获得的抵抗病原感染的能力。</w:t>
      </w:r>
    </w:p>
    <w:p w14:paraId="67E14096" w14:textId="77777777" w:rsidR="00E05482" w:rsidRDefault="00000000">
      <w:r>
        <w:rPr>
          <w:rFonts w:hint="eastAsia"/>
        </w:rPr>
        <w:t>体液免疫产生抗体，细胞免疫</w:t>
      </w:r>
      <w:proofErr w:type="gramStart"/>
      <w:r>
        <w:rPr>
          <w:rFonts w:hint="eastAsia"/>
        </w:rPr>
        <w:t>破坏受</w:t>
      </w:r>
      <w:proofErr w:type="gramEnd"/>
      <w:r>
        <w:rPr>
          <w:rFonts w:hint="eastAsia"/>
        </w:rPr>
        <w:t>感染细胞。</w:t>
      </w:r>
    </w:p>
    <w:p w14:paraId="47779A53" w14:textId="77777777" w:rsidR="00E05482" w:rsidRDefault="00000000">
      <w:r>
        <w:rPr>
          <w:rFonts w:hint="eastAsia"/>
        </w:rPr>
        <w:t>体液免疫的核心是由</w:t>
      </w:r>
      <w:r>
        <w:rPr>
          <w:rFonts w:hint="eastAsia"/>
          <w:b/>
          <w:bCs/>
        </w:rPr>
        <w:t>B</w:t>
      </w:r>
      <w:r>
        <w:rPr>
          <w:rFonts w:hint="eastAsia"/>
          <w:b/>
          <w:bCs/>
        </w:rPr>
        <w:t>细胞</w:t>
      </w:r>
      <w:r>
        <w:rPr>
          <w:rFonts w:hint="eastAsia"/>
        </w:rPr>
        <w:t>生成抗体，而细胞免疫的核心是</w:t>
      </w:r>
      <w:r>
        <w:rPr>
          <w:rFonts w:hint="eastAsia"/>
          <w:b/>
          <w:bCs/>
        </w:rPr>
        <w:t>杀伤性</w:t>
      </w:r>
      <w:r>
        <w:rPr>
          <w:rFonts w:hint="eastAsia"/>
          <w:b/>
          <w:bCs/>
        </w:rPr>
        <w:t>T</w:t>
      </w:r>
      <w:r>
        <w:rPr>
          <w:rFonts w:hint="eastAsia"/>
          <w:b/>
          <w:bCs/>
        </w:rPr>
        <w:t>细胞。</w:t>
      </w:r>
    </w:p>
    <w:p w14:paraId="52684834" w14:textId="77777777" w:rsidR="00E05482" w:rsidRDefault="00000000">
      <w:r>
        <w:rPr>
          <w:rFonts w:hint="eastAsia"/>
          <w:highlight w:val="green"/>
        </w:rPr>
        <w:t>体液免疫：</w:t>
      </w:r>
      <w:r>
        <w:rPr>
          <w:rFonts w:hint="eastAsia"/>
        </w:rPr>
        <w:t>在体液免疫应答中，抗体与进入</w:t>
      </w:r>
      <w:r>
        <w:rPr>
          <w:rFonts w:hint="eastAsia"/>
          <w:b/>
          <w:bCs/>
        </w:rPr>
        <w:t>血液、淋巴和组织液</w:t>
      </w:r>
      <w:r>
        <w:rPr>
          <w:rFonts w:hint="eastAsia"/>
        </w:rPr>
        <w:t>中病原体的抗原部分结合。</w:t>
      </w:r>
    </w:p>
    <w:p w14:paraId="05A6DBDE" w14:textId="77777777" w:rsidR="00E05482" w:rsidRDefault="00000000">
      <w:r>
        <w:rPr>
          <w:rFonts w:hint="eastAsia"/>
          <w:highlight w:val="green"/>
        </w:rPr>
        <w:t>细胞免疫：</w:t>
      </w:r>
      <w:r>
        <w:rPr>
          <w:rFonts w:hint="eastAsia"/>
        </w:rPr>
        <w:t>细胞免疫是针对那些在</w:t>
      </w:r>
      <w:r>
        <w:rPr>
          <w:rFonts w:hint="eastAsia"/>
          <w:b/>
          <w:bCs/>
        </w:rPr>
        <w:t>宿主动物细胞中已经建立起来的对抗抗原</w:t>
      </w:r>
      <w:r>
        <w:rPr>
          <w:rFonts w:hint="eastAsia"/>
        </w:rPr>
        <w:t>的免疫应答。它</w:t>
      </w:r>
      <w:r>
        <w:rPr>
          <w:rFonts w:hint="eastAsia"/>
          <w:b/>
          <w:bCs/>
        </w:rPr>
        <w:t>识别并破坏病毒感染的细胞或变异的细胞</w:t>
      </w:r>
      <w:r>
        <w:rPr>
          <w:rFonts w:hint="eastAsia"/>
        </w:rPr>
        <w:t>，如那些由于基因突变而表达特定蛋白的肿瘤细胞。</w:t>
      </w:r>
    </w:p>
    <w:p w14:paraId="6D4D997B" w14:textId="77777777" w:rsidR="00E05482" w:rsidRDefault="00000000">
      <w:r>
        <w:rPr>
          <w:rFonts w:hint="eastAsia"/>
          <w:highlight w:val="green"/>
        </w:rPr>
        <w:t>固有免疫的屏障作用：</w:t>
      </w:r>
    </w:p>
    <w:p w14:paraId="5505E89C" w14:textId="77777777" w:rsidR="00E05482" w:rsidRDefault="00000000">
      <w:r>
        <w:rPr>
          <w:rFonts w:hint="eastAsia"/>
        </w:rPr>
        <w:t>(</w:t>
      </w:r>
      <w:r>
        <w:t>1)</w:t>
      </w:r>
      <w:r>
        <w:rPr>
          <w:rFonts w:hint="eastAsia"/>
          <w:highlight w:val="yellow"/>
        </w:rPr>
        <w:t>皮肤的</w:t>
      </w:r>
      <w:r>
        <w:rPr>
          <w:rFonts w:hint="eastAsia"/>
        </w:rPr>
        <w:t>屏障作用：</w:t>
      </w:r>
      <w:r>
        <w:rPr>
          <w:rFonts w:hint="eastAsia"/>
          <w:b/>
          <w:bCs/>
          <w:highlight w:val="yellow"/>
        </w:rPr>
        <w:t>表皮细胞排列致密</w:t>
      </w:r>
      <w:r>
        <w:rPr>
          <w:rFonts w:hint="eastAsia"/>
          <w:highlight w:val="yellow"/>
        </w:rPr>
        <w:t>，</w:t>
      </w:r>
      <w:r>
        <w:rPr>
          <w:rFonts w:hint="eastAsia"/>
        </w:rPr>
        <w:t>可直接阻碍细菌等病原体的入侵；皮肤表面的</w:t>
      </w:r>
      <w:r>
        <w:rPr>
          <w:rFonts w:hint="eastAsia"/>
          <w:b/>
          <w:bCs/>
        </w:rPr>
        <w:t>干燥程度和盐分的饱和度</w:t>
      </w:r>
      <w:r>
        <w:rPr>
          <w:rFonts w:hint="eastAsia"/>
        </w:rPr>
        <w:t>也不利于细菌生长；同时，寄居在皮肤表面的细菌需要通过</w:t>
      </w:r>
      <w:r>
        <w:rPr>
          <w:rFonts w:hint="eastAsia"/>
          <w:b/>
          <w:bCs/>
        </w:rPr>
        <w:t>竞争</w:t>
      </w:r>
      <w:r>
        <w:rPr>
          <w:rFonts w:hint="eastAsia"/>
        </w:rPr>
        <w:t>结合上皮细胞、竞争吸收营养物质才可生存。</w:t>
      </w:r>
    </w:p>
    <w:p w14:paraId="5EB99C49" w14:textId="77777777" w:rsidR="00E05482" w:rsidRDefault="00000000">
      <w:r>
        <w:rPr>
          <w:rFonts w:hint="eastAsia"/>
        </w:rPr>
        <w:t>(</w:t>
      </w:r>
      <w:r>
        <w:t>2)</w:t>
      </w:r>
      <w:r>
        <w:rPr>
          <w:rFonts w:hint="eastAsia"/>
          <w:highlight w:val="yellow"/>
        </w:rPr>
        <w:t>黏膜组织</w:t>
      </w:r>
      <w:r>
        <w:rPr>
          <w:rFonts w:hint="eastAsia"/>
        </w:rPr>
        <w:t>的屏障作用：①</w:t>
      </w:r>
      <w:r>
        <w:rPr>
          <w:rFonts w:hint="eastAsia"/>
          <w:b/>
          <w:bCs/>
          <w:highlight w:val="yellow"/>
        </w:rPr>
        <w:t>黏液</w:t>
      </w:r>
      <w:r>
        <w:rPr>
          <w:rFonts w:hint="eastAsia"/>
        </w:rPr>
        <w:t>：可黏住入侵的病原体，，经过纤毛的定向摆动（如呼吸道黏膜上皮细胞）将病原体清除；②</w:t>
      </w:r>
      <w:r>
        <w:rPr>
          <w:rFonts w:hint="eastAsia"/>
          <w:b/>
          <w:bCs/>
        </w:rPr>
        <w:t>溶菌酶</w:t>
      </w:r>
      <w:r>
        <w:rPr>
          <w:rFonts w:hint="eastAsia"/>
        </w:rPr>
        <w:t>：是一种由黏膜产生的酶，可攻击许多细菌的细胞壁，使细菌裂解；③</w:t>
      </w:r>
      <w:r>
        <w:rPr>
          <w:rFonts w:hint="eastAsia"/>
          <w:b/>
          <w:bCs/>
          <w:highlight w:val="yellow"/>
        </w:rPr>
        <w:t>防御素</w:t>
      </w:r>
      <w:r>
        <w:rPr>
          <w:rFonts w:hint="eastAsia"/>
        </w:rPr>
        <w:t>：防御素可与</w:t>
      </w:r>
      <w:proofErr w:type="gramStart"/>
      <w:r>
        <w:rPr>
          <w:rFonts w:hint="eastAsia"/>
        </w:rPr>
        <w:t>细菌膜脂层结合</w:t>
      </w:r>
      <w:proofErr w:type="gramEnd"/>
      <w:r>
        <w:rPr>
          <w:rFonts w:hint="eastAsia"/>
        </w:rPr>
        <w:t>，显著增加生物膜的通透性，在膜上形成多个稳定的通道，防御素进入靶细胞（病原体细胞）内的同时，其他胞</w:t>
      </w:r>
      <w:proofErr w:type="gramStart"/>
      <w:r>
        <w:rPr>
          <w:rFonts w:hint="eastAsia"/>
        </w:rPr>
        <w:t>外分子</w:t>
      </w:r>
      <w:proofErr w:type="gramEnd"/>
      <w:r>
        <w:rPr>
          <w:rFonts w:hint="eastAsia"/>
        </w:rPr>
        <w:t>也伴随进人（如肽、蛋白质或无机离子），而靶细胞的重要物质（如盐离子和大分子）渗出，致使靶细胞发生不可逆损伤而死亡。在细胞内防御素也可发挥作用，因为细胞可将病原体经吞噬作用吞人。植物也可分泌防御素来抵御外界环境的病原体入侵。</w:t>
      </w:r>
    </w:p>
    <w:p w14:paraId="11AD80C7" w14:textId="77777777" w:rsidR="00E05482" w:rsidRDefault="00000000">
      <w:r>
        <w:rPr>
          <w:rFonts w:hint="eastAsia"/>
        </w:rPr>
        <w:t>(</w:t>
      </w:r>
      <w:r>
        <w:t>3)</w:t>
      </w:r>
      <w:r>
        <w:rPr>
          <w:rFonts w:hint="eastAsia"/>
        </w:rPr>
        <w:t>化学屏障</w:t>
      </w:r>
      <w:r>
        <w:rPr>
          <w:rFonts w:hint="eastAsia"/>
        </w:rPr>
        <w:t xml:space="preserve"> </w:t>
      </w:r>
      <w:r>
        <w:rPr>
          <w:rFonts w:hint="eastAsia"/>
        </w:rPr>
        <w:t>：机体某些组织鷓官的内环境可以直接裂解病原体，如</w:t>
      </w:r>
      <w:r>
        <w:rPr>
          <w:rFonts w:hint="eastAsia"/>
          <w:b/>
          <w:bCs/>
        </w:rPr>
        <w:t>胃液</w:t>
      </w:r>
      <w:r>
        <w:rPr>
          <w:rFonts w:hint="eastAsia"/>
        </w:rPr>
        <w:t>（误？）的强酸环境以及</w:t>
      </w:r>
      <w:r>
        <w:rPr>
          <w:rFonts w:hint="eastAsia"/>
          <w:b/>
          <w:bCs/>
        </w:rPr>
        <w:t>胃黏膜上皮细胞</w:t>
      </w:r>
      <w:r>
        <w:rPr>
          <w:rFonts w:hint="eastAsia"/>
        </w:rPr>
        <w:t>分泌的</w:t>
      </w:r>
      <w:r>
        <w:rPr>
          <w:rFonts w:hint="eastAsia"/>
          <w:b/>
          <w:bCs/>
        </w:rPr>
        <w:t>蛋白酶</w:t>
      </w:r>
      <w:r>
        <w:rPr>
          <w:rFonts w:hint="eastAsia"/>
        </w:rPr>
        <w:t>。</w:t>
      </w:r>
    </w:p>
    <w:p w14:paraId="4832071E" w14:textId="77777777" w:rsidR="00E05482" w:rsidRDefault="00000000">
      <w:r>
        <w:rPr>
          <w:rFonts w:hint="eastAsia"/>
          <w:highlight w:val="green"/>
        </w:rPr>
        <w:t>适应性免疫应答的四个重要特征：</w:t>
      </w:r>
    </w:p>
    <w:p w14:paraId="4247E5E9" w14:textId="77777777" w:rsidR="00E05482" w:rsidRDefault="00000000">
      <w:pPr>
        <w:pStyle w:val="ListParagraphd5801960-3216-4b5b-913d-23ac84a97628"/>
        <w:numPr>
          <w:ilvl w:val="0"/>
          <w:numId w:val="19"/>
        </w:numPr>
        <w:ind w:firstLineChars="0"/>
      </w:pPr>
      <w:r>
        <w:rPr>
          <w:rFonts w:hint="eastAsia"/>
          <w:b/>
          <w:bCs/>
        </w:rPr>
        <w:t>特异性</w:t>
      </w:r>
      <w:r>
        <w:rPr>
          <w:rFonts w:hint="eastAsia"/>
        </w:rPr>
        <w:t>：</w:t>
      </w:r>
      <w:r>
        <w:rPr>
          <w:rFonts w:hint="eastAsia"/>
        </w:rPr>
        <w:t>T</w:t>
      </w:r>
      <w:r>
        <w:rPr>
          <w:rFonts w:hint="eastAsia"/>
        </w:rPr>
        <w:t>细胞受体和</w:t>
      </w:r>
      <w:r>
        <w:rPr>
          <w:rFonts w:hint="eastAsia"/>
        </w:rPr>
        <w:t>B</w:t>
      </w:r>
      <w:r>
        <w:rPr>
          <w:rFonts w:hint="eastAsia"/>
        </w:rPr>
        <w:t>细胞产生的抗体识别并结合特定的非己物质（抗原），这种相互作用引发适应性免疫反应。</w:t>
      </w:r>
    </w:p>
    <w:p w14:paraId="5B4BF795" w14:textId="77777777" w:rsidR="00E05482" w:rsidRDefault="00000000">
      <w:pPr>
        <w:pStyle w:val="ListParagraphd5801960-3216-4b5b-913d-23ac84a97628"/>
        <w:numPr>
          <w:ilvl w:val="0"/>
          <w:numId w:val="19"/>
        </w:numPr>
        <w:ind w:firstLineChars="0"/>
      </w:pPr>
      <w:r>
        <w:rPr>
          <w:rFonts w:hint="eastAsia"/>
          <w:b/>
          <w:bCs/>
        </w:rPr>
        <w:t>区分</w:t>
      </w:r>
      <w:r>
        <w:rPr>
          <w:rFonts w:hint="eastAsia"/>
          <w:b/>
          <w:bCs/>
          <w:highlight w:val="yellow"/>
        </w:rPr>
        <w:t>自己和非己</w:t>
      </w:r>
      <w:r>
        <w:rPr>
          <w:rFonts w:hint="eastAsia"/>
          <w:b/>
          <w:bCs/>
        </w:rPr>
        <w:t>的能力：</w:t>
      </w:r>
      <w:r>
        <w:rPr>
          <w:rFonts w:hint="eastAsia"/>
        </w:rPr>
        <w:t>机体内的每一个细胞均能生成数量庞大的抗原。这就要求适应性免疫系统必须能够识别所有这些自身抗原。现在已经知道为保证自身抗原不被攻击，</w:t>
      </w:r>
      <w:r>
        <w:rPr>
          <w:rFonts w:hint="eastAsia"/>
        </w:rPr>
        <w:lastRenderedPageBreak/>
        <w:t>适应性免疫分别采用了克隆清除、阴性选择和调节性</w:t>
      </w:r>
      <w:r>
        <w:rPr>
          <w:rFonts w:hint="eastAsia"/>
        </w:rPr>
        <w:t>T</w:t>
      </w:r>
      <w:r>
        <w:rPr>
          <w:rFonts w:hint="eastAsia"/>
        </w:rPr>
        <w:t>细胞效应。</w:t>
      </w:r>
    </w:p>
    <w:p w14:paraId="0C65E41A" w14:textId="77777777" w:rsidR="00E05482" w:rsidRDefault="00000000">
      <w:pPr>
        <w:pStyle w:val="ListParagraphd5801960-3216-4b5b-913d-23ac84a97628"/>
        <w:numPr>
          <w:ilvl w:val="0"/>
          <w:numId w:val="19"/>
        </w:numPr>
        <w:ind w:firstLineChars="0"/>
      </w:pPr>
      <w:r>
        <w:rPr>
          <w:rFonts w:hint="eastAsia"/>
          <w:b/>
          <w:bCs/>
        </w:rPr>
        <w:t>对</w:t>
      </w:r>
      <w:r>
        <w:rPr>
          <w:rFonts w:hint="eastAsia"/>
          <w:b/>
          <w:bCs/>
          <w:highlight w:val="yellow"/>
        </w:rPr>
        <w:t>各种各样</w:t>
      </w:r>
      <w:r>
        <w:rPr>
          <w:rFonts w:hint="eastAsia"/>
          <w:b/>
          <w:bCs/>
        </w:rPr>
        <w:t>非</w:t>
      </w:r>
      <w:proofErr w:type="gramStart"/>
      <w:r>
        <w:rPr>
          <w:rFonts w:hint="eastAsia"/>
          <w:b/>
          <w:bCs/>
        </w:rPr>
        <w:t>己分子</w:t>
      </w:r>
      <w:proofErr w:type="gramEnd"/>
      <w:r>
        <w:rPr>
          <w:rFonts w:hint="eastAsia"/>
          <w:b/>
          <w:bCs/>
        </w:rPr>
        <w:t>做出反应的能力</w:t>
      </w:r>
      <w:r>
        <w:rPr>
          <w:rFonts w:hint="eastAsia"/>
        </w:rPr>
        <w:t>：我们的免疫系统针对每一种抗原都可以激活特定的淋巴细胞，这种能力是依赖细胞基因重排机制来实现的。</w:t>
      </w:r>
    </w:p>
    <w:p w14:paraId="3BEC6C2C" w14:textId="77777777" w:rsidR="00E05482" w:rsidRDefault="00000000">
      <w:pPr>
        <w:pStyle w:val="ListParagraphd5801960-3216-4b5b-913d-23ac84a97628"/>
        <w:numPr>
          <w:ilvl w:val="0"/>
          <w:numId w:val="19"/>
        </w:numPr>
        <w:ind w:firstLineChars="0"/>
      </w:pPr>
      <w:r>
        <w:rPr>
          <w:rFonts w:hint="eastAsia"/>
          <w:b/>
          <w:bCs/>
        </w:rPr>
        <w:t>免</w:t>
      </w:r>
      <w:r>
        <w:rPr>
          <w:rFonts w:hint="eastAsia"/>
          <w:b/>
          <w:bCs/>
          <w:highlight w:val="yellow"/>
        </w:rPr>
        <w:t>疫记忆</w:t>
      </w:r>
      <w:r>
        <w:rPr>
          <w:rFonts w:hint="eastAsia"/>
        </w:rPr>
        <w:t>。固有免疫系统一旦对某一病原分子启动免疫应答，适应性免疫系统就会“记住”这个病原分子，在将来某一时刻如果再有相同病原分子出现时就会产生比初次免疫应答更快更强的免疫应答。</w:t>
      </w:r>
    </w:p>
    <w:p w14:paraId="77FEACB2" w14:textId="77777777" w:rsidR="00E05482" w:rsidRDefault="00E05482"/>
    <w:p w14:paraId="00342B45" w14:textId="77777777" w:rsidR="00E05482" w:rsidRDefault="00000000">
      <w:r>
        <w:rPr>
          <w:rFonts w:hint="eastAsia"/>
          <w:highlight w:val="yellow"/>
        </w:rPr>
        <w:t>无性繁殖的概念及分类</w:t>
      </w:r>
    </w:p>
    <w:p w14:paraId="6C6C9A41" w14:textId="77777777" w:rsidR="00E05482" w:rsidRDefault="00000000">
      <w:pPr>
        <w:rPr>
          <w:b/>
          <w:bCs/>
        </w:rPr>
      </w:pPr>
      <w:r>
        <w:rPr>
          <w:rFonts w:hint="eastAsia"/>
        </w:rPr>
        <w:t>无性生殖的过程只牵涉一个个体，是一种</w:t>
      </w:r>
      <w:r>
        <w:rPr>
          <w:rFonts w:hint="eastAsia"/>
          <w:b/>
          <w:bCs/>
          <w:highlight w:val="yellow"/>
        </w:rPr>
        <w:t>亲体不通过两性细胞的结合而产生后代个体的生殖方式。</w:t>
      </w:r>
    </w:p>
    <w:p w14:paraId="1D66A58E" w14:textId="77777777" w:rsidR="00E05482" w:rsidRDefault="00000000">
      <w:r>
        <w:rPr>
          <w:rFonts w:hint="eastAsia"/>
        </w:rPr>
        <w:t>分类：</w:t>
      </w:r>
    </w:p>
    <w:p w14:paraId="05E9F6B5" w14:textId="77777777" w:rsidR="00E05482" w:rsidRDefault="00000000">
      <w:pPr>
        <w:pStyle w:val="ListParagraphd5801960-3216-4b5b-913d-23ac84a97628"/>
        <w:numPr>
          <w:ilvl w:val="0"/>
          <w:numId w:val="20"/>
        </w:numPr>
        <w:ind w:firstLineChars="0"/>
      </w:pPr>
      <w:r>
        <w:rPr>
          <w:rFonts w:hint="eastAsia"/>
          <w:b/>
          <w:bCs/>
        </w:rPr>
        <w:t>分裂生殖</w:t>
      </w:r>
      <w:r>
        <w:rPr>
          <w:rFonts w:hint="eastAsia"/>
        </w:rPr>
        <w:t>：母体分裂成</w:t>
      </w:r>
      <w:r>
        <w:rPr>
          <w:rFonts w:hint="eastAsia"/>
        </w:rPr>
        <w:t>2</w:t>
      </w:r>
      <w:r>
        <w:rPr>
          <w:rFonts w:hint="eastAsia"/>
        </w:rPr>
        <w:t>个</w:t>
      </w:r>
      <w:r>
        <w:rPr>
          <w:rFonts w:hint="eastAsia"/>
        </w:rPr>
        <w:t>(</w:t>
      </w:r>
      <w:r>
        <w:rPr>
          <w:rFonts w:hint="eastAsia"/>
        </w:rPr>
        <w:t>二分裂</w:t>
      </w:r>
      <w:r>
        <w:rPr>
          <w:rFonts w:hint="eastAsia"/>
        </w:rPr>
        <w:t>)</w:t>
      </w:r>
      <w:r>
        <w:rPr>
          <w:rFonts w:hint="eastAsia"/>
        </w:rPr>
        <w:t>或多个（复分裂）大小形状相同的新个体的生殖方式。可归纳为</w:t>
      </w:r>
      <w:r>
        <w:rPr>
          <w:rFonts w:hint="eastAsia"/>
          <w:highlight w:val="yellow"/>
        </w:rPr>
        <w:t>以核的无丝分裂</w:t>
      </w:r>
      <w:r>
        <w:rPr>
          <w:rFonts w:hint="eastAsia"/>
        </w:rPr>
        <w:t>方式背无性分裂生殖，如细菌、蓝藻等原核生物的分裂生殖；以</w:t>
      </w:r>
      <w:r>
        <w:rPr>
          <w:rFonts w:hint="eastAsia"/>
          <w:highlight w:val="yellow"/>
        </w:rPr>
        <w:t>核的有丝分裂方式</w:t>
      </w:r>
      <w:r>
        <w:rPr>
          <w:rFonts w:hint="eastAsia"/>
        </w:rPr>
        <w:t>营无性分裂生殖，如甲藻、眼虫、变形虫等的分裂生殖；以核的无丝分裂和有丝分裂方式营无性分裂生殖，这种方式最典型的代表就是草履虫。</w:t>
      </w:r>
    </w:p>
    <w:p w14:paraId="7BAA211E" w14:textId="77777777" w:rsidR="00E05482" w:rsidRDefault="00000000">
      <w:pPr>
        <w:pStyle w:val="ListParagraphd5801960-3216-4b5b-913d-23ac84a97628"/>
        <w:numPr>
          <w:ilvl w:val="0"/>
          <w:numId w:val="20"/>
        </w:numPr>
        <w:ind w:firstLineChars="0"/>
      </w:pPr>
      <w:r>
        <w:rPr>
          <w:rFonts w:hint="eastAsia"/>
          <w:b/>
          <w:bCs/>
        </w:rPr>
        <w:t>孢子生殖：</w:t>
      </w:r>
      <w:r>
        <w:rPr>
          <w:rFonts w:hint="eastAsia"/>
        </w:rPr>
        <w:t>孢子生殖是由母体</w:t>
      </w:r>
      <w:r>
        <w:rPr>
          <w:rFonts w:hint="eastAsia"/>
          <w:highlight w:val="yellow"/>
        </w:rPr>
        <w:t>产生出没有性别分化的孢子</w:t>
      </w:r>
      <w:r>
        <w:rPr>
          <w:rFonts w:hint="eastAsia"/>
        </w:rPr>
        <w:t>，这种繁殖细胞不经过两两结合，每个孢子能直接发育成新个体的生殖方式。如蘑菇、衣藻、小球藻、曲霉、青霉、疟原虫等。</w:t>
      </w:r>
    </w:p>
    <w:p w14:paraId="48C571E9" w14:textId="77777777" w:rsidR="00E05482" w:rsidRDefault="00000000">
      <w:pPr>
        <w:pStyle w:val="ListParagraphd5801960-3216-4b5b-913d-23ac84a97628"/>
        <w:numPr>
          <w:ilvl w:val="0"/>
          <w:numId w:val="20"/>
        </w:numPr>
        <w:ind w:firstLineChars="0"/>
      </w:pPr>
      <w:r>
        <w:rPr>
          <w:rFonts w:hint="eastAsia"/>
          <w:b/>
          <w:bCs/>
        </w:rPr>
        <w:t>出芽生殖：</w:t>
      </w:r>
      <w:r>
        <w:rPr>
          <w:rFonts w:hint="eastAsia"/>
        </w:rPr>
        <w:t>有些生物在适当环境下，</w:t>
      </w:r>
      <w:proofErr w:type="gramStart"/>
      <w:r>
        <w:rPr>
          <w:rFonts w:hint="eastAsia"/>
        </w:rPr>
        <w:t>会由</w:t>
      </w:r>
      <w:r>
        <w:rPr>
          <w:rFonts w:hint="eastAsia"/>
          <w:highlight w:val="yellow"/>
        </w:rPr>
        <w:t>体侧向</w:t>
      </w:r>
      <w:proofErr w:type="gramEnd"/>
      <w:r>
        <w:rPr>
          <w:rFonts w:hint="eastAsia"/>
          <w:highlight w:val="yellow"/>
        </w:rPr>
        <w:t>外凸出形成一个球形芽体</w:t>
      </w:r>
      <w:r>
        <w:rPr>
          <w:rFonts w:hint="eastAsia"/>
        </w:rPr>
        <w:t>，这个芽体的养分全由母体供应，待成熟后由母体相接处形成新的体壁，再与母体分离成为独立的新个体，此现象称为出芽生殖。出芽生殖可见于单细胞生物的</w:t>
      </w:r>
      <w:r>
        <w:rPr>
          <w:rFonts w:hint="eastAsia"/>
          <w:highlight w:val="yellow"/>
        </w:rPr>
        <w:t>酵母菌</w:t>
      </w:r>
      <w:r>
        <w:rPr>
          <w:rFonts w:hint="eastAsia"/>
        </w:rPr>
        <w:t>及无脊椎动物，如刺丝</w:t>
      </w:r>
      <w:proofErr w:type="gramStart"/>
      <w:r>
        <w:rPr>
          <w:rFonts w:hint="eastAsia"/>
        </w:rPr>
        <w:t>胞</w:t>
      </w:r>
      <w:proofErr w:type="gramEnd"/>
      <w:r>
        <w:rPr>
          <w:rFonts w:hint="eastAsia"/>
        </w:rPr>
        <w:t>动物、苔藓动物和海鞘类，新个体由亲代体壁发芽而成。</w:t>
      </w:r>
    </w:p>
    <w:p w14:paraId="59AFD4C7" w14:textId="77777777" w:rsidR="00E05482" w:rsidRDefault="00000000">
      <w:pPr>
        <w:pStyle w:val="ListParagraphd5801960-3216-4b5b-913d-23ac84a97628"/>
        <w:numPr>
          <w:ilvl w:val="0"/>
          <w:numId w:val="20"/>
        </w:numPr>
        <w:ind w:firstLineChars="0"/>
      </w:pPr>
      <w:r>
        <w:rPr>
          <w:rFonts w:hint="eastAsia"/>
          <w:b/>
          <w:bCs/>
        </w:rPr>
        <w:t>营养生殖</w:t>
      </w:r>
      <w:r>
        <w:rPr>
          <w:rFonts w:hint="eastAsia"/>
          <w:b/>
          <w:bCs/>
        </w:rPr>
        <w:t xml:space="preserve"> </w:t>
      </w:r>
      <w:r>
        <w:t xml:space="preserve"> </w:t>
      </w:r>
      <w:r>
        <w:rPr>
          <w:rFonts w:hint="eastAsia"/>
        </w:rPr>
        <w:t>营养生殖是由高等植的根、茎、叶等营养器官发育成新个体的生殖方式。例如甘薯的块根繁殖等。农业、林业和园艺工作上常用分根、扦插、体分离，使其发育成新个体，这属于人工营养繁殖。植物的无性繁殖包括分球、分根、压条、嫁接、扦插和组织培养等。</w:t>
      </w:r>
    </w:p>
    <w:p w14:paraId="4982CE07" w14:textId="77777777" w:rsidR="00E05482" w:rsidRDefault="00E05482">
      <w:pPr>
        <w:rPr>
          <w:highlight w:val="yellow"/>
        </w:rPr>
      </w:pPr>
    </w:p>
    <w:p w14:paraId="3A26C66C" w14:textId="77777777" w:rsidR="00E05482" w:rsidRDefault="00000000">
      <w:r>
        <w:rPr>
          <w:rFonts w:hint="eastAsia"/>
          <w:highlight w:val="yellow"/>
        </w:rPr>
        <w:t>有性繁殖的概念</w:t>
      </w:r>
    </w:p>
    <w:p w14:paraId="7C96FBF1" w14:textId="77777777" w:rsidR="00E05482" w:rsidRDefault="00000000">
      <w:r>
        <w:rPr>
          <w:rFonts w:hint="eastAsia"/>
          <w:b/>
          <w:bCs/>
        </w:rPr>
        <w:t>雌雄两个亲体的性细胞（又称配子）结合成合子（受精卵）而发育成一</w:t>
      </w:r>
      <w:proofErr w:type="gramStart"/>
      <w:r>
        <w:rPr>
          <w:rFonts w:hint="eastAsia"/>
          <w:b/>
          <w:bCs/>
        </w:rPr>
        <w:t>个</w:t>
      </w:r>
      <w:proofErr w:type="gramEnd"/>
      <w:r>
        <w:rPr>
          <w:rFonts w:hint="eastAsia"/>
          <w:b/>
          <w:bCs/>
        </w:rPr>
        <w:t>新个体的生殖方式称为两性生殖</w:t>
      </w:r>
      <w:r>
        <w:rPr>
          <w:rFonts w:hint="eastAsia"/>
        </w:rPr>
        <w:t>，也称有性生殖，这在生物学上具有重要的意义，优点是</w:t>
      </w:r>
      <w:r>
        <w:rPr>
          <w:rFonts w:hint="eastAsia"/>
          <w:highlight w:val="yellow"/>
        </w:rPr>
        <w:t>能产生新的变异。</w:t>
      </w:r>
      <w:r>
        <w:rPr>
          <w:rFonts w:hint="eastAsia"/>
        </w:rPr>
        <w:t>新个体继承了双亲的遗传性状，保持了种族的遗传特性。</w:t>
      </w:r>
    </w:p>
    <w:p w14:paraId="474C3D2B" w14:textId="77777777" w:rsidR="00E05482" w:rsidRDefault="00000000">
      <w:r>
        <w:rPr>
          <w:rFonts w:hint="eastAsia"/>
        </w:rPr>
        <w:t>有些无脊椎动物是</w:t>
      </w:r>
      <w:r>
        <w:rPr>
          <w:rFonts w:hint="eastAsia"/>
          <w:highlight w:val="yellow"/>
        </w:rPr>
        <w:t>雌雄同体</w:t>
      </w:r>
      <w:r>
        <w:rPr>
          <w:rFonts w:hint="eastAsia"/>
        </w:rPr>
        <w:t>，即</w:t>
      </w:r>
      <w:proofErr w:type="gramStart"/>
      <w:r>
        <w:rPr>
          <w:rFonts w:hint="eastAsia"/>
        </w:rPr>
        <w:t>一个个体既可</w:t>
      </w:r>
      <w:proofErr w:type="gramEnd"/>
      <w:r>
        <w:rPr>
          <w:rFonts w:hint="eastAsia"/>
        </w:rPr>
        <w:t>产生精子，又可产生卵。进行生殖时，也是精子与卵结合，不过有时是自己本身的精子和卵结合，称为自体受精，或者</w:t>
      </w:r>
      <w:proofErr w:type="gramStart"/>
      <w:r>
        <w:rPr>
          <w:rFonts w:hint="eastAsia"/>
        </w:rPr>
        <w:t>卵</w:t>
      </w:r>
      <w:proofErr w:type="gramEnd"/>
      <w:r>
        <w:rPr>
          <w:rFonts w:hint="eastAsia"/>
        </w:rPr>
        <w:t>与其他个体的精子结合，称为异体受精，如蚯蚓、</w:t>
      </w:r>
      <w:proofErr w:type="gramStart"/>
      <w:r>
        <w:rPr>
          <w:rFonts w:hint="eastAsia"/>
        </w:rPr>
        <w:t>蛭</w:t>
      </w:r>
      <w:proofErr w:type="gramEnd"/>
      <w:r>
        <w:rPr>
          <w:rFonts w:hint="eastAsia"/>
        </w:rPr>
        <w:t>类等都是雌雄同体的动物。</w:t>
      </w:r>
    </w:p>
    <w:p w14:paraId="52D374C2" w14:textId="77777777" w:rsidR="00E05482" w:rsidRDefault="00000000">
      <w:r>
        <w:rPr>
          <w:rFonts w:hint="eastAsia"/>
        </w:rPr>
        <w:t>有性生殖中除精卵结合外，尚有其他形式，如单性生殖。单性生殖又称孤雌生殖，一种卵子不需要精子而自行发育的生殖方式。多胚生殖是指</w:t>
      </w:r>
      <w:r>
        <w:rPr>
          <w:rFonts w:hint="eastAsia"/>
        </w:rPr>
        <w:t>1</w:t>
      </w:r>
      <w:r>
        <w:rPr>
          <w:rFonts w:hint="eastAsia"/>
        </w:rPr>
        <w:t>个卵内可产生两个或多个胚胎，并均能发育成正常新个体的生殖方式。另外，有些生物的生殖方式是有性生殖与无性生殖相结合，比如蟑螂。</w:t>
      </w:r>
    </w:p>
    <w:p w14:paraId="15332406" w14:textId="77777777" w:rsidR="00E05482" w:rsidRDefault="00E05482"/>
    <w:p w14:paraId="65F9C315" w14:textId="77777777" w:rsidR="00E05482" w:rsidRDefault="00000000">
      <w:r>
        <w:rPr>
          <w:rFonts w:hint="eastAsia"/>
          <w:highlight w:val="yellow"/>
        </w:rPr>
        <w:t>受精的基本过程</w:t>
      </w:r>
    </w:p>
    <w:p w14:paraId="39BDF2B7" w14:textId="77777777" w:rsidR="00E05482" w:rsidRDefault="00000000">
      <w:r>
        <w:rPr>
          <w:rFonts w:hint="eastAsia"/>
        </w:rPr>
        <w:t>受精是</w:t>
      </w:r>
      <w:r>
        <w:rPr>
          <w:rFonts w:hint="eastAsia"/>
          <w:b/>
          <w:bCs/>
        </w:rPr>
        <w:t>精子和卵细胞融合为一个合子</w:t>
      </w:r>
      <w:r>
        <w:rPr>
          <w:rFonts w:hint="eastAsia"/>
        </w:rPr>
        <w:t>的过程。受精过程包括</w:t>
      </w:r>
      <w:r>
        <w:rPr>
          <w:rFonts w:hint="eastAsia"/>
          <w:b/>
          <w:bCs/>
        </w:rPr>
        <w:t>卵子激活、调整和两性原核融合</w:t>
      </w:r>
      <w:r>
        <w:rPr>
          <w:rFonts w:hint="eastAsia"/>
        </w:rPr>
        <w:t>3</w:t>
      </w:r>
      <w:r>
        <w:rPr>
          <w:rFonts w:hint="eastAsia"/>
        </w:rPr>
        <w:t>个主要阶段。</w:t>
      </w:r>
    </w:p>
    <w:p w14:paraId="47153A82" w14:textId="77777777" w:rsidR="00E05482" w:rsidRDefault="00000000">
      <w:r>
        <w:rPr>
          <w:rFonts w:hint="eastAsia"/>
        </w:rPr>
        <w:t>受精过程因生物的品种不同而异，但总的来说可以概括为以下几个方面：</w:t>
      </w:r>
      <w:r>
        <w:rPr>
          <w:rFonts w:hint="eastAsia"/>
          <w:b/>
          <w:bCs/>
        </w:rPr>
        <w:t>卵母细胞的成熟；精子获能；精卵间的接触和识别；精子入卵（配子融合和遗传物质的融合）；卵的激活。</w:t>
      </w:r>
    </w:p>
    <w:p w14:paraId="147279E0" w14:textId="77777777" w:rsidR="00E05482" w:rsidRDefault="00E05482"/>
    <w:p w14:paraId="06BA4864" w14:textId="77777777" w:rsidR="00E05482" w:rsidRDefault="00000000">
      <w:r>
        <w:rPr>
          <w:rFonts w:hint="eastAsia"/>
          <w:highlight w:val="yellow"/>
        </w:rPr>
        <w:t>早期胚胎的发育过程</w:t>
      </w:r>
    </w:p>
    <w:p w14:paraId="3377D8C7" w14:textId="77777777" w:rsidR="00E05482" w:rsidRDefault="00000000">
      <w:r>
        <w:rPr>
          <w:rFonts w:hint="eastAsia"/>
        </w:rPr>
        <w:t>在所有的已知动物中，胚胎形成的第一步均为</w:t>
      </w:r>
      <w:r>
        <w:rPr>
          <w:rFonts w:hint="eastAsia"/>
          <w:b/>
          <w:bCs/>
        </w:rPr>
        <w:t>卵裂</w:t>
      </w:r>
      <w:r>
        <w:rPr>
          <w:rFonts w:hint="eastAsia"/>
        </w:rPr>
        <w:t>。经过卵裂，受精卵被分割成很多小细胞，这些由小细胞组成的中空球形体称为</w:t>
      </w:r>
      <w:r>
        <w:rPr>
          <w:rFonts w:hint="eastAsia"/>
          <w:b/>
          <w:bCs/>
        </w:rPr>
        <w:t>囊胚</w:t>
      </w:r>
      <w:r>
        <w:rPr>
          <w:rFonts w:hint="eastAsia"/>
        </w:rPr>
        <w:t>。囊胚的形成标志着卵裂的结束。接下来，胚胎细胞会通过剧烈而有序的运动使囊胚细胞重新组合，形成由外胚层、中胚层和内胚层构成的胚胎结构，这一过程称为</w:t>
      </w:r>
      <w:r>
        <w:rPr>
          <w:rFonts w:hint="eastAsia"/>
          <w:b/>
          <w:bCs/>
        </w:rPr>
        <w:t>原肠作用</w:t>
      </w:r>
      <w:r>
        <w:rPr>
          <w:rFonts w:hint="eastAsia"/>
        </w:rPr>
        <w:t>，结果是将内、中、外三个胚层细胞置于适当的位置，为它们接下来分化为不同的组织器官做准备。</w:t>
      </w:r>
    </w:p>
    <w:p w14:paraId="17C429D4" w14:textId="77777777" w:rsidR="00E05482" w:rsidRDefault="00000000">
      <w:r>
        <w:rPr>
          <w:rFonts w:hint="eastAsia"/>
        </w:rPr>
        <w:t>一般来说，内胚层将会发育成消化系统和呼吸系统，中胚层会发育成肌肉、骨骼、心脏、结缔组织、血细胞</w:t>
      </w:r>
      <w:r>
        <w:rPr>
          <w:rFonts w:hint="eastAsia"/>
        </w:rPr>
        <w:t xml:space="preserve"> </w:t>
      </w:r>
      <w:r>
        <w:rPr>
          <w:rFonts w:hint="eastAsia"/>
        </w:rPr>
        <w:t>生殖腺和泌尿系统等，而外胚层发育成表皮和神经系统。</w:t>
      </w:r>
    </w:p>
    <w:p w14:paraId="5B857431" w14:textId="77777777" w:rsidR="00E05482" w:rsidRDefault="00E05482"/>
    <w:p w14:paraId="29C77543" w14:textId="77777777" w:rsidR="00E05482" w:rsidRDefault="00000000">
      <w:r>
        <w:rPr>
          <w:rFonts w:hint="eastAsia"/>
          <w:highlight w:val="yellow"/>
        </w:rPr>
        <w:t>什么是突触？突触的结构</w:t>
      </w:r>
    </w:p>
    <w:p w14:paraId="63EA4FAC" w14:textId="77777777" w:rsidR="00E05482" w:rsidRDefault="00000000">
      <w:r>
        <w:rPr>
          <w:rFonts w:hint="eastAsia"/>
          <w:highlight w:val="green"/>
        </w:rPr>
        <w:t>突触</w:t>
      </w:r>
      <w:r>
        <w:rPr>
          <w:rFonts w:hint="eastAsia"/>
        </w:rPr>
        <w:t>是是</w:t>
      </w:r>
      <w:r>
        <w:rPr>
          <w:rFonts w:hint="eastAsia"/>
          <w:b/>
          <w:bCs/>
          <w:highlight w:val="yellow"/>
        </w:rPr>
        <w:t>神经元之间在功能上发生联系的部位</w:t>
      </w:r>
      <w:r>
        <w:rPr>
          <w:rFonts w:hint="eastAsia"/>
        </w:rPr>
        <w:t>，也是信息传递的关键部位。</w:t>
      </w:r>
    </w:p>
    <w:p w14:paraId="2EFF6C80" w14:textId="77777777" w:rsidR="00E05482" w:rsidRDefault="00000000">
      <w:r>
        <w:rPr>
          <w:rFonts w:hint="eastAsia"/>
          <w:highlight w:val="green"/>
        </w:rPr>
        <w:t>化学突触</w:t>
      </w:r>
      <w:r>
        <w:rPr>
          <w:rFonts w:hint="eastAsia"/>
        </w:rPr>
        <w:t>传递包括</w:t>
      </w:r>
      <w:r>
        <w:rPr>
          <w:rFonts w:hint="eastAsia"/>
          <w:b/>
          <w:bCs/>
        </w:rPr>
        <w:t>突触前膜，突触后膜，突触间隙</w:t>
      </w:r>
      <w:r>
        <w:rPr>
          <w:rFonts w:hint="eastAsia"/>
        </w:rPr>
        <w:t>三部分。</w:t>
      </w:r>
    </w:p>
    <w:p w14:paraId="17F23D60" w14:textId="77777777" w:rsidR="00E05482" w:rsidRDefault="00000000">
      <w:r>
        <w:rPr>
          <w:rFonts w:hint="eastAsia"/>
          <w:highlight w:val="green"/>
        </w:rPr>
        <w:t>电突触</w:t>
      </w:r>
      <w:r>
        <w:rPr>
          <w:rFonts w:hint="eastAsia"/>
        </w:rPr>
        <w:t>传递通过</w:t>
      </w:r>
      <w:r>
        <w:rPr>
          <w:rFonts w:hint="eastAsia"/>
          <w:b/>
          <w:bCs/>
        </w:rPr>
        <w:t>缝隙连接</w:t>
      </w:r>
      <w:r>
        <w:rPr>
          <w:rFonts w:hint="eastAsia"/>
        </w:rPr>
        <w:t>而产生，即两个相连的神经元各自提供一半蛋白质亚基，形成</w:t>
      </w:r>
      <w:r>
        <w:rPr>
          <w:rFonts w:hint="eastAsia"/>
          <w:b/>
          <w:bCs/>
        </w:rPr>
        <w:t>将彼此细胞质直接相连的间隙连接通道</w:t>
      </w:r>
      <w:r>
        <w:rPr>
          <w:rFonts w:hint="eastAsia"/>
        </w:rPr>
        <w:t>，使得两个细胞中的离子与小分子能互相交换。</w:t>
      </w:r>
    </w:p>
    <w:p w14:paraId="43293B4E" w14:textId="77777777" w:rsidR="00E05482" w:rsidRDefault="00E05482"/>
    <w:p w14:paraId="1FD4F85A" w14:textId="77777777" w:rsidR="00E05482" w:rsidRDefault="00000000">
      <w:r>
        <w:rPr>
          <w:rFonts w:hint="eastAsia"/>
          <w:highlight w:val="yellow"/>
        </w:rPr>
        <w:t>电突触和化学突触传递的概念及区别</w:t>
      </w:r>
    </w:p>
    <w:p w14:paraId="48486671" w14:textId="77777777" w:rsidR="00E05482" w:rsidRDefault="00000000">
      <w:r>
        <w:rPr>
          <w:rFonts w:hint="eastAsia"/>
          <w:highlight w:val="green"/>
        </w:rPr>
        <w:t>化学突触</w:t>
      </w:r>
      <w:r>
        <w:rPr>
          <w:rFonts w:hint="eastAsia"/>
        </w:rPr>
        <w:t>传递就是通常所说的</w:t>
      </w:r>
      <w:r>
        <w:rPr>
          <w:rFonts w:hint="eastAsia"/>
          <w:b/>
          <w:bCs/>
        </w:rPr>
        <w:t>经典突触传递</w:t>
      </w:r>
      <w:r>
        <w:rPr>
          <w:rFonts w:hint="eastAsia"/>
        </w:rPr>
        <w:t>，即突触前神经元产生的兴奋性电信号（动作电位）诱发突触前膜释放神经递质，跨过突触间隙而作用于突触后膜，进而改变突触后神经元的电活动。又称为</w:t>
      </w:r>
      <w:r>
        <w:rPr>
          <w:rFonts w:hint="eastAsia"/>
          <w:b/>
          <w:bCs/>
        </w:rPr>
        <w:t>电</w:t>
      </w:r>
      <w:r>
        <w:rPr>
          <w:rFonts w:hint="eastAsia"/>
          <w:b/>
          <w:bCs/>
        </w:rPr>
        <w:t>-</w:t>
      </w:r>
      <w:r>
        <w:rPr>
          <w:rFonts w:hint="eastAsia"/>
          <w:b/>
          <w:bCs/>
        </w:rPr>
        <w:t>化学</w:t>
      </w:r>
      <w:r>
        <w:rPr>
          <w:rFonts w:hint="eastAsia"/>
          <w:b/>
          <w:bCs/>
        </w:rPr>
        <w:t>-</w:t>
      </w:r>
      <w:r>
        <w:rPr>
          <w:rFonts w:hint="eastAsia"/>
          <w:b/>
          <w:bCs/>
        </w:rPr>
        <w:t>电传递</w:t>
      </w:r>
      <w:r>
        <w:rPr>
          <w:rFonts w:hint="eastAsia"/>
        </w:rPr>
        <w:t>。</w:t>
      </w:r>
    </w:p>
    <w:p w14:paraId="1C8EDD69" w14:textId="77777777" w:rsidR="00E05482" w:rsidRDefault="00000000">
      <w:r>
        <w:rPr>
          <w:rFonts w:hint="eastAsia"/>
        </w:rPr>
        <w:t>电</w:t>
      </w:r>
      <w:proofErr w:type="gramStart"/>
      <w:r>
        <w:rPr>
          <w:rFonts w:hint="eastAsia"/>
        </w:rPr>
        <w:t>介</w:t>
      </w:r>
      <w:proofErr w:type="gramEnd"/>
      <w:r>
        <w:rPr>
          <w:rFonts w:hint="eastAsia"/>
        </w:rPr>
        <w:t>导的突触传递没有突触延迟，</w:t>
      </w:r>
      <w:r>
        <w:rPr>
          <w:rFonts w:hint="eastAsia"/>
          <w:highlight w:val="green"/>
        </w:rPr>
        <w:t>电突触</w:t>
      </w:r>
      <w:r>
        <w:rPr>
          <w:rFonts w:hint="eastAsia"/>
        </w:rPr>
        <w:t>是直接通过电耦合进行电信号传递的，突触一侧神经元的点位变化可直接通过缝隙连接通道传人另一侧的神经元，从而完成电信号的传递。</w:t>
      </w:r>
    </w:p>
    <w:p w14:paraId="2FD0CF40" w14:textId="77777777" w:rsidR="00E05482" w:rsidRDefault="00000000">
      <w:r>
        <w:rPr>
          <w:rFonts w:hint="eastAsia"/>
        </w:rPr>
        <w:t>一般来说，电突触的传递</w:t>
      </w:r>
      <w:r>
        <w:rPr>
          <w:rFonts w:hint="eastAsia"/>
          <w:b/>
          <w:bCs/>
        </w:rPr>
        <w:t>几乎没有突触延迟</w:t>
      </w:r>
      <w:r>
        <w:rPr>
          <w:rFonts w:hint="eastAsia"/>
        </w:rPr>
        <w:t>，而</w:t>
      </w:r>
      <w:r>
        <w:rPr>
          <w:rFonts w:hint="eastAsia"/>
          <w:b/>
          <w:bCs/>
        </w:rPr>
        <w:t>化学突触传递则有明显的突触延迟。</w:t>
      </w:r>
    </w:p>
    <w:p w14:paraId="78AB9660" w14:textId="77777777" w:rsidR="00E05482" w:rsidRDefault="00E05482"/>
    <w:p w14:paraId="69B4CFB1" w14:textId="77777777" w:rsidR="00E05482" w:rsidRDefault="00000000">
      <w:r>
        <w:rPr>
          <w:rFonts w:hint="eastAsia"/>
          <w:highlight w:val="yellow"/>
        </w:rPr>
        <w:t>神经胶质细胞分哪些种类</w:t>
      </w:r>
    </w:p>
    <w:p w14:paraId="5890AC04" w14:textId="77777777" w:rsidR="00E05482" w:rsidRDefault="00000000">
      <w:r>
        <w:rPr>
          <w:rFonts w:hint="eastAsia"/>
        </w:rPr>
        <w:t>从发生和起源上，可把中枢神经系统的神经胶质细胞分为两类：一类是</w:t>
      </w:r>
      <w:r>
        <w:rPr>
          <w:rFonts w:hint="eastAsia"/>
          <w:b/>
          <w:bCs/>
        </w:rPr>
        <w:t>大胶质细胞</w:t>
      </w:r>
      <w:r>
        <w:rPr>
          <w:rFonts w:hint="eastAsia"/>
        </w:rPr>
        <w:t>，来自神经外胚层，是神经胶质的主要部分，包括</w:t>
      </w:r>
      <w:r>
        <w:rPr>
          <w:rFonts w:hint="eastAsia"/>
          <w:b/>
          <w:bCs/>
        </w:rPr>
        <w:t>星形胶质细胞、少突胶质细胞</w:t>
      </w:r>
      <w:r>
        <w:rPr>
          <w:rFonts w:hint="eastAsia"/>
        </w:rPr>
        <w:t>；另一类是</w:t>
      </w:r>
      <w:r>
        <w:rPr>
          <w:rFonts w:hint="eastAsia"/>
          <w:b/>
          <w:bCs/>
        </w:rPr>
        <w:t>小胶质细胞</w:t>
      </w:r>
      <w:r>
        <w:rPr>
          <w:rFonts w:hint="eastAsia"/>
        </w:rPr>
        <w:t>，一般认为是来自中胚层的胚胎单核细胞。在周围神经系统中，有来源于神经嵴细胞的施万细胞，包裹神经轴突形成</w:t>
      </w:r>
      <w:r>
        <w:rPr>
          <w:rFonts w:hint="eastAsia"/>
          <w:b/>
          <w:bCs/>
        </w:rPr>
        <w:t>髓鞘</w:t>
      </w:r>
      <w:r>
        <w:rPr>
          <w:rFonts w:hint="eastAsia"/>
        </w:rPr>
        <w:t>；还有感觉上皮的</w:t>
      </w:r>
      <w:r>
        <w:rPr>
          <w:rFonts w:hint="eastAsia"/>
          <w:b/>
          <w:bCs/>
        </w:rPr>
        <w:t>支持细胞</w:t>
      </w:r>
      <w:r>
        <w:rPr>
          <w:rFonts w:hint="eastAsia"/>
        </w:rPr>
        <w:t>等。</w:t>
      </w:r>
    </w:p>
    <w:p w14:paraId="4123F2D0" w14:textId="77777777" w:rsidR="00E05482" w:rsidRDefault="00000000">
      <w:r>
        <w:rPr>
          <w:rFonts w:hint="eastAsia"/>
        </w:rPr>
        <w:t>星形胶质细胞占哺乳动物中枢神经系统细胞的约</w:t>
      </w:r>
      <w:r>
        <w:rPr>
          <w:rFonts w:hint="eastAsia"/>
        </w:rPr>
        <w:t>3</w:t>
      </w:r>
      <w:r>
        <w:t>0%</w:t>
      </w:r>
      <w:r>
        <w:rPr>
          <w:rFonts w:hint="eastAsia"/>
        </w:rPr>
        <w:t>。它们是大脑和脊髓生理学上不可或缺的部分，并且对正常的神经元发育、突触形成和动作电位的适当传播具有许多重要作用。</w:t>
      </w:r>
    </w:p>
    <w:p w14:paraId="1B26FBD8" w14:textId="77777777" w:rsidR="00E05482" w:rsidRDefault="00E05482"/>
    <w:p w14:paraId="41983E9F" w14:textId="77777777" w:rsidR="00E05482" w:rsidRDefault="00000000">
      <w:r>
        <w:rPr>
          <w:rFonts w:hint="eastAsia"/>
          <w:highlight w:val="yellow"/>
        </w:rPr>
        <w:t>大脑是如何进行信息加工的？</w:t>
      </w:r>
    </w:p>
    <w:p w14:paraId="08A73999" w14:textId="77777777" w:rsidR="00E05482" w:rsidRDefault="00000000">
      <w:pPr>
        <w:rPr>
          <w:b/>
          <w:bCs/>
        </w:rPr>
      </w:pPr>
      <w:r>
        <w:rPr>
          <w:rFonts w:hint="eastAsia"/>
        </w:rPr>
        <w:t>信息加工的</w:t>
      </w:r>
      <w:r>
        <w:rPr>
          <w:rFonts w:hint="eastAsia"/>
          <w:b/>
          <w:bCs/>
        </w:rPr>
        <w:t>基础：</w:t>
      </w:r>
      <w:r>
        <w:rPr>
          <w:rFonts w:hint="eastAsia"/>
          <w:b/>
          <w:bCs/>
          <w:highlight w:val="yellow"/>
        </w:rPr>
        <w:t>神经元之间的连接方式</w:t>
      </w:r>
      <w:r>
        <w:rPr>
          <w:rFonts w:hint="eastAsia"/>
        </w:rPr>
        <w:t>：单个神经元的信息，可以传递到多个不同的区域</w:t>
      </w:r>
    </w:p>
    <w:p w14:paraId="12596246" w14:textId="77777777" w:rsidR="00E05482" w:rsidRDefault="00000000">
      <w:r>
        <w:rPr>
          <w:rFonts w:hint="eastAsia"/>
        </w:rPr>
        <w:t>不同感觉皮层对感觉信息的整合：遵守空间耦合和时间协同性原则</w:t>
      </w:r>
    </w:p>
    <w:p w14:paraId="0A1BDA0B" w14:textId="77777777" w:rsidR="00E05482" w:rsidRDefault="00000000">
      <w:r>
        <w:rPr>
          <w:rFonts w:hint="eastAsia"/>
        </w:rPr>
        <w:t>视觉信息加工：分布式、层级加工、网络化过程</w:t>
      </w:r>
    </w:p>
    <w:p w14:paraId="69889DD4" w14:textId="77777777" w:rsidR="00E05482" w:rsidRDefault="00E05482"/>
    <w:p w14:paraId="391BB2F2" w14:textId="77777777" w:rsidR="00E05482" w:rsidRDefault="00000000">
      <w:r>
        <w:rPr>
          <w:rFonts w:hint="eastAsia"/>
          <w:highlight w:val="yellow"/>
        </w:rPr>
        <w:t>睡眠和学习记忆的关系？</w:t>
      </w:r>
    </w:p>
    <w:p w14:paraId="76ACBB16" w14:textId="77777777" w:rsidR="00E05482" w:rsidRDefault="00000000">
      <w:pPr>
        <w:rPr>
          <w:b/>
          <w:bCs/>
        </w:rPr>
      </w:pPr>
      <w:r>
        <w:rPr>
          <w:rFonts w:hint="eastAsia"/>
        </w:rPr>
        <w:t>睡眠做梦有助于</w:t>
      </w:r>
      <w:r>
        <w:rPr>
          <w:rFonts w:hint="eastAsia"/>
          <w:b/>
          <w:bCs/>
        </w:rPr>
        <w:t>学习记忆</w:t>
      </w:r>
      <w:r>
        <w:rPr>
          <w:rFonts w:hint="eastAsia"/>
        </w:rPr>
        <w:t>、睡眠可</w:t>
      </w:r>
      <w:r>
        <w:rPr>
          <w:rFonts w:hint="eastAsia"/>
          <w:b/>
          <w:bCs/>
          <w:highlight w:val="yellow"/>
        </w:rPr>
        <w:t>消除恐惧记</w:t>
      </w:r>
      <w:r>
        <w:rPr>
          <w:rFonts w:hint="eastAsia"/>
          <w:b/>
          <w:bCs/>
        </w:rPr>
        <w:t>忆</w:t>
      </w:r>
      <w:r>
        <w:rPr>
          <w:rFonts w:hint="eastAsia"/>
        </w:rPr>
        <w:t>、在睡眠中</w:t>
      </w:r>
      <w:r>
        <w:rPr>
          <w:rFonts w:hint="eastAsia"/>
          <w:b/>
          <w:bCs/>
        </w:rPr>
        <w:t>改写记忆</w:t>
      </w:r>
      <w:r>
        <w:rPr>
          <w:rFonts w:hint="eastAsia"/>
        </w:rPr>
        <w:t>、睡眠可能</w:t>
      </w:r>
      <w:r>
        <w:rPr>
          <w:rFonts w:hint="eastAsia"/>
          <w:b/>
          <w:bCs/>
        </w:rPr>
        <w:t>提高记忆能力</w:t>
      </w:r>
    </w:p>
    <w:p w14:paraId="5B923EA4" w14:textId="77777777" w:rsidR="00E05482" w:rsidRDefault="00E05482"/>
    <w:p w14:paraId="1479F8F7" w14:textId="77777777" w:rsidR="00E05482" w:rsidRDefault="00000000">
      <w:r>
        <w:rPr>
          <w:rFonts w:hint="eastAsia"/>
          <w:highlight w:val="yellow"/>
        </w:rPr>
        <w:t>血液循环的重要性</w:t>
      </w:r>
    </w:p>
    <w:p w14:paraId="2650D7FA" w14:textId="77777777" w:rsidR="00E05482" w:rsidRDefault="00000000">
      <w:r>
        <w:rPr>
          <w:rFonts w:hint="eastAsia"/>
        </w:rPr>
        <w:t>血液在血管中按一定的方向流动，周而复始，称为血液循环。</w:t>
      </w:r>
    </w:p>
    <w:p w14:paraId="067A46CC" w14:textId="77777777" w:rsidR="00E05482" w:rsidRDefault="00000000">
      <w:r>
        <w:rPr>
          <w:rFonts w:hint="eastAsia"/>
        </w:rPr>
        <w:t>血液循环的主要功能是完</w:t>
      </w:r>
      <w:r>
        <w:rPr>
          <w:rFonts w:hint="eastAsia"/>
          <w:b/>
          <w:bCs/>
        </w:rPr>
        <w:t>成体内的物质运输</w:t>
      </w:r>
      <w:r>
        <w:rPr>
          <w:rFonts w:hint="eastAsia"/>
        </w:rPr>
        <w:t>。血液循环一旦停止，机体各器官组织将因失去</w:t>
      </w:r>
      <w:r>
        <w:rPr>
          <w:rFonts w:hint="eastAsia"/>
        </w:rPr>
        <w:lastRenderedPageBreak/>
        <w:t>正常的物质转运而</w:t>
      </w:r>
      <w:r>
        <w:rPr>
          <w:rFonts w:hint="eastAsia"/>
          <w:b/>
          <w:bCs/>
        </w:rPr>
        <w:t>发生新陈代谢的障碍</w:t>
      </w:r>
      <w:r>
        <w:rPr>
          <w:rFonts w:hint="eastAsia"/>
        </w:rPr>
        <w:t>。</w:t>
      </w:r>
    </w:p>
    <w:p w14:paraId="1BFAC3B2" w14:textId="77777777" w:rsidR="00E05482" w:rsidRDefault="00E05482"/>
    <w:p w14:paraId="7E32575B" w14:textId="77777777" w:rsidR="00E05482" w:rsidRDefault="00000000">
      <w:r>
        <w:rPr>
          <w:rFonts w:hint="eastAsia"/>
          <w:highlight w:val="yellow"/>
        </w:rPr>
        <w:t>营养吸收调节</w:t>
      </w:r>
    </w:p>
    <w:p w14:paraId="6C4E3A23" w14:textId="77777777" w:rsidR="00E05482" w:rsidRDefault="00000000">
      <w:pPr>
        <w:rPr>
          <w:highlight w:val="yellow"/>
        </w:rPr>
      </w:pPr>
      <w:r>
        <w:rPr>
          <w:rFonts w:hint="eastAsia"/>
          <w:b/>
          <w:bCs/>
          <w:highlight w:val="yellow"/>
        </w:rPr>
        <w:t>营养吸收</w:t>
      </w:r>
      <w:r>
        <w:rPr>
          <w:rFonts w:hint="eastAsia"/>
          <w:highlight w:val="yellow"/>
        </w:rPr>
        <w:t>是指食物的成分或其消化后的产物，通过上皮细胞进入血液和淋巴的过程。</w:t>
      </w:r>
    </w:p>
    <w:p w14:paraId="10194921" w14:textId="77777777" w:rsidR="00E05482" w:rsidRDefault="00000000">
      <w:r>
        <w:rPr>
          <w:rFonts w:hint="eastAsia"/>
        </w:rPr>
        <w:t>消化管不同部位的吸收能力和吸收速度是不同的，这主要取决于各部分</w:t>
      </w:r>
      <w:r>
        <w:rPr>
          <w:rFonts w:hint="eastAsia"/>
          <w:b/>
          <w:bCs/>
          <w:highlight w:val="yellow"/>
        </w:rPr>
        <w:t>消化管的组织结构</w:t>
      </w:r>
      <w:r>
        <w:rPr>
          <w:rFonts w:hint="eastAsia"/>
          <w:b/>
          <w:bCs/>
        </w:rPr>
        <w:t>，</w:t>
      </w:r>
      <w:r>
        <w:rPr>
          <w:rFonts w:hint="eastAsia"/>
        </w:rPr>
        <w:t>以及</w:t>
      </w:r>
      <w:r>
        <w:rPr>
          <w:rFonts w:hint="eastAsia"/>
          <w:b/>
          <w:bCs/>
        </w:rPr>
        <w:t>食物在各部分消化管</w:t>
      </w:r>
      <w:r>
        <w:rPr>
          <w:rFonts w:hint="eastAsia"/>
          <w:b/>
          <w:bCs/>
          <w:highlight w:val="yellow"/>
        </w:rPr>
        <w:t>停留的时间和消化程度</w:t>
      </w:r>
      <w:r>
        <w:rPr>
          <w:rFonts w:hint="eastAsia"/>
        </w:rPr>
        <w:t>。一般认为，糖类、蛋白质和脂肪的消化产物大部分是在</w:t>
      </w:r>
      <w:r>
        <w:rPr>
          <w:rFonts w:hint="eastAsia"/>
          <w:highlight w:val="yellow"/>
        </w:rPr>
        <w:t>十二指肠和空肠吸收</w:t>
      </w:r>
      <w:r>
        <w:rPr>
          <w:rFonts w:hint="eastAsia"/>
        </w:rPr>
        <w:t>的。在胃肠道中被吸收的物质不仅是由口腔摄入的物质，还有由各种消化腺分泌入消化管的，水分、无机盐和某些有机成分，大部分在小肠中被重吸收。大肠主要吸收水分和无机盐。</w:t>
      </w:r>
    </w:p>
    <w:p w14:paraId="35172692" w14:textId="77777777" w:rsidR="00E05482" w:rsidRDefault="00000000">
      <w:r>
        <w:rPr>
          <w:rFonts w:hint="eastAsia"/>
        </w:rPr>
        <w:t>当脂肪增加时，</w:t>
      </w:r>
      <w:r>
        <w:rPr>
          <w:rFonts w:hint="eastAsia"/>
          <w:highlight w:val="yellow"/>
        </w:rPr>
        <w:t>肝脏分泌的胆汁盐的量</w:t>
      </w:r>
      <w:r>
        <w:rPr>
          <w:rFonts w:hint="eastAsia"/>
        </w:rPr>
        <w:t>也会增加。</w:t>
      </w:r>
    </w:p>
    <w:p w14:paraId="542F6FA0" w14:textId="77777777" w:rsidR="00E05482" w:rsidRDefault="00000000">
      <w:r>
        <w:rPr>
          <w:rFonts w:hint="eastAsia"/>
        </w:rPr>
        <w:t>饮食中的成分发生了极大的改变的时候，可能会导致消化系统短暂的不适应。</w:t>
      </w:r>
    </w:p>
    <w:p w14:paraId="3ADA3CFE" w14:textId="77777777" w:rsidR="00E05482" w:rsidRDefault="00E05482">
      <w:pPr>
        <w:ind w:left="1260" w:firstLine="420"/>
      </w:pPr>
    </w:p>
    <w:sectPr w:rsidR="00E054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55948" w14:textId="77777777" w:rsidR="00B07F79" w:rsidRDefault="00B07F79" w:rsidP="00FB106A">
      <w:r>
        <w:separator/>
      </w:r>
    </w:p>
  </w:endnote>
  <w:endnote w:type="continuationSeparator" w:id="0">
    <w:p w14:paraId="70CA0EB8" w14:textId="77777777" w:rsidR="00B07F79" w:rsidRDefault="00B07F79" w:rsidP="00FB1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jaVu Sans">
    <w:altName w:val="Segoe Print"/>
    <w:charset w:val="00"/>
    <w:family w:val="roman"/>
    <w:pitch w:val="default"/>
    <w:sig w:usb0="00000000" w:usb1="00000000" w:usb2="00000008" w:usb3="00000000" w:csb0="000001FF" w:csb1="00000000"/>
  </w:font>
  <w:font w:name="方正黑体_GBK">
    <w:altName w:val="微软雅黑"/>
    <w:charset w:val="00"/>
    <w:family w:val="auto"/>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DBFED" w14:textId="77777777" w:rsidR="00B07F79" w:rsidRDefault="00B07F79" w:rsidP="00FB106A">
      <w:r>
        <w:separator/>
      </w:r>
    </w:p>
  </w:footnote>
  <w:footnote w:type="continuationSeparator" w:id="0">
    <w:p w14:paraId="0F9A4A8F" w14:textId="77777777" w:rsidR="00B07F79" w:rsidRDefault="00B07F79" w:rsidP="00FB10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00000000"/>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1"/>
    <w:multiLevelType w:val="singleLevel"/>
    <w:tmpl w:val="00000001"/>
    <w:lvl w:ilvl="0">
      <w:start w:val="1"/>
      <w:numFmt w:val="chineseCounting"/>
      <w:suff w:val="space"/>
      <w:lvlText w:val="第%1章"/>
      <w:lvlJc w:val="left"/>
    </w:lvl>
  </w:abstractNum>
  <w:abstractNum w:abstractNumId="2" w15:restartNumberingAfterBreak="0">
    <w:nsid w:val="00000002"/>
    <w:multiLevelType w:val="singleLevel"/>
    <w:tmpl w:val="00000002"/>
    <w:lvl w:ilvl="0">
      <w:start w:val="1"/>
      <w:numFmt w:val="decimal"/>
      <w:suff w:val="space"/>
      <w:lvlText w:val="%1."/>
      <w:lvlJc w:val="left"/>
    </w:lvl>
  </w:abstractNum>
  <w:abstractNum w:abstractNumId="3" w15:restartNumberingAfterBreak="0">
    <w:nsid w:val="00000003"/>
    <w:multiLevelType w:val="singleLevel"/>
    <w:tmpl w:val="00000003"/>
    <w:lvl w:ilvl="0">
      <w:start w:val="2"/>
      <w:numFmt w:val="chineseCounting"/>
      <w:suff w:val="space"/>
      <w:lvlText w:val="第%1章"/>
      <w:lvlJc w:val="left"/>
    </w:lvl>
  </w:abstractNum>
  <w:abstractNum w:abstractNumId="4" w15:restartNumberingAfterBreak="0">
    <w:nsid w:val="00000004"/>
    <w:multiLevelType w:val="singleLevel"/>
    <w:tmpl w:val="00000004"/>
    <w:lvl w:ilvl="0">
      <w:start w:val="1"/>
      <w:numFmt w:val="decimal"/>
      <w:suff w:val="space"/>
      <w:lvlText w:val="%1."/>
      <w:lvlJc w:val="left"/>
    </w:lvl>
  </w:abstractNum>
  <w:abstractNum w:abstractNumId="5" w15:restartNumberingAfterBreak="0">
    <w:nsid w:val="00000005"/>
    <w:multiLevelType w:val="singleLevel"/>
    <w:tmpl w:val="00000005"/>
    <w:lvl w:ilvl="0">
      <w:start w:val="3"/>
      <w:numFmt w:val="chineseCounting"/>
      <w:suff w:val="space"/>
      <w:lvlText w:val="第%1章"/>
      <w:lvlJc w:val="left"/>
    </w:lvl>
  </w:abstractNum>
  <w:abstractNum w:abstractNumId="6" w15:restartNumberingAfterBreak="0">
    <w:nsid w:val="00000006"/>
    <w:multiLevelType w:val="singleLevel"/>
    <w:tmpl w:val="00000006"/>
    <w:lvl w:ilvl="0">
      <w:start w:val="1"/>
      <w:numFmt w:val="decimal"/>
      <w:suff w:val="space"/>
      <w:lvlText w:val="%1."/>
      <w:lvlJc w:val="left"/>
    </w:lvl>
  </w:abstractNum>
  <w:abstractNum w:abstractNumId="7" w15:restartNumberingAfterBreak="0">
    <w:nsid w:val="00000007"/>
    <w:multiLevelType w:val="singleLevel"/>
    <w:tmpl w:val="00000007"/>
    <w:lvl w:ilvl="0">
      <w:start w:val="4"/>
      <w:numFmt w:val="chineseCounting"/>
      <w:suff w:val="space"/>
      <w:lvlText w:val="第%1章"/>
      <w:lvlJc w:val="left"/>
    </w:lvl>
  </w:abstractNum>
  <w:abstractNum w:abstractNumId="8" w15:restartNumberingAfterBreak="0">
    <w:nsid w:val="00000008"/>
    <w:multiLevelType w:val="singleLevel"/>
    <w:tmpl w:val="00000008"/>
    <w:lvl w:ilvl="0">
      <w:start w:val="1"/>
      <w:numFmt w:val="decimal"/>
      <w:suff w:val="space"/>
      <w:lvlText w:val="%1."/>
      <w:lvlJc w:val="left"/>
    </w:lvl>
  </w:abstractNum>
  <w:abstractNum w:abstractNumId="9" w15:restartNumberingAfterBreak="0">
    <w:nsid w:val="00000009"/>
    <w:multiLevelType w:val="singleLevel"/>
    <w:tmpl w:val="00000009"/>
    <w:lvl w:ilvl="0">
      <w:start w:val="7"/>
      <w:numFmt w:val="decimal"/>
      <w:suff w:val="space"/>
      <w:lvlText w:val="%1."/>
      <w:lvlJc w:val="left"/>
    </w:lvl>
  </w:abstractNum>
  <w:abstractNum w:abstractNumId="10" w15:restartNumberingAfterBreak="0">
    <w:nsid w:val="0000000A"/>
    <w:multiLevelType w:val="singleLevel"/>
    <w:tmpl w:val="0000000A"/>
    <w:lvl w:ilvl="0">
      <w:start w:val="2"/>
      <w:numFmt w:val="decimal"/>
      <w:suff w:val="nothing"/>
      <w:lvlText w:val="（%1）"/>
      <w:lvlJc w:val="left"/>
    </w:lvl>
  </w:abstractNum>
  <w:abstractNum w:abstractNumId="11" w15:restartNumberingAfterBreak="0">
    <w:nsid w:val="0000000B"/>
    <w:multiLevelType w:val="singleLevel"/>
    <w:tmpl w:val="0000000B"/>
    <w:lvl w:ilvl="0">
      <w:start w:val="7"/>
      <w:numFmt w:val="decimal"/>
      <w:suff w:val="nothing"/>
      <w:lvlText w:val="（%1）"/>
      <w:lvlJc w:val="left"/>
    </w:lvl>
  </w:abstractNum>
  <w:abstractNum w:abstractNumId="12" w15:restartNumberingAfterBreak="0">
    <w:nsid w:val="0000000C"/>
    <w:multiLevelType w:val="singleLevel"/>
    <w:tmpl w:val="0000000C"/>
    <w:lvl w:ilvl="0">
      <w:start w:val="9"/>
      <w:numFmt w:val="decimal"/>
      <w:suff w:val="space"/>
      <w:lvlText w:val="%1."/>
      <w:lvlJc w:val="left"/>
    </w:lvl>
  </w:abstractNum>
  <w:abstractNum w:abstractNumId="13" w15:restartNumberingAfterBreak="0">
    <w:nsid w:val="0000000D"/>
    <w:multiLevelType w:val="singleLevel"/>
    <w:tmpl w:val="0000000D"/>
    <w:lvl w:ilvl="0">
      <w:start w:val="2"/>
      <w:numFmt w:val="decimal"/>
      <w:suff w:val="nothing"/>
      <w:lvlText w:val="（%1）"/>
      <w:lvlJc w:val="left"/>
    </w:lvl>
  </w:abstractNum>
  <w:abstractNum w:abstractNumId="14" w15:restartNumberingAfterBreak="0">
    <w:nsid w:val="0000000E"/>
    <w:multiLevelType w:val="singleLevel"/>
    <w:tmpl w:val="0000000E"/>
    <w:lvl w:ilvl="0">
      <w:start w:val="8"/>
      <w:numFmt w:val="chineseCounting"/>
      <w:suff w:val="space"/>
      <w:lvlText w:val="第%1章"/>
      <w:lvlJc w:val="left"/>
    </w:lvl>
  </w:abstractNum>
  <w:abstractNum w:abstractNumId="15" w15:restartNumberingAfterBreak="0">
    <w:nsid w:val="0000000F"/>
    <w:multiLevelType w:val="singleLevel"/>
    <w:tmpl w:val="0000000F"/>
    <w:lvl w:ilvl="0">
      <w:start w:val="1"/>
      <w:numFmt w:val="decimal"/>
      <w:suff w:val="space"/>
      <w:lvlText w:val="%1."/>
      <w:lvlJc w:val="left"/>
    </w:lvl>
  </w:abstractNum>
  <w:abstractNum w:abstractNumId="16" w15:restartNumberingAfterBreak="0">
    <w:nsid w:val="00000010"/>
    <w:multiLevelType w:val="singleLevel"/>
    <w:tmpl w:val="00000010"/>
    <w:lvl w:ilvl="0">
      <w:start w:val="5"/>
      <w:numFmt w:val="chineseCounting"/>
      <w:suff w:val="space"/>
      <w:lvlText w:val="第%1章"/>
      <w:lvlJc w:val="left"/>
    </w:lvl>
  </w:abstractNum>
  <w:abstractNum w:abstractNumId="17" w15:restartNumberingAfterBreak="0">
    <w:nsid w:val="00000011"/>
    <w:multiLevelType w:val="singleLevel"/>
    <w:tmpl w:val="00000011"/>
    <w:lvl w:ilvl="0">
      <w:start w:val="7"/>
      <w:numFmt w:val="chineseCounting"/>
      <w:suff w:val="space"/>
      <w:lvlText w:val="第%1章"/>
      <w:lvlJc w:val="left"/>
    </w:lvl>
  </w:abstractNum>
  <w:abstractNum w:abstractNumId="18" w15:restartNumberingAfterBreak="0">
    <w:nsid w:val="00000012"/>
    <w:multiLevelType w:val="multilevel"/>
    <w:tmpl w:val="00000012"/>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00000013"/>
    <w:multiLevelType w:val="multilevel"/>
    <w:tmpl w:val="0000001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77379362">
    <w:abstractNumId w:val="1"/>
  </w:num>
  <w:num w:numId="2" w16cid:durableId="1380058890">
    <w:abstractNumId w:val="2"/>
  </w:num>
  <w:num w:numId="3" w16cid:durableId="922107336">
    <w:abstractNumId w:val="3"/>
  </w:num>
  <w:num w:numId="4" w16cid:durableId="925650062">
    <w:abstractNumId w:val="4"/>
  </w:num>
  <w:num w:numId="5" w16cid:durableId="529806928">
    <w:abstractNumId w:val="5"/>
  </w:num>
  <w:num w:numId="6" w16cid:durableId="488207312">
    <w:abstractNumId w:val="6"/>
  </w:num>
  <w:num w:numId="7" w16cid:durableId="1279071571">
    <w:abstractNumId w:val="7"/>
  </w:num>
  <w:num w:numId="8" w16cid:durableId="295064691">
    <w:abstractNumId w:val="8"/>
  </w:num>
  <w:num w:numId="9" w16cid:durableId="1182284175">
    <w:abstractNumId w:val="9"/>
  </w:num>
  <w:num w:numId="10" w16cid:durableId="1268659756">
    <w:abstractNumId w:val="10"/>
  </w:num>
  <w:num w:numId="11" w16cid:durableId="548567863">
    <w:abstractNumId w:val="11"/>
  </w:num>
  <w:num w:numId="12" w16cid:durableId="1659580322">
    <w:abstractNumId w:val="12"/>
  </w:num>
  <w:num w:numId="13" w16cid:durableId="197739367">
    <w:abstractNumId w:val="13"/>
  </w:num>
  <w:num w:numId="14" w16cid:durableId="516428659">
    <w:abstractNumId w:val="16"/>
  </w:num>
  <w:num w:numId="15" w16cid:durableId="660502570">
    <w:abstractNumId w:val="17"/>
  </w:num>
  <w:num w:numId="16" w16cid:durableId="1117212443">
    <w:abstractNumId w:val="14"/>
  </w:num>
  <w:num w:numId="17" w16cid:durableId="808865991">
    <w:abstractNumId w:val="15"/>
  </w:num>
  <w:num w:numId="18" w16cid:durableId="1939411445">
    <w:abstractNumId w:val="19"/>
  </w:num>
  <w:num w:numId="19" w16cid:durableId="68767604">
    <w:abstractNumId w:val="0"/>
  </w:num>
  <w:num w:numId="20" w16cid:durableId="20172671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482"/>
    <w:rsid w:val="00B07F79"/>
    <w:rsid w:val="00E05482"/>
    <w:rsid w:val="00FB106A"/>
    <w:rsid w:val="33BB174D"/>
    <w:rsid w:val="34D36C67"/>
    <w:rsid w:val="4F204BDB"/>
    <w:rsid w:val="584103CB"/>
    <w:rsid w:val="6D924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1CCF18"/>
  <w15:docId w15:val="{BD420644-02A1-4C78-8476-EEFD85E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d5801960-3216-4b5b-913d-23ac84a97628">
    <w:name w:val="List Paragraph_d5801960-3216-4b5b-913d-23ac84a97628"/>
    <w:basedOn w:val="a"/>
    <w:uiPriority w:val="34"/>
    <w:qFormat/>
    <w:pPr>
      <w:ind w:firstLineChars="200" w:firstLine="420"/>
    </w:pPr>
  </w:style>
  <w:style w:type="paragraph" w:styleId="a3">
    <w:name w:val="header"/>
    <w:basedOn w:val="a"/>
    <w:link w:val="a4"/>
    <w:rsid w:val="00FB10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B106A"/>
    <w:rPr>
      <w:kern w:val="2"/>
      <w:sz w:val="18"/>
      <w:szCs w:val="18"/>
    </w:rPr>
  </w:style>
  <w:style w:type="paragraph" w:styleId="a5">
    <w:name w:val="footer"/>
    <w:basedOn w:val="a"/>
    <w:link w:val="a6"/>
    <w:rsid w:val="00FB106A"/>
    <w:pPr>
      <w:tabs>
        <w:tab w:val="center" w:pos="4153"/>
        <w:tab w:val="right" w:pos="8306"/>
      </w:tabs>
      <w:snapToGrid w:val="0"/>
      <w:jc w:val="left"/>
    </w:pPr>
    <w:rPr>
      <w:sz w:val="18"/>
      <w:szCs w:val="18"/>
    </w:rPr>
  </w:style>
  <w:style w:type="character" w:customStyle="1" w:styleId="a6">
    <w:name w:val="页脚 字符"/>
    <w:basedOn w:val="a0"/>
    <w:link w:val="a5"/>
    <w:rsid w:val="00FB106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15</Pages>
  <Words>2330</Words>
  <Characters>13282</Characters>
  <Application>Microsoft Office Word</Application>
  <DocSecurity>0</DocSecurity>
  <Lines>110</Lines>
  <Paragraphs>31</Paragraphs>
  <ScaleCrop>false</ScaleCrop>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a160707</dc:creator>
  <cp:lastModifiedBy>Ming Ji</cp:lastModifiedBy>
  <cp:revision>2</cp:revision>
  <dcterms:created xsi:type="dcterms:W3CDTF">2019-11-28T20:06:00Z</dcterms:created>
  <dcterms:modified xsi:type="dcterms:W3CDTF">2022-10-30T09:49:00Z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F11D37C7291144EA9BE7247A4573685F</vt:lpwstr>
  </property>
</Properties>
</file>